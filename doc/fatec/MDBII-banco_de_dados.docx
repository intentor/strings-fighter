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3C" w:rsidRPr="003E3C39" w:rsidRDefault="003F723C" w:rsidP="003F723C">
      <w:pPr>
        <w:autoSpaceDE w:val="0"/>
        <w:autoSpaceDN w:val="0"/>
        <w:adjustRightInd w:val="0"/>
        <w:spacing w:before="0" w:after="0"/>
        <w:jc w:val="right"/>
        <w:rPr>
          <w:rFonts w:ascii="TTE1DF03B0t00" w:hAnsi="TTE1DF03B0t00" w:cs="TTE1DF03B0t00"/>
          <w:sz w:val="56"/>
          <w:szCs w:val="56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3228340" cy="3013710"/>
            <wp:effectExtent l="1905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3C39">
        <w:rPr>
          <w:rFonts w:ascii="TTE1DF03B0t00" w:hAnsi="TTE1DF03B0t00" w:cs="TTE1DF03B0t00"/>
          <w:sz w:val="56"/>
          <w:szCs w:val="56"/>
          <w:lang w:eastAsia="en-US"/>
        </w:rPr>
        <w:t>ASTI - FATEC</w:t>
      </w:r>
    </w:p>
    <w:p w:rsidR="003F723C" w:rsidRDefault="003F723C" w:rsidP="003F723C">
      <w:pPr>
        <w:pStyle w:val="titulo"/>
        <w:spacing w:before="120"/>
      </w:pPr>
      <w:r w:rsidRPr="003E3C39">
        <w:rPr>
          <w:rFonts w:ascii="TTE26B34A8t00" w:hAnsi="TTE26B34A8t00" w:cs="TTE26B34A8t00"/>
          <w:sz w:val="44"/>
          <w:szCs w:val="44"/>
          <w:lang w:eastAsia="en-US"/>
        </w:rPr>
        <w:t>Astirina Group</w:t>
      </w:r>
    </w:p>
    <w:p w:rsidR="003F723C" w:rsidRDefault="003F723C" w:rsidP="003F723C">
      <w:pPr>
        <w:pStyle w:val="versao"/>
      </w:pPr>
    </w:p>
    <w:p w:rsidR="003F723C" w:rsidRDefault="003F723C" w:rsidP="003F723C"/>
    <w:p w:rsidR="003F723C" w:rsidRDefault="003F723C" w:rsidP="003F723C">
      <w:pPr>
        <w:jc w:val="center"/>
        <w:rPr>
          <w:rFonts w:ascii="Arial Black" w:hAnsi="Arial Black" w:cs="Arial"/>
          <w:b/>
          <w:bCs/>
          <w:iCs/>
          <w:color w:val="FF0000"/>
          <w:sz w:val="40"/>
        </w:rPr>
      </w:pPr>
    </w:p>
    <w:p w:rsidR="003F723C" w:rsidRDefault="003F723C" w:rsidP="003F723C">
      <w:pPr>
        <w:jc w:val="center"/>
        <w:rPr>
          <w:rFonts w:ascii="Arial Black" w:hAnsi="Arial Black" w:cs="Arial"/>
          <w:b/>
          <w:bCs/>
          <w:iCs/>
          <w:color w:val="FF0000"/>
          <w:sz w:val="40"/>
        </w:rPr>
      </w:pPr>
    </w:p>
    <w:p w:rsidR="003F723C" w:rsidRDefault="003F723C" w:rsidP="003F723C">
      <w:pPr>
        <w:jc w:val="center"/>
        <w:rPr>
          <w:rFonts w:ascii="Arial Black" w:hAnsi="Arial Black" w:cs="Arial"/>
          <w:b/>
          <w:bCs/>
          <w:iCs/>
          <w:color w:val="FF0000"/>
          <w:sz w:val="40"/>
        </w:rPr>
      </w:pPr>
    </w:p>
    <w:p w:rsidR="003F723C" w:rsidRDefault="003F723C" w:rsidP="003F723C">
      <w:pPr>
        <w:jc w:val="center"/>
        <w:rPr>
          <w:rFonts w:ascii="Arial Black" w:hAnsi="Arial Black" w:cs="Arial"/>
          <w:b/>
          <w:bCs/>
          <w:iCs/>
          <w:color w:val="FF0000"/>
          <w:sz w:val="40"/>
        </w:rPr>
      </w:pPr>
    </w:p>
    <w:p w:rsidR="003F723C" w:rsidRDefault="003F723C" w:rsidP="00033A3D">
      <w:pPr>
        <w:jc w:val="right"/>
        <w:rPr>
          <w:rFonts w:ascii="Arial Black" w:hAnsi="Arial Black" w:cs="Arial"/>
          <w:b/>
          <w:bCs/>
          <w:iCs/>
          <w:color w:val="FF0000"/>
          <w:sz w:val="96"/>
          <w:szCs w:val="96"/>
        </w:rPr>
      </w:pPr>
    </w:p>
    <w:p w:rsidR="003F723C" w:rsidRDefault="0090652B" w:rsidP="003F723C">
      <w:pPr>
        <w:jc w:val="center"/>
        <w:rPr>
          <w:rFonts w:ascii="Arial Black" w:hAnsi="Arial Black" w:cs="Arial"/>
          <w:b/>
          <w:bCs/>
          <w:iCs/>
          <w:color w:val="FF0000"/>
          <w:sz w:val="96"/>
          <w:szCs w:val="96"/>
        </w:rPr>
      </w:pPr>
      <w:r>
        <w:rPr>
          <w:rFonts w:ascii="Arial Black" w:hAnsi="Arial Black" w:cs="Arial"/>
          <w:b/>
          <w:bCs/>
          <w:iCs/>
          <w:color w:val="FF0000"/>
          <w:sz w:val="96"/>
          <w:szCs w:val="96"/>
        </w:rPr>
        <w:t>Projeto de</w:t>
      </w:r>
    </w:p>
    <w:p w:rsidR="0090652B" w:rsidRDefault="0090652B" w:rsidP="003F723C">
      <w:pPr>
        <w:jc w:val="center"/>
        <w:rPr>
          <w:rFonts w:ascii="Arial" w:hAnsi="Arial" w:cs="Arial"/>
          <w:sz w:val="40"/>
        </w:rPr>
      </w:pPr>
      <w:r>
        <w:rPr>
          <w:rFonts w:ascii="Arial Black" w:hAnsi="Arial Black" w:cs="Arial"/>
          <w:b/>
          <w:bCs/>
          <w:iCs/>
          <w:color w:val="FF0000"/>
          <w:sz w:val="96"/>
          <w:szCs w:val="96"/>
        </w:rPr>
        <w:t>Banco de Dados</w:t>
      </w:r>
    </w:p>
    <w:p w:rsidR="003F723C" w:rsidRDefault="003F723C" w:rsidP="003F723C">
      <w:pPr>
        <w:jc w:val="right"/>
        <w:rPr>
          <w:rFonts w:ascii="Arial" w:hAnsi="Arial" w:cs="Arial"/>
          <w:sz w:val="40"/>
        </w:rPr>
      </w:pPr>
    </w:p>
    <w:p w:rsidR="00A1429D" w:rsidRDefault="00A1429D" w:rsidP="003F723C">
      <w:pPr>
        <w:jc w:val="right"/>
        <w:rPr>
          <w:rFonts w:ascii="Arial" w:hAnsi="Arial" w:cs="Arial"/>
          <w:sz w:val="40"/>
        </w:rPr>
      </w:pPr>
    </w:p>
    <w:p w:rsidR="003F723C" w:rsidRDefault="003F723C" w:rsidP="003F723C">
      <w:pPr>
        <w:jc w:val="right"/>
        <w:rPr>
          <w:rFonts w:ascii="Arial" w:hAnsi="Arial" w:cs="Arial"/>
          <w:sz w:val="40"/>
        </w:rPr>
      </w:pPr>
    </w:p>
    <w:p w:rsidR="003F723C" w:rsidRDefault="003F723C" w:rsidP="003F723C">
      <w:pPr>
        <w:jc w:val="right"/>
        <w:rPr>
          <w:rFonts w:ascii="Arial" w:hAnsi="Arial" w:cs="Arial"/>
          <w:sz w:val="40"/>
        </w:rPr>
      </w:pPr>
    </w:p>
    <w:p w:rsidR="003F723C" w:rsidRDefault="003F723C" w:rsidP="003F723C">
      <w:pPr>
        <w:jc w:val="right"/>
        <w:rPr>
          <w:rFonts w:ascii="Arial" w:hAnsi="Arial" w:cs="Arial"/>
          <w:sz w:val="40"/>
        </w:rPr>
      </w:pPr>
    </w:p>
    <w:p w:rsidR="003F723C" w:rsidRPr="002226B5" w:rsidRDefault="00906F9C" w:rsidP="003F723C">
      <w:pPr>
        <w:pStyle w:val="sistema"/>
        <w:rPr>
          <w:rFonts w:cs="Arial"/>
          <w:i/>
          <w:iCs/>
          <w:szCs w:val="36"/>
          <w:lang w:eastAsia="en-US"/>
        </w:rPr>
      </w:pPr>
      <w:r>
        <w:rPr>
          <w:rFonts w:cs="Arial"/>
          <w:i/>
          <w:szCs w:val="36"/>
        </w:rPr>
        <w:t xml:space="preserve">Strings Fighter </w:t>
      </w:r>
    </w:p>
    <w:p w:rsidR="00E84950" w:rsidRDefault="003F723C" w:rsidP="003F723C">
      <w:pPr>
        <w:pStyle w:val="sistema"/>
        <w:rPr>
          <w:rFonts w:cs="Arial"/>
          <w:szCs w:val="36"/>
        </w:rPr>
      </w:pPr>
      <w:r w:rsidRPr="002226B5">
        <w:rPr>
          <w:rFonts w:cs="Arial"/>
          <w:szCs w:val="36"/>
        </w:rPr>
        <w:t>Versão: 1.</w:t>
      </w:r>
      <w:r>
        <w:rPr>
          <w:rFonts w:cs="Arial"/>
          <w:szCs w:val="36"/>
        </w:rPr>
        <w:t>0</w:t>
      </w: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0441B8" w:rsidP="00761AFE">
      <w:pPr>
        <w:spacing w:before="0" w:after="0"/>
        <w:jc w:val="left"/>
        <w:rPr>
          <w:rFonts w:cs="Arial"/>
          <w:szCs w:val="36"/>
        </w:rPr>
      </w:pPr>
      <w:r>
        <w:rPr>
          <w:rFonts w:cs="Arial"/>
          <w:szCs w:val="36"/>
        </w:rPr>
        <w:t xml:space="preserve">Integrantes do </w:t>
      </w:r>
      <w:r w:rsidR="00E714FF">
        <w:rPr>
          <w:rFonts w:cs="Arial"/>
          <w:szCs w:val="36"/>
        </w:rPr>
        <w:t>Grupo</w:t>
      </w:r>
      <w:r>
        <w:rPr>
          <w:rFonts w:cs="Arial"/>
          <w:szCs w:val="36"/>
        </w:rPr>
        <w:t>:</w:t>
      </w:r>
    </w:p>
    <w:p w:rsidR="00761AFE" w:rsidRDefault="00761AFE" w:rsidP="00761AFE">
      <w:pPr>
        <w:spacing w:before="0" w:after="0"/>
        <w:jc w:val="left"/>
        <w:rPr>
          <w:rFonts w:cs="Arial"/>
          <w:szCs w:val="36"/>
        </w:rPr>
      </w:pPr>
    </w:p>
    <w:p w:rsidR="00761AFE" w:rsidRDefault="00906F9C" w:rsidP="00761AFE">
      <w:pPr>
        <w:spacing w:before="0" w:after="0"/>
        <w:jc w:val="right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>Anderson Szalai    2080125-4</w:t>
      </w:r>
    </w:p>
    <w:p w:rsidR="00906F9C" w:rsidRPr="00761AFE" w:rsidRDefault="00906F9C" w:rsidP="00906F9C">
      <w:pPr>
        <w:spacing w:before="0" w:after="0"/>
        <w:jc w:val="right"/>
        <w:rPr>
          <w:rFonts w:ascii="Courier New" w:hAnsi="Courier New" w:cs="Courier New"/>
          <w:b/>
          <w:szCs w:val="24"/>
        </w:rPr>
      </w:pPr>
      <w:r w:rsidRPr="00761AFE">
        <w:rPr>
          <w:rFonts w:ascii="Courier New" w:hAnsi="Courier New" w:cs="Courier New"/>
          <w:b/>
          <w:szCs w:val="24"/>
        </w:rPr>
        <w:t>André Martins     2080126-2</w:t>
      </w:r>
    </w:p>
    <w:p w:rsidR="00906F9C" w:rsidRPr="00761AFE" w:rsidRDefault="00906F9C" w:rsidP="00906F9C">
      <w:pPr>
        <w:spacing w:before="0" w:after="0"/>
        <w:jc w:val="right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>Gabriel Roque</w:t>
      </w:r>
      <w:r w:rsidRPr="00761AFE">
        <w:rPr>
          <w:rFonts w:ascii="Courier New" w:hAnsi="Courier New" w:cs="Courier New"/>
          <w:b/>
          <w:szCs w:val="24"/>
        </w:rPr>
        <w:t xml:space="preserve">    2080160-2</w:t>
      </w:r>
    </w:p>
    <w:p w:rsidR="00761AFE" w:rsidRDefault="00906F9C" w:rsidP="00761AFE">
      <w:pPr>
        <w:spacing w:before="0" w:after="0"/>
        <w:jc w:val="right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>Leandro Monge</w:t>
      </w:r>
      <w:r w:rsidR="00761AFE" w:rsidRPr="00761AFE">
        <w:rPr>
          <w:rFonts w:ascii="Courier New" w:hAnsi="Courier New" w:cs="Courier New"/>
          <w:b/>
          <w:szCs w:val="24"/>
        </w:rPr>
        <w:t xml:space="preserve">    2080160-2</w:t>
      </w:r>
    </w:p>
    <w:p w:rsidR="00906F9C" w:rsidRDefault="00906F9C" w:rsidP="00761AFE">
      <w:pPr>
        <w:spacing w:before="0" w:after="0"/>
        <w:jc w:val="right"/>
        <w:rPr>
          <w:rFonts w:ascii="Courier New" w:hAnsi="Courier New" w:cs="Courier New"/>
          <w:b/>
          <w:szCs w:val="24"/>
        </w:rPr>
      </w:pPr>
    </w:p>
    <w:p w:rsidR="006A759C" w:rsidRDefault="00E84950" w:rsidP="00761AFE">
      <w:pPr>
        <w:spacing w:before="0" w:after="0"/>
        <w:jc w:val="left"/>
      </w:pPr>
      <w:r>
        <w:rPr>
          <w:rFonts w:cs="Arial"/>
          <w:szCs w:val="36"/>
        </w:rPr>
        <w:br w:type="page"/>
      </w:r>
      <w:r w:rsidR="00E37447">
        <w:lastRenderedPageBreak/>
        <w:t>Conteúdo</w:t>
      </w:r>
    </w:p>
    <w:p w:rsidR="004F0FA4" w:rsidRDefault="007C125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7C125F">
        <w:fldChar w:fldCharType="begin"/>
      </w:r>
      <w:r w:rsidR="00E37447">
        <w:instrText xml:space="preserve"> TOC \o "1-3" \h \z </w:instrText>
      </w:r>
      <w:r w:rsidRPr="007C125F">
        <w:fldChar w:fldCharType="separate"/>
      </w:r>
      <w:hyperlink w:anchor="_Toc264582926" w:history="1">
        <w:r w:rsidR="004F0FA4" w:rsidRPr="007746EF">
          <w:rPr>
            <w:rStyle w:val="Hyperlink"/>
          </w:rPr>
          <w:t>1.</w:t>
        </w:r>
        <w:r w:rsidR="004F0FA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F0FA4" w:rsidRPr="007746EF">
          <w:rPr>
            <w:rStyle w:val="Hyperlink"/>
          </w:rPr>
          <w:t>Descrição do negócio</w:t>
        </w:r>
        <w:r w:rsidR="004F0FA4">
          <w:rPr>
            <w:webHidden/>
          </w:rPr>
          <w:tab/>
        </w:r>
        <w:r>
          <w:rPr>
            <w:webHidden/>
          </w:rPr>
          <w:fldChar w:fldCharType="begin"/>
        </w:r>
        <w:r w:rsidR="004F0FA4">
          <w:rPr>
            <w:webHidden/>
          </w:rPr>
          <w:instrText xml:space="preserve"> PAGEREF _Toc264582926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FA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F0FA4" w:rsidRDefault="007C125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64582927" w:history="1">
        <w:r w:rsidR="004F0FA4" w:rsidRPr="007746EF">
          <w:rPr>
            <w:rStyle w:val="Hyperlink"/>
          </w:rPr>
          <w:t>2.</w:t>
        </w:r>
        <w:r w:rsidR="004F0FA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F0FA4" w:rsidRPr="007746EF">
          <w:rPr>
            <w:rStyle w:val="Hyperlink"/>
          </w:rPr>
          <w:t>Modelo conceitual</w:t>
        </w:r>
        <w:r w:rsidR="004F0FA4">
          <w:rPr>
            <w:webHidden/>
          </w:rPr>
          <w:tab/>
        </w:r>
        <w:r>
          <w:rPr>
            <w:webHidden/>
          </w:rPr>
          <w:fldChar w:fldCharType="begin"/>
        </w:r>
        <w:r w:rsidR="004F0FA4">
          <w:rPr>
            <w:webHidden/>
          </w:rPr>
          <w:instrText xml:space="preserve"> PAGEREF _Toc264582927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FA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F0FA4" w:rsidRDefault="007C125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4582928" w:history="1">
        <w:r w:rsidR="004F0FA4" w:rsidRPr="007746EF">
          <w:rPr>
            <w:rStyle w:val="Hyperlink"/>
            <w:noProof/>
          </w:rPr>
          <w:t>2.1</w:t>
        </w:r>
        <w:r w:rsidR="004F0FA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</w:rPr>
          <w:t>Diagrama entidade-relacionamento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64582929" w:history="1">
        <w:r w:rsidR="004F0FA4" w:rsidRPr="007746EF">
          <w:rPr>
            <w:rStyle w:val="Hyperlink"/>
          </w:rPr>
          <w:t>3.</w:t>
        </w:r>
        <w:r w:rsidR="004F0FA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F0FA4" w:rsidRPr="007746EF">
          <w:rPr>
            <w:rStyle w:val="Hyperlink"/>
          </w:rPr>
          <w:t>Modelo lógico-conceitual</w:t>
        </w:r>
        <w:r w:rsidR="004F0FA4">
          <w:rPr>
            <w:webHidden/>
          </w:rPr>
          <w:tab/>
        </w:r>
        <w:r>
          <w:rPr>
            <w:webHidden/>
          </w:rPr>
          <w:fldChar w:fldCharType="begin"/>
        </w:r>
        <w:r w:rsidR="004F0FA4">
          <w:rPr>
            <w:webHidden/>
          </w:rPr>
          <w:instrText xml:space="preserve"> PAGEREF _Toc264582929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FA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F0FA4" w:rsidRDefault="007C125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4582930" w:history="1">
        <w:r w:rsidR="004F0FA4" w:rsidRPr="007746EF">
          <w:rPr>
            <w:rStyle w:val="Hyperlink"/>
            <w:noProof/>
            <w:lang w:eastAsia="en-US"/>
          </w:rPr>
          <w:t>3.1</w:t>
        </w:r>
        <w:r w:rsidR="004F0FA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  <w:lang w:eastAsia="en-US"/>
          </w:rPr>
          <w:t>Esquema de relações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64582931" w:history="1">
        <w:r w:rsidR="004F0FA4" w:rsidRPr="007746EF">
          <w:rPr>
            <w:rStyle w:val="Hyperlink"/>
          </w:rPr>
          <w:t>4.</w:t>
        </w:r>
        <w:r w:rsidR="004F0FA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F0FA4" w:rsidRPr="007746EF">
          <w:rPr>
            <w:rStyle w:val="Hyperlink"/>
          </w:rPr>
          <w:t>Normalização</w:t>
        </w:r>
        <w:r w:rsidR="004F0FA4">
          <w:rPr>
            <w:webHidden/>
          </w:rPr>
          <w:tab/>
        </w:r>
        <w:r>
          <w:rPr>
            <w:webHidden/>
          </w:rPr>
          <w:fldChar w:fldCharType="begin"/>
        </w:r>
        <w:r w:rsidR="004F0FA4">
          <w:rPr>
            <w:webHidden/>
          </w:rPr>
          <w:instrText xml:space="preserve"> PAGEREF _Toc264582931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FA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F0FA4" w:rsidRDefault="007C125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264582932" w:history="1">
        <w:r w:rsidR="004F0FA4" w:rsidRPr="007746EF">
          <w:rPr>
            <w:rStyle w:val="Hyperlink"/>
          </w:rPr>
          <w:t>5.</w:t>
        </w:r>
        <w:r w:rsidR="004F0FA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F0FA4" w:rsidRPr="007746EF">
          <w:rPr>
            <w:rStyle w:val="Hyperlink"/>
          </w:rPr>
          <w:t>Dicionário de Dados Lógico e Conceitual</w:t>
        </w:r>
        <w:r w:rsidR="004F0FA4">
          <w:rPr>
            <w:webHidden/>
          </w:rPr>
          <w:tab/>
        </w:r>
        <w:r>
          <w:rPr>
            <w:webHidden/>
          </w:rPr>
          <w:fldChar w:fldCharType="begin"/>
        </w:r>
        <w:r w:rsidR="004F0FA4">
          <w:rPr>
            <w:webHidden/>
          </w:rPr>
          <w:instrText xml:space="preserve"> PAGEREF _Toc264582932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0FA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F0FA4" w:rsidRDefault="007C125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4582933" w:history="1">
        <w:r w:rsidR="004F0FA4" w:rsidRPr="007746EF">
          <w:rPr>
            <w:rStyle w:val="Hyperlink"/>
            <w:noProof/>
            <w:lang w:eastAsia="en-US"/>
          </w:rPr>
          <w:t>5.1</w:t>
        </w:r>
        <w:r w:rsidR="004F0FA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  <w:lang w:eastAsia="en-US"/>
          </w:rPr>
          <w:t>Tabelas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64582934" w:history="1">
        <w:r w:rsidR="004F0FA4" w:rsidRPr="007746EF">
          <w:rPr>
            <w:rStyle w:val="Hyperlink"/>
            <w:noProof/>
          </w:rPr>
          <w:t>5.1.1</w:t>
        </w:r>
        <w:r w:rsidR="004F0F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</w:rPr>
          <w:t>Tabela de Clãs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64582935" w:history="1">
        <w:r w:rsidR="004F0FA4" w:rsidRPr="007746EF">
          <w:rPr>
            <w:rStyle w:val="Hyperlink"/>
            <w:noProof/>
          </w:rPr>
          <w:t>5.1.2</w:t>
        </w:r>
        <w:r w:rsidR="004F0F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</w:rPr>
          <w:t>Tabela de Tipo de Personagens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64582936" w:history="1">
        <w:r w:rsidR="004F0FA4" w:rsidRPr="007746EF">
          <w:rPr>
            <w:rStyle w:val="Hyperlink"/>
            <w:noProof/>
          </w:rPr>
          <w:t>5.1.3</w:t>
        </w:r>
        <w:r w:rsidR="004F0F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</w:rPr>
          <w:t>Tabela de Jogadores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64582937" w:history="1">
        <w:r w:rsidR="004F0FA4" w:rsidRPr="007746EF">
          <w:rPr>
            <w:rStyle w:val="Hyperlink"/>
            <w:noProof/>
          </w:rPr>
          <w:t>5.1.4</w:t>
        </w:r>
        <w:r w:rsidR="004F0F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</w:rPr>
          <w:t>Tabela de Personagens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64582938" w:history="1">
        <w:r w:rsidR="004F0FA4" w:rsidRPr="007746EF">
          <w:rPr>
            <w:rStyle w:val="Hyperlink"/>
            <w:noProof/>
          </w:rPr>
          <w:t>5.1.5</w:t>
        </w:r>
        <w:r w:rsidR="004F0FA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</w:rPr>
          <w:t>Tabela de Hospedagem das lutas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FA4" w:rsidRDefault="007C125F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64582939" w:history="1">
        <w:r w:rsidR="004F0FA4" w:rsidRPr="007746EF">
          <w:rPr>
            <w:rStyle w:val="Hyperlink"/>
            <w:noProof/>
            <w:lang w:eastAsia="en-US"/>
          </w:rPr>
          <w:t>5.2</w:t>
        </w:r>
        <w:r w:rsidR="004F0FA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F0FA4" w:rsidRPr="007746EF">
          <w:rPr>
            <w:rStyle w:val="Hyperlink"/>
            <w:noProof/>
            <w:lang w:eastAsia="en-US"/>
          </w:rPr>
          <w:t>Script de criação e população das tabelas</w:t>
        </w:r>
        <w:r w:rsidR="004F0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0FA4">
          <w:rPr>
            <w:noProof/>
            <w:webHidden/>
          </w:rPr>
          <w:instrText xml:space="preserve"> PAGEREF _Toc264582939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0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759C" w:rsidRDefault="007C125F">
      <w:r>
        <w:rPr>
          <w:noProof/>
          <w:sz w:val="20"/>
        </w:rPr>
        <w:fldChar w:fldCharType="end"/>
      </w:r>
    </w:p>
    <w:p w:rsidR="006A759C" w:rsidRDefault="00E37447">
      <w:r>
        <w:br w:type="page"/>
      </w:r>
    </w:p>
    <w:p w:rsidR="006A759C" w:rsidRDefault="0090652B">
      <w:pPr>
        <w:pStyle w:val="Ttulo1"/>
        <w:rPr>
          <w:sz w:val="24"/>
        </w:rPr>
      </w:pPr>
      <w:bookmarkStart w:id="0" w:name="_Toc264582926"/>
      <w:r>
        <w:lastRenderedPageBreak/>
        <w:t>Descrição do negócio</w:t>
      </w:r>
      <w:bookmarkEnd w:id="0"/>
    </w:p>
    <w:p w:rsidR="003E014A" w:rsidRDefault="003E014A" w:rsidP="0090652B">
      <w:pPr>
        <w:pStyle w:val="WW-Commarcadores"/>
        <w:tabs>
          <w:tab w:val="clear" w:pos="360"/>
        </w:tabs>
        <w:rPr>
          <w:b/>
          <w:lang w:val="en-US"/>
        </w:rPr>
      </w:pPr>
    </w:p>
    <w:p w:rsidR="0004394C" w:rsidRDefault="00A13EEC" w:rsidP="0090652B">
      <w:pPr>
        <w:pStyle w:val="WW-Commarcadores"/>
        <w:tabs>
          <w:tab w:val="clear" w:pos="360"/>
        </w:tabs>
      </w:pPr>
      <w:r w:rsidRPr="00033A3D">
        <w:rPr>
          <w:b/>
        </w:rPr>
        <w:t>JOGO STRINGS FIGHTER</w:t>
      </w:r>
      <w:r w:rsidR="0090652B" w:rsidRPr="00033A3D">
        <w:t xml:space="preserve">. </w:t>
      </w:r>
      <w:r w:rsidR="00717C8B" w:rsidRPr="00A13EEC">
        <w:t>O p</w:t>
      </w:r>
      <w:r w:rsidRPr="00A13EEC">
        <w:t>rojeto Strings Fighter consiste em um jogo</w:t>
      </w:r>
      <w:r w:rsidR="0004394C">
        <w:t xml:space="preserve"> de luta</w:t>
      </w:r>
      <w:r w:rsidRPr="00A13EEC">
        <w:t xml:space="preserve"> multijogador </w:t>
      </w:r>
      <w:r w:rsidR="0004394C">
        <w:t>em rede para 2 pessoas.</w:t>
      </w:r>
    </w:p>
    <w:p w:rsidR="0035222A" w:rsidRDefault="0004394C" w:rsidP="0090652B">
      <w:pPr>
        <w:pStyle w:val="WW-Commarcadores"/>
        <w:tabs>
          <w:tab w:val="clear" w:pos="360"/>
        </w:tabs>
      </w:pPr>
      <w:r>
        <w:t xml:space="preserve">Para gerenciamento das partidas, utiliza-se um web service atrelado a um banco de dados o qual armazena todos os clãs e personagens disponíveis para utilização pelos jogadores, além dos usuários jogadores, seus personagens cadastrados e informações sobre as salas de jogo criadas. </w:t>
      </w:r>
    </w:p>
    <w:p w:rsidR="0004394C" w:rsidRDefault="0004394C" w:rsidP="0090652B">
      <w:pPr>
        <w:pStyle w:val="WW-Commarcadores"/>
        <w:tabs>
          <w:tab w:val="clear" w:pos="360"/>
        </w:tabs>
      </w:pPr>
      <w:r>
        <w:t>Os dados armazenados acerca dos usuários jogadores são utilizados para permitir o acesso ao jogo e para obtenção de estatística. Para cada personagem criado pelo jogador, são armazenados o nível e a quantidade de pontos de experiência obtidos ao longo das partidas.</w:t>
      </w:r>
    </w:p>
    <w:p w:rsidR="0004394C" w:rsidRDefault="0004394C" w:rsidP="0090652B">
      <w:pPr>
        <w:pStyle w:val="WW-Commarcadores"/>
        <w:tabs>
          <w:tab w:val="clear" w:pos="360"/>
        </w:tabs>
      </w:pPr>
      <w:r>
        <w:t>As informações sobre as salas de jogo são utilizadas pelo jogo para realização de conexão direta entre jogadores via socket a partir de seus IPs/hostnames e para armazenamento de estatísticas sobre jogadores que venceram as partidas.</w:t>
      </w:r>
    </w:p>
    <w:p w:rsidR="003E014A" w:rsidRDefault="003E014A" w:rsidP="0090652B">
      <w:pPr>
        <w:pStyle w:val="WW-Commarcadores"/>
        <w:tabs>
          <w:tab w:val="clear" w:pos="360"/>
        </w:tabs>
      </w:pPr>
    </w:p>
    <w:p w:rsidR="003E014A" w:rsidRDefault="003E014A" w:rsidP="003E014A">
      <w:pPr>
        <w:pStyle w:val="Ttulo1"/>
        <w:rPr>
          <w:sz w:val="24"/>
        </w:rPr>
      </w:pPr>
      <w:bookmarkStart w:id="1" w:name="_Toc264582927"/>
      <w:r>
        <w:lastRenderedPageBreak/>
        <w:t>Modelo conceitual</w:t>
      </w:r>
      <w:bookmarkEnd w:id="1"/>
    </w:p>
    <w:p w:rsidR="003E014A" w:rsidRDefault="003E014A" w:rsidP="003E014A">
      <w:pPr>
        <w:pStyle w:val="Ttulo2"/>
      </w:pPr>
      <w:bookmarkStart w:id="2" w:name="_Toc264582928"/>
      <w:r>
        <w:t>Diagrama entidade-relacionamento</w:t>
      </w:r>
      <w:bookmarkEnd w:id="2"/>
    </w:p>
    <w:p w:rsidR="000B35C8" w:rsidRDefault="000B35C8" w:rsidP="000B35C8"/>
    <w:p w:rsidR="000B35C8" w:rsidRDefault="00A40D2B" w:rsidP="000B35C8">
      <w:r>
        <w:rPr>
          <w:noProof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_x0000_s1086" type="#_x0000_t41" style="position:absolute;left:0;text-align:left;margin-left:22.5pt;margin-top:11.8pt;width:58.2pt;height:24.9pt;z-index:251711488" adj="-8443,62978,-2227,7807,43478,16265,45946,20125" filled="f">
            <v:textbox style="mso-next-textbox:#_x0000_s1086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Pontuação</w:t>
                  </w:r>
                </w:p>
              </w:txbxContent>
            </v:textbox>
            <o:callout v:ext="edit" minusy="t"/>
          </v:shape>
        </w:pict>
      </w:r>
    </w:p>
    <w:p w:rsidR="000B35C8" w:rsidRDefault="007C125F" w:rsidP="000B35C8">
      <w:r>
        <w:rPr>
          <w:noProof/>
        </w:rPr>
        <w:pict>
          <v:shape id="_x0000_s1075" type="#_x0000_t41" style="position:absolute;left:0;text-align:left;margin-left:91.5pt;margin-top:3.4pt;width:49.25pt;height:24.9pt;z-index:251701248" adj="-25021,57210,-2631,7807,38529,-32357,41446,-28496" filled="f">
            <v:textbox style="mso-next-textbox:#_x0000_s1075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Senha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77" type="#_x0000_t41" style="position:absolute;left:0;text-align:left;margin-left:37.3pt;margin-top:14.55pt;width:49.25pt;height:24.9pt;z-index:251703296" adj="-10329,47711,-2631,7807,51379,16265,54296,20125" filled="f">
            <v:textbox style="mso-next-textbox:#_x0000_s1077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Ativo</w:t>
                  </w:r>
                </w:p>
              </w:txbxContent>
            </v:textbox>
            <o:callout v:ext="edit" minusy="t"/>
          </v:shape>
        </w:pict>
      </w:r>
    </w:p>
    <w:p w:rsidR="000B35C8" w:rsidRPr="000B35C8" w:rsidRDefault="004B2038" w:rsidP="000B35C8">
      <w:r>
        <w:rPr>
          <w:noProof/>
        </w:rPr>
        <w:pict>
          <v:shape id="_x0000_s1067" type="#_x0000_t41" style="position:absolute;left:0;text-align:left;margin-left:237.4pt;margin-top:1.6pt;width:86pt;height:37.7pt;z-index:251693056" adj="27289,29077,23107,5156,4596,24150,6267,26699" filled="f">
            <v:textbox style="mso-next-textbox:#_x0000_s1067">
              <w:txbxContent>
                <w:p w:rsidR="00A40D2B" w:rsidRPr="00225BCE" w:rsidRDefault="00A40D2B">
                  <w:pPr>
                    <w:rPr>
                      <w:b/>
                      <w:sz w:val="18"/>
                      <w:szCs w:val="18"/>
                    </w:rPr>
                  </w:pPr>
                  <w:r w:rsidRPr="00225BCE">
                    <w:rPr>
                      <w:b/>
                      <w:sz w:val="18"/>
                      <w:szCs w:val="18"/>
                    </w:rPr>
                    <w:t>Código</w:t>
                  </w:r>
                  <w:r>
                    <w:rPr>
                      <w:b/>
                      <w:sz w:val="18"/>
                      <w:szCs w:val="18"/>
                    </w:rPr>
                    <w:t xml:space="preserve"> do tipo de personagem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68" type="#_x0000_t41" style="position:absolute;left:0;text-align:left;margin-left:349.25pt;margin-top:3.1pt;width:49.25pt;height:24.9pt;z-index:251694080" adj="30832,41942,24231,7807,3706,31576,6623,35436" filled="f">
            <v:textbox style="mso-next-textbox:#_x0000_s1068">
              <w:txbxContent>
                <w:p w:rsidR="00A40D2B" w:rsidRPr="00225BCE" w:rsidRDefault="00A40D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Título</w:t>
                  </w:r>
                </w:p>
              </w:txbxContent>
            </v:textbox>
            <o:callout v:ext="edit" minusx="t" minusy="t"/>
          </v:shape>
        </w:pict>
      </w:r>
      <w:r w:rsidR="007C125F">
        <w:rPr>
          <w:noProof/>
        </w:rPr>
        <w:pict>
          <v:shape id="_x0000_s1074" type="#_x0000_t41" style="position:absolute;left:0;text-align:left;margin-left:108.45pt;margin-top:3.1pt;width:49.25pt;height:24.9pt;z-index:251700224" adj="-24275,42723,-2631,7807,44428,-46149,47345,-42289" filled="f">
            <v:textbox style="mso-next-textbox:#_x0000_s1074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Nome</w:t>
                  </w:r>
                </w:p>
              </w:txbxContent>
            </v:textbox>
            <o:callout v:ext="edit" minusy="t"/>
          </v:shape>
        </w:pict>
      </w:r>
    </w:p>
    <w:p w:rsidR="003E014A" w:rsidRDefault="007C125F" w:rsidP="0090652B">
      <w:pPr>
        <w:pStyle w:val="WW-Commarcadores"/>
        <w:tabs>
          <w:tab w:val="clear" w:pos="360"/>
        </w:tabs>
        <w:rPr>
          <w:lang w:eastAsia="pt-BR"/>
        </w:rPr>
      </w:pPr>
      <w:r>
        <w:rPr>
          <w:noProof/>
          <w:lang w:eastAsia="pt-BR"/>
        </w:rPr>
        <w:pict>
          <v:shape id="_x0000_s1073" type="#_x0000_t41" style="position:absolute;left:0;text-align:left;margin-left:133.65pt;margin-top:6.75pt;width:67.55pt;height:35.55pt;z-index:251699200" adj="-19314,17711,-1919,5468,9081,-16041,11208,-13337" filled="f">
            <v:textbox style="mso-next-textbox:#_x0000_s1073">
              <w:txbxContent>
                <w:p w:rsidR="00A40D2B" w:rsidRPr="00225BCE" w:rsidRDefault="00A40D2B" w:rsidP="00225BCE">
                  <w:pPr>
                    <w:rPr>
                      <w:b/>
                      <w:sz w:val="18"/>
                      <w:szCs w:val="18"/>
                    </w:rPr>
                  </w:pPr>
                  <w:r w:rsidRPr="00225BCE">
                    <w:rPr>
                      <w:b/>
                      <w:sz w:val="18"/>
                      <w:szCs w:val="18"/>
                    </w:rPr>
                    <w:t>Código</w:t>
                  </w:r>
                  <w:r>
                    <w:rPr>
                      <w:b/>
                      <w:sz w:val="18"/>
                      <w:szCs w:val="18"/>
                    </w:rPr>
                    <w:t xml:space="preserve"> do jogador</w:t>
                  </w:r>
                </w:p>
              </w:txbxContent>
            </v:textbox>
            <o:callout v:ext="edit" minusy="t"/>
          </v:shape>
        </w:pict>
      </w:r>
    </w:p>
    <w:p w:rsidR="00A777E4" w:rsidRDefault="00A777E4" w:rsidP="0090652B">
      <w:pPr>
        <w:pStyle w:val="WW-Commarcadores"/>
        <w:tabs>
          <w:tab w:val="clear" w:pos="360"/>
        </w:tabs>
        <w:rPr>
          <w:lang w:eastAsia="pt-BR"/>
        </w:rPr>
      </w:pPr>
    </w:p>
    <w:p w:rsidR="00A777E4" w:rsidRDefault="001A72B2" w:rsidP="0090652B">
      <w:pPr>
        <w:pStyle w:val="WW-Commarcadores"/>
        <w:tabs>
          <w:tab w:val="clear" w:pos="360"/>
        </w:tabs>
        <w:rPr>
          <w:lang w:eastAsia="pt-BR"/>
        </w:rPr>
      </w:pPr>
      <w:r>
        <w:rPr>
          <w:noProof/>
          <w:lang w:eastAsia="pt-BR"/>
        </w:rPr>
        <w:pict>
          <v:shape id="_x0000_s1082" type="#_x0000_t41" style="position:absolute;left:0;text-align:left;margin-left:254.4pt;margin-top:307.45pt;width:84.2pt;height:38.9pt;z-index:251708416" adj="-6041,-21905,-1539,4997,34144,-78793,35850,-76322" filled="f">
            <v:textbox style="mso-next-textbox:#_x0000_s1082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Hostname/IP desafiante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7" type="#_x0000_t41" style="position:absolute;left:0;text-align:left;margin-left:264.25pt;margin-top:278.15pt;width:84.2pt;height:38.9pt;z-index:251712512" adj="-3899,-5636,-1539,4997,36286,-62523,37992,-60052" filled="f">
            <v:textbox style="mso-next-textbox:#_x0000_s1087">
              <w:txbxContent>
                <w:p w:rsidR="001A72B2" w:rsidRPr="001A72B2" w:rsidRDefault="001A72B2" w:rsidP="001A72B2">
                  <w:pPr>
                    <w:rPr>
                      <w:szCs w:val="18"/>
                    </w:rPr>
                  </w:pPr>
                  <w:r w:rsidRPr="001A72B2">
                    <w:rPr>
                      <w:sz w:val="18"/>
                      <w:szCs w:val="18"/>
                    </w:rPr>
                    <w:t>Código jogador vencedor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1" type="#_x0000_t41" style="position:absolute;left:0;text-align:left;margin-left:237.4pt;margin-top:337.1pt;width:101.2pt;height:34pt;z-index:251707392" adj="-5742,-44216,-1281,5718,27694,-109302,29113,-106475" filled="f">
            <v:textbox style="mso-next-textbox:#_x0000_s1081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Hostname/IP criador da sala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0" type="#_x0000_t41" style="position:absolute;left:0;text-align:left;margin-left:212.3pt;margin-top:363.05pt;width:73.5pt;height:24.9pt;z-index:251706368" adj="-5936,-82887,-1763,7807,40100,-171759,42054,-167899" filled="f">
            <v:textbox style="mso-next-textbox:#_x0000_s1080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 de vitória</w:t>
                  </w:r>
                </w:p>
              </w:txbxContent>
            </v:textbox>
          </v:shape>
        </w:pict>
      </w:r>
      <w:r w:rsidR="0073006D">
        <w:rPr>
          <w:noProof/>
          <w:lang w:eastAsia="pt-BR"/>
        </w:rPr>
        <w:pict>
          <v:shape id="_x0000_s1078" type="#_x0000_t41" style="position:absolute;left:0;text-align:left;margin-left:96.7pt;margin-top:296.3pt;width:49.25pt;height:36.6pt;z-index:251704320" adj="31578,-15905,24231,5311,70523,-48689,73440,-46062" filled="f">
            <v:textbox style="mso-next-textbox:#_x0000_s1078">
              <w:txbxContent>
                <w:p w:rsidR="00A40D2B" w:rsidRPr="00225BCE" w:rsidRDefault="00A40D2B" w:rsidP="00225BCE">
                  <w:pPr>
                    <w:rPr>
                      <w:b/>
                      <w:sz w:val="18"/>
                      <w:szCs w:val="18"/>
                    </w:rPr>
                  </w:pPr>
                  <w:r w:rsidRPr="00225BCE">
                    <w:rPr>
                      <w:b/>
                      <w:sz w:val="18"/>
                      <w:szCs w:val="18"/>
                    </w:rPr>
                    <w:t>Código</w:t>
                  </w:r>
                  <w:r w:rsidR="0073006D">
                    <w:rPr>
                      <w:b/>
                      <w:sz w:val="18"/>
                      <w:szCs w:val="18"/>
                    </w:rPr>
                    <w:t xml:space="preserve"> da sala</w:t>
                  </w:r>
                </w:p>
              </w:txbxContent>
            </v:textbox>
            <o:callout v:ext="edit" minusx="t"/>
          </v:shape>
        </w:pict>
      </w:r>
      <w:r w:rsidR="005C3F37">
        <w:rPr>
          <w:noProof/>
          <w:lang w:eastAsia="pt-BR"/>
        </w:rPr>
        <w:pict>
          <v:shape id="_x0000_s1071" type="#_x0000_t41" style="position:absolute;left:0;text-align:left;margin-left:72.95pt;margin-top:393.7pt;width:66.5pt;height:33.25pt;z-index:251697152" adj="-6269,-64313,-1949,5847,51678,-85166,53838,-82275" filled="f">
            <v:textbox style="mso-next-textbox:#_x0000_s1071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Experiência</w:t>
                  </w:r>
                </w:p>
              </w:txbxContent>
            </v:textbox>
          </v:shape>
        </w:pict>
      </w:r>
      <w:r w:rsidR="005C3F37">
        <w:rPr>
          <w:noProof/>
          <w:lang w:eastAsia="pt-BR"/>
        </w:rPr>
        <w:pict>
          <v:shape id="_x0000_s1072" type="#_x0000_t41" style="position:absolute;left:0;text-align:left;margin-left:38.75pt;margin-top:412.05pt;width:80.45pt;height:33.25pt;z-index:251698176" adj="-3410,-76851,-1611,5847,40891,-69965,42676,-67074" filled="f">
            <v:textbox style="mso-next-textbox:#_x0000_s1072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 de criação</w:t>
                  </w:r>
                </w:p>
              </w:txbxContent>
            </v:textbox>
          </v:shape>
        </w:pict>
      </w:r>
      <w:r w:rsidR="005C3F37">
        <w:rPr>
          <w:noProof/>
          <w:lang w:eastAsia="pt-BR"/>
        </w:rPr>
        <w:pict>
          <v:shape id="_x0000_s1070" type="#_x0000_t41" style="position:absolute;left:0;text-align:left;margin-left:15.6pt;margin-top:429.65pt;width:49.25pt;height:24.9pt;z-index:251696128" adj="-6666,-117759,-2631,7807,62761,-144911,65677,-141051" filled="f">
            <v:textbox style="mso-next-textbox:#_x0000_s1070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Nível</w:t>
                  </w:r>
                </w:p>
              </w:txbxContent>
            </v:textbox>
          </v:shape>
        </w:pict>
      </w:r>
      <w:r w:rsidR="005C3F37">
        <w:rPr>
          <w:noProof/>
          <w:lang w:eastAsia="pt-BR"/>
        </w:rPr>
        <w:pict>
          <v:shape id="_x0000_s1069" type="#_x0000_t41" style="position:absolute;left:0;text-align:left;margin-left:81.25pt;margin-top:363.9pt;width:110.75pt;height:44.15pt;z-index:251695104" adj="-1824,-34271,-1170,4403,15661,-49560,16958,-47383" filled="f">
            <v:textbox style="mso-next-textbox:#_x0000_s1069">
              <w:txbxContent>
                <w:p w:rsidR="00A40D2B" w:rsidRPr="005C3F37" w:rsidRDefault="005C3F37" w:rsidP="005C3F37">
                  <w:pPr>
                    <w:rPr>
                      <w:szCs w:val="18"/>
                    </w:rPr>
                  </w:pPr>
                  <w:r w:rsidRPr="005C3F37">
                    <w:rPr>
                      <w:b/>
                      <w:sz w:val="18"/>
                      <w:szCs w:val="18"/>
                    </w:rPr>
                    <w:t>Codigo do personagem do jogador</w:t>
                  </w:r>
                </w:p>
              </w:txbxContent>
            </v:textbox>
          </v:shape>
        </w:pict>
      </w:r>
      <w:r w:rsidR="004B2038">
        <w:rPr>
          <w:noProof/>
          <w:lang w:eastAsia="pt-BR"/>
        </w:rPr>
        <w:pict>
          <v:shape id="_x0000_s1064" type="#_x0000_t41" style="position:absolute;left:0;text-align:left;margin-left:436.6pt;margin-top:277.7pt;width:49.25pt;height:31.75pt;z-index:251691008" adj="-13311,-9320,-2631,6123,-52936,-15171,-50020,-12144" filled="f">
            <v:textbox>
              <w:txbxContent>
                <w:p w:rsidR="00A40D2B" w:rsidRPr="00225BCE" w:rsidRDefault="00A40D2B">
                  <w:pPr>
                    <w:rPr>
                      <w:b/>
                      <w:sz w:val="18"/>
                      <w:szCs w:val="18"/>
                    </w:rPr>
                  </w:pPr>
                  <w:r w:rsidRPr="00225BCE">
                    <w:rPr>
                      <w:b/>
                      <w:sz w:val="18"/>
                      <w:szCs w:val="18"/>
                    </w:rPr>
                    <w:t>Código</w:t>
                  </w:r>
                  <w:r>
                    <w:rPr>
                      <w:b/>
                      <w:sz w:val="18"/>
                      <w:szCs w:val="18"/>
                    </w:rPr>
                    <w:t xml:space="preserve"> do clã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84" type="#_x0000_t41" style="position:absolute;left:0;text-align:left;margin-left:275.8pt;margin-top:98.45pt;width:81pt;height:31.75pt;z-index:251710464" adj="-6280,19899,-1600,6123,35493,-49799,37267,-46772" filled="f">
            <v:textbox style="mso-next-textbox:#_x0000_s1084">
              <w:txbxContent>
                <w:p w:rsidR="00A40D2B" w:rsidRPr="00C57EDC" w:rsidRDefault="00A40D2B" w:rsidP="00225BCE">
                  <w:pPr>
                    <w:rPr>
                      <w:b/>
                      <w:sz w:val="18"/>
                      <w:szCs w:val="18"/>
                    </w:rPr>
                  </w:pPr>
                  <w:r w:rsidRPr="00C57EDC">
                    <w:rPr>
                      <w:b/>
                      <w:sz w:val="18"/>
                      <w:szCs w:val="18"/>
                    </w:rPr>
                    <w:t>Código jogador desafiante</w:t>
                  </w:r>
                </w:p>
              </w:txbxContent>
            </v:textbox>
            <o:callout v:ext="edit" minusy="t"/>
          </v:shape>
        </w:pict>
      </w:r>
      <w:r w:rsidR="007C125F">
        <w:rPr>
          <w:noProof/>
          <w:lang w:eastAsia="pt-BR"/>
        </w:rPr>
        <w:pict>
          <v:shape id="_x0000_s1083" type="#_x0000_t41" style="position:absolute;left:0;text-align:left;margin-left:235.75pt;margin-top:67.7pt;width:81pt;height:31.75pt;z-index:251709440" adj="-4267,29560,-1600,6123,37507,-40139,39280,-37111" filled="f">
            <v:textbox style="mso-next-textbox:#_x0000_s1083">
              <w:txbxContent>
                <w:p w:rsidR="00A40D2B" w:rsidRPr="00C57EDC" w:rsidRDefault="00A40D2B" w:rsidP="00225BCE">
                  <w:pPr>
                    <w:rPr>
                      <w:b/>
                      <w:sz w:val="18"/>
                      <w:szCs w:val="18"/>
                    </w:rPr>
                  </w:pPr>
                  <w:r w:rsidRPr="00C57EDC">
                    <w:rPr>
                      <w:b/>
                      <w:sz w:val="18"/>
                      <w:szCs w:val="18"/>
                    </w:rPr>
                    <w:t>Código jogador criador da sala</w:t>
                  </w:r>
                </w:p>
              </w:txbxContent>
            </v:textbox>
            <o:callout v:ext="edit" minusy="t"/>
          </v:shape>
        </w:pict>
      </w:r>
      <w:r w:rsidR="007C125F">
        <w:rPr>
          <w:noProof/>
        </w:rPr>
        <w:pict>
          <v:shape id="_x0000_s1079" type="#_x0000_t41" style="position:absolute;left:0;text-align:left;margin-left:80.7pt;margin-top:327.05pt;width:73.5pt;height:24.9pt;z-index:251705344" adj="30020,-50227,23363,7807,76056,-139099,78010,-135239" filled="f">
            <v:textbox style="mso-next-textbox:#_x0000_s1079">
              <w:txbxContent>
                <w:p w:rsidR="00A40D2B" w:rsidRPr="00225BCE" w:rsidRDefault="00A40D2B" w:rsidP="00225BC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 de criação</w:t>
                  </w:r>
                </w:p>
              </w:txbxContent>
            </v:textbox>
            <o:callout v:ext="edit" minusx="t"/>
          </v:shape>
        </w:pict>
      </w:r>
      <w:r w:rsidR="007C125F">
        <w:rPr>
          <w:noProof/>
          <w:lang w:eastAsia="pt-BR"/>
        </w:rPr>
        <w:pict>
          <v:shape id="_x0000_s1066" type="#_x0000_t41" style="position:absolute;left:0;text-align:left;margin-left:377.95pt;margin-top:284.5pt;width:49.25pt;height:24.9pt;z-index:251692032" adj="-12192,-16178,-2631,7807,-38222,-23639,-35306,-19778" filled="f">
            <v:textbox style="mso-next-textbox:#_x0000_s1066">
              <w:txbxContent>
                <w:p w:rsidR="00A40D2B" w:rsidRPr="00225BCE" w:rsidRDefault="00A40D2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Título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384.65pt;margin-top:70.05pt;width:38.4pt;height:29.4pt;z-index:251682816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>
                    <w:rPr>
                      <w:b/>
                    </w:rPr>
                    <w:t>1,N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62" type="#_x0000_t202" style="position:absolute;left:0;text-align:left;margin-left:91.55pt;margin-top:239.85pt;width:38.5pt;height:29.4pt;z-index:251689984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>
                    <w:rPr>
                      <w:b/>
                    </w:rPr>
                    <w:t>1,N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57" type="#_x0000_t202" style="position:absolute;left:0;text-align:left;margin-left:213.75pt;margin-top:173pt;width:38.5pt;height:29.4pt;z-index:251684864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>
                    <w:rPr>
                      <w:b/>
                    </w:rPr>
                    <w:t>0,N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61" type="#_x0000_t202" style="position:absolute;left:0;text-align:left;margin-left:-.55pt;margin-top:197pt;width:37.65pt;height:29.4pt;z-index:251688960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 w:rsidRPr="008E3C6F">
                    <w:rPr>
                      <w:b/>
                    </w:rPr>
                    <w:t>1,</w:t>
                  </w:r>
                  <w:r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87.3pt;margin-top:37.4pt;width:78.75pt;height:217.7pt;flip:x;z-index:251673600" o:connectortype="straight"/>
        </w:pict>
      </w:r>
      <w:r w:rsidR="007C125F">
        <w:rPr>
          <w:noProof/>
          <w:lang w:eastAsia="pt-BR"/>
        </w:rPr>
        <w:pict>
          <v:shape id="_x0000_s1060" type="#_x0000_t202" style="position:absolute;left:0;text-align:left;margin-left:5.25pt;margin-top:70.05pt;width:31.85pt;height:29.4pt;z-index:251687936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 w:rsidRPr="008E3C6F">
                    <w:rPr>
                      <w:b/>
                    </w:rPr>
                    <w:t>1,1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59" type="#_x0000_t202" style="position:absolute;left:0;text-align:left;margin-left:91.55pt;margin-top:54.85pt;width:31.85pt;height:29.4pt;z-index:251686912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>
                    <w:rPr>
                      <w:b/>
                    </w:rPr>
                    <w:t>1,2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56" type="#_x0000_t202" style="position:absolute;left:0;text-align:left;margin-left:384.65pt;margin-top:167.6pt;width:31.85pt;height:29.4pt;z-index:251683840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 w:rsidRPr="008E3C6F">
                    <w:rPr>
                      <w:b/>
                    </w:rPr>
                    <w:t>1,1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54" type="#_x0000_t202" style="position:absolute;left:0;text-align:left;margin-left:306.75pt;margin-top:15.65pt;width:31.85pt;height:29.4pt;z-index:251681792" filled="f" stroked="f">
            <v:textbox>
              <w:txbxContent>
                <w:p w:rsidR="00A40D2B" w:rsidRPr="008E3C6F" w:rsidRDefault="00A40D2B">
                  <w:pPr>
                    <w:rPr>
                      <w:b/>
                    </w:rPr>
                  </w:pPr>
                  <w:r w:rsidRPr="008E3C6F">
                    <w:rPr>
                      <w:b/>
                    </w:rPr>
                    <w:t>1,1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52" type="#_x0000_t32" style="position:absolute;left:0;text-align:left;margin-left:384.65pt;margin-top:157.7pt;width:0;height:39.3pt;z-index:251679744" o:connectortype="straight"/>
        </w:pict>
      </w:r>
      <w:r w:rsidR="007C125F">
        <w:rPr>
          <w:noProof/>
          <w:lang w:eastAsia="pt-BR"/>
        </w:rPr>
        <w:pict>
          <v:shape id="_x0000_s1051" type="#_x0000_t32" style="position:absolute;left:0;text-align:left;margin-left:384.55pt;margin-top:70.05pt;width:0;height:39.3pt;z-index:251678720" o:connectortype="straight"/>
        </w:pict>
      </w:r>
      <w:r w:rsidR="007C125F">
        <w:rPr>
          <w:noProof/>
          <w:lang w:eastAsia="pt-BR"/>
        </w:rPr>
        <w:pict>
          <v:shape id="_x0000_s1050" type="#_x0000_t32" style="position:absolute;left:0;text-align:left;margin-left:213.75pt;margin-top:157.35pt;width:0;height:44.1pt;z-index:251677696" o:connectortype="straight"/>
        </w:pict>
      </w:r>
      <w:r w:rsidR="007C125F">
        <w:rPr>
          <w:noProof/>
          <w:lang w:eastAsia="pt-BR"/>
        </w:rPr>
        <w:pict>
          <v:shape id="_x0000_s1049" type="#_x0000_t32" style="position:absolute;left:0;text-align:left;margin-left:67.2pt;margin-top:70.05pt;width:124.8pt;height:50.25pt;z-index:251676672" o:connectortype="straight"/>
        </w:pict>
      </w:r>
      <w:r w:rsidR="007C125F">
        <w:rPr>
          <w:noProof/>
          <w:lang w:eastAsia="pt-BR"/>
        </w:rPr>
        <w:pict>
          <v:shape id="_x0000_s1048" type="#_x0000_t32" style="position:absolute;left:0;text-align:left;margin-left:37.1pt;margin-top:173.9pt;width:0;height:52.7pt;z-index:251675648" o:connectortype="straight"/>
        </w:pict>
      </w:r>
      <w:r w:rsidR="007C125F">
        <w:rPr>
          <w:noProof/>
          <w:lang w:eastAsia="pt-BR"/>
        </w:rPr>
        <w:pict>
          <v:shape id="_x0000_s1047" type="#_x0000_t32" style="position:absolute;left:0;text-align:left;margin-left:37.95pt;margin-top:70.05pt;width:0;height:55.25pt;flip:y;z-index:251674624" o:connectortype="straight"/>
        </w:pict>
      </w:r>
      <w:r w:rsidR="007C125F">
        <w:rPr>
          <w:noProof/>
          <w:lang w:eastAsia="pt-BR"/>
        </w:rPr>
        <w:pict>
          <v:shape id="_x0000_s1045" type="#_x0000_t32" style="position:absolute;left:0;text-align:left;margin-left:261.45pt;margin-top:37.4pt;width:74.6pt;height:0;z-index:251672576" o:connectortype="straight"/>
        </w:pict>
      </w:r>
      <w:r w:rsidR="007C125F">
        <w:rPr>
          <w:noProof/>
          <w:lang w:eastAsia="pt-BR"/>
        </w:rPr>
        <w:pict>
          <v:group id="_x0000_s1042" style="position:absolute;left:0;text-align:left;margin-left:164.35pt;margin-top:108.75pt;width:97.95pt;height:48.6pt;z-index:251671552" coordorigin="8139,5458" coordsize="1959,972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8139;top:5458;width:1959;height:972"/>
            <v:shape id="_x0000_s1044" type="#_x0000_t202" style="position:absolute;left:8139;top:5677;width:1959;height:486" filled="f" stroked="f" strokeweight="0">
              <v:textbox>
                <w:txbxContent>
                  <w:p w:rsidR="00A40D2B" w:rsidRDefault="00A40D2B" w:rsidP="00067A3D">
                    <w:pPr>
                      <w:jc w:val="center"/>
                    </w:pPr>
                    <w:r>
                      <w:t>Participa</w:t>
                    </w:r>
                  </w:p>
                </w:txbxContent>
              </v:textbox>
            </v:shape>
          </v:group>
        </w:pict>
      </w:r>
      <w:r w:rsidR="007C125F">
        <w:rPr>
          <w:noProof/>
          <w:lang w:eastAsia="pt-BR"/>
        </w:rPr>
        <w:pict>
          <v:shape id="_x0000_s1029" type="#_x0000_t202" style="position:absolute;left:0;text-align:left;margin-left:164.35pt;margin-top:201.45pt;width:97.95pt;height:67.8pt;z-index:251663360">
            <v:textbox>
              <w:txbxContent>
                <w:p w:rsidR="00A40D2B" w:rsidRDefault="00A40D2B" w:rsidP="00A777E4">
                  <w:pPr>
                    <w:jc w:val="center"/>
                  </w:pPr>
                </w:p>
                <w:p w:rsidR="00A40D2B" w:rsidRPr="00A777E4" w:rsidRDefault="00A40D2B" w:rsidP="00A777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Sala de </w:t>
                  </w:r>
                  <w:r w:rsidRPr="00A777E4">
                    <w:rPr>
                      <w:b/>
                    </w:rPr>
                    <w:t>jogo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group id="_x0000_s1039" style="position:absolute;left:0;text-align:left;margin-left:163.5pt;margin-top:13.95pt;width:97.95pt;height:48.6pt;z-index:251670528" coordorigin="8139,5458" coordsize="1959,972">
            <v:shape id="_x0000_s1040" type="#_x0000_t4" style="position:absolute;left:8139;top:5458;width:1959;height:972"/>
            <v:shape id="_x0000_s1041" type="#_x0000_t202" style="position:absolute;left:8139;top:5677;width:1959;height:486" filled="f" stroked="f" strokeweight="0">
              <v:textbox>
                <w:txbxContent>
                  <w:p w:rsidR="00A40D2B" w:rsidRDefault="00A40D2B" w:rsidP="00067A3D">
                    <w:pPr>
                      <w:jc w:val="center"/>
                    </w:pPr>
                    <w:r>
                      <w:t>Possui</w:t>
                    </w:r>
                  </w:p>
                </w:txbxContent>
              </v:textbox>
            </v:shape>
          </v:group>
        </w:pict>
      </w:r>
      <w:r w:rsidR="007C125F">
        <w:rPr>
          <w:noProof/>
          <w:lang w:eastAsia="pt-BR"/>
        </w:rPr>
        <w:pict>
          <v:group id="_x0000_s1036" style="position:absolute;left:0;text-align:left;margin-left:-12.35pt;margin-top:125.3pt;width:97.95pt;height:48.6pt;z-index:251669504" coordorigin="8139,5458" coordsize="1959,972">
            <v:shape id="_x0000_s1037" type="#_x0000_t4" style="position:absolute;left:8139;top:5458;width:1959;height:972"/>
            <v:shape id="_x0000_s1038" type="#_x0000_t202" style="position:absolute;left:8139;top:5677;width:1959;height:486" filled="f" stroked="f" strokeweight="0">
              <v:textbox>
                <w:txbxContent>
                  <w:p w:rsidR="00A40D2B" w:rsidRDefault="00A40D2B" w:rsidP="00067A3D">
                    <w:pPr>
                      <w:jc w:val="center"/>
                    </w:pPr>
                    <w:r>
                      <w:t>Possui</w:t>
                    </w:r>
                  </w:p>
                </w:txbxContent>
              </v:textbox>
            </v:shape>
          </v:group>
        </w:pict>
      </w:r>
      <w:r w:rsidR="007C125F">
        <w:rPr>
          <w:noProof/>
          <w:lang w:eastAsia="pt-BR"/>
        </w:rPr>
        <w:pict>
          <v:shape id="_x0000_s1028" type="#_x0000_t202" style="position:absolute;left:0;text-align:left;margin-left:-10.65pt;margin-top:226.6pt;width:97.95pt;height:67.8pt;z-index:251662336">
            <v:textbox>
              <w:txbxContent>
                <w:p w:rsidR="00A40D2B" w:rsidRPr="00F750EA" w:rsidRDefault="00A40D2B" w:rsidP="00A777E4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</w:p>
                <w:p w:rsidR="00A40D2B" w:rsidRPr="00A777E4" w:rsidRDefault="00A40D2B" w:rsidP="00A777E4">
                  <w:pPr>
                    <w:jc w:val="center"/>
                    <w:rPr>
                      <w:b/>
                    </w:rPr>
                  </w:pPr>
                  <w:r w:rsidRPr="00A777E4">
                    <w:rPr>
                      <w:b/>
                    </w:rPr>
                    <w:t>Personagem</w:t>
                  </w:r>
                  <w:r>
                    <w:rPr>
                      <w:b/>
                    </w:rPr>
                    <w:t xml:space="preserve"> de jogador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group id="_x0000_s1035" style="position:absolute;left:0;text-align:left;margin-left:336.05pt;margin-top:109.35pt;width:97.95pt;height:48.6pt;z-index:251668480" coordorigin="8139,5458" coordsize="1959,972">
            <v:shape id="_x0000_s1033" type="#_x0000_t4" style="position:absolute;left:8139;top:5458;width:1959;height:972"/>
            <v:shape id="_x0000_s1034" type="#_x0000_t202" style="position:absolute;left:8139;top:5677;width:1959;height:486" filled="f" stroked="f" strokeweight="0">
              <v:textbox>
                <w:txbxContent>
                  <w:p w:rsidR="00A40D2B" w:rsidRDefault="00A40D2B" w:rsidP="00067A3D">
                    <w:pPr>
                      <w:jc w:val="center"/>
                    </w:pPr>
                    <w:r>
                      <w:t>Faz parte</w:t>
                    </w:r>
                  </w:p>
                </w:txbxContent>
              </v:textbox>
            </v:shape>
          </v:group>
        </w:pict>
      </w:r>
      <w:r w:rsidR="007C125F">
        <w:rPr>
          <w:noProof/>
          <w:lang w:eastAsia="pt-BR"/>
        </w:rPr>
        <w:pict>
          <v:shape id="_x0000_s1030" type="#_x0000_t202" style="position:absolute;left:0;text-align:left;margin-left:336.05pt;margin-top:197.3pt;width:97.95pt;height:67.8pt;z-index:251664384">
            <v:textbox>
              <w:txbxContent>
                <w:p w:rsidR="00A40D2B" w:rsidRDefault="00A40D2B" w:rsidP="00A777E4">
                  <w:pPr>
                    <w:jc w:val="center"/>
                  </w:pPr>
                </w:p>
                <w:p w:rsidR="00A40D2B" w:rsidRPr="00A777E4" w:rsidRDefault="00A40D2B" w:rsidP="00A777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Clã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31" type="#_x0000_t202" style="position:absolute;left:0;text-align:left;margin-left:336.05pt;margin-top:2.25pt;width:97.95pt;height:67.8pt;z-index:251665408">
            <v:textbox>
              <w:txbxContent>
                <w:p w:rsidR="00A40D2B" w:rsidRPr="00F750EA" w:rsidRDefault="00A40D2B" w:rsidP="00F750EA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</w:p>
                <w:p w:rsidR="00A40D2B" w:rsidRPr="00A777E4" w:rsidRDefault="00A40D2B" w:rsidP="00A777E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 de personagem</w:t>
                  </w:r>
                </w:p>
              </w:txbxContent>
            </v:textbox>
          </v:shape>
        </w:pict>
      </w:r>
      <w:r w:rsidR="007C125F">
        <w:rPr>
          <w:noProof/>
          <w:lang w:eastAsia="pt-BR"/>
        </w:rPr>
        <w:pict>
          <v:shape id="_x0000_s1027" type="#_x0000_t202" style="position:absolute;left:0;text-align:left;margin-left:-10.65pt;margin-top:2.25pt;width:97.95pt;height:67.8pt;z-index:251661312">
            <v:textbox>
              <w:txbxContent>
                <w:p w:rsidR="00A40D2B" w:rsidRDefault="00A40D2B" w:rsidP="00A777E4">
                  <w:pPr>
                    <w:jc w:val="center"/>
                  </w:pPr>
                </w:p>
                <w:p w:rsidR="00A40D2B" w:rsidRPr="00A777E4" w:rsidRDefault="00A40D2B" w:rsidP="00A777E4">
                  <w:pPr>
                    <w:jc w:val="center"/>
                    <w:rPr>
                      <w:b/>
                    </w:rPr>
                  </w:pPr>
                  <w:r w:rsidRPr="00A777E4">
                    <w:rPr>
                      <w:b/>
                    </w:rPr>
                    <w:t>Jogador</w:t>
                  </w:r>
                </w:p>
              </w:txbxContent>
            </v:textbox>
          </v:shape>
        </w:pict>
      </w:r>
    </w:p>
    <w:p w:rsidR="003E014A" w:rsidRDefault="003E014A" w:rsidP="003E014A">
      <w:pPr>
        <w:pStyle w:val="Ttulo1"/>
        <w:rPr>
          <w:sz w:val="24"/>
        </w:rPr>
      </w:pPr>
      <w:bookmarkStart w:id="3" w:name="_Toc264582929"/>
      <w:r>
        <w:lastRenderedPageBreak/>
        <w:t>Modelo lógico-conceitual</w:t>
      </w:r>
      <w:bookmarkEnd w:id="3"/>
    </w:p>
    <w:p w:rsidR="003E014A" w:rsidRDefault="003E014A" w:rsidP="003E014A">
      <w:pPr>
        <w:pStyle w:val="Ttulo2"/>
        <w:rPr>
          <w:lang w:eastAsia="en-US"/>
        </w:rPr>
      </w:pPr>
      <w:bookmarkStart w:id="4" w:name="_Toc264582930"/>
      <w:r>
        <w:rPr>
          <w:lang w:eastAsia="en-US"/>
        </w:rPr>
        <w:t>Esquema de relações</w:t>
      </w:r>
      <w:bookmarkEnd w:id="4"/>
    </w:p>
    <w:p w:rsidR="004F0FA4" w:rsidRPr="0038757A" w:rsidRDefault="004F0FA4" w:rsidP="00AF1644">
      <w:pPr>
        <w:spacing w:after="200"/>
        <w:jc w:val="left"/>
        <w:rPr>
          <w:lang w:val="en-US" w:eastAsia="en-US"/>
        </w:rPr>
      </w:pPr>
      <w:r w:rsidRPr="00AF1644">
        <w:rPr>
          <w:b/>
          <w:lang w:val="en-US" w:eastAsia="en-US"/>
        </w:rPr>
        <w:t>tblcharactertype</w:t>
      </w:r>
      <w:r w:rsidRPr="0038757A">
        <w:rPr>
          <w:lang w:val="en-US" w:eastAsia="en-US"/>
        </w:rPr>
        <w:t xml:space="preserve"> (</w:t>
      </w:r>
      <w:r w:rsidRPr="0038757A">
        <w:rPr>
          <w:b/>
          <w:u w:val="single"/>
          <w:lang w:val="en-US" w:eastAsia="en-US"/>
        </w:rPr>
        <w:t>idcharactertype</w:t>
      </w:r>
      <w:r w:rsidRPr="0038757A">
        <w:rPr>
          <w:lang w:val="en-US" w:eastAsia="en-US"/>
        </w:rPr>
        <w:t>, idclan</w:t>
      </w:r>
      <w:r w:rsidR="0038757A" w:rsidRPr="0038757A">
        <w:rPr>
          <w:vertAlign w:val="superscript"/>
          <w:lang w:val="en-US" w:eastAsia="en-US"/>
        </w:rPr>
        <w:t>(fk)</w:t>
      </w:r>
      <w:r w:rsidRPr="0038757A">
        <w:rPr>
          <w:lang w:val="en-US" w:eastAsia="en-US"/>
        </w:rPr>
        <w:t>, title)</w:t>
      </w:r>
    </w:p>
    <w:p w:rsidR="004F0FA4" w:rsidRPr="00AF1644" w:rsidRDefault="004F0FA4" w:rsidP="00AF1644">
      <w:pPr>
        <w:spacing w:after="200"/>
        <w:jc w:val="left"/>
        <w:rPr>
          <w:lang w:val="en-US" w:eastAsia="en-US"/>
        </w:rPr>
      </w:pPr>
      <w:r w:rsidRPr="00AF1644">
        <w:rPr>
          <w:b/>
          <w:lang w:val="en-US" w:eastAsia="en-US"/>
        </w:rPr>
        <w:t>tblclan</w:t>
      </w:r>
      <w:r w:rsidRPr="00AF1644">
        <w:rPr>
          <w:lang w:val="en-US" w:eastAsia="en-US"/>
        </w:rPr>
        <w:t xml:space="preserve"> (</w:t>
      </w:r>
      <w:r w:rsidRPr="00AF1644">
        <w:rPr>
          <w:b/>
          <w:u w:val="single"/>
          <w:lang w:val="en-US" w:eastAsia="en-US"/>
        </w:rPr>
        <w:t>idclan</w:t>
      </w:r>
      <w:r w:rsidRPr="00AF1644">
        <w:rPr>
          <w:lang w:val="en-US" w:eastAsia="en-US"/>
        </w:rPr>
        <w:t>, title)</w:t>
      </w:r>
    </w:p>
    <w:p w:rsidR="004F0FA4" w:rsidRPr="004F0FA4" w:rsidRDefault="004F0FA4" w:rsidP="00AF1644">
      <w:pPr>
        <w:spacing w:after="200"/>
        <w:jc w:val="left"/>
        <w:rPr>
          <w:lang w:val="en-US" w:eastAsia="en-US"/>
        </w:rPr>
      </w:pPr>
      <w:r w:rsidRPr="00AF1644">
        <w:rPr>
          <w:b/>
          <w:lang w:val="en-US" w:eastAsia="en-US"/>
        </w:rPr>
        <w:t>tblgameroom</w:t>
      </w:r>
      <w:r w:rsidRPr="004F0FA4">
        <w:rPr>
          <w:lang w:val="en-US" w:eastAsia="en-US"/>
        </w:rPr>
        <w:t xml:space="preserve"> (</w:t>
      </w:r>
      <w:r w:rsidRPr="007E054E">
        <w:rPr>
          <w:b/>
          <w:u w:val="single"/>
          <w:lang w:val="en-US" w:eastAsia="en-US"/>
        </w:rPr>
        <w:t>idgameroom</w:t>
      </w:r>
      <w:r w:rsidRPr="004F0FA4">
        <w:rPr>
          <w:lang w:val="en-US" w:eastAsia="en-US"/>
        </w:rPr>
        <w:t>, idplayercharacterowner</w:t>
      </w:r>
      <w:r w:rsidR="00AF1644" w:rsidRPr="0038757A">
        <w:rPr>
          <w:vertAlign w:val="superscript"/>
          <w:lang w:val="en-US" w:eastAsia="en-US"/>
        </w:rPr>
        <w:t>(fk)</w:t>
      </w:r>
      <w:r w:rsidRPr="004F0FA4">
        <w:rPr>
          <w:lang w:val="en-US" w:eastAsia="en-US"/>
        </w:rPr>
        <w:t>, hostowner, idplayercharacterchallenger</w:t>
      </w:r>
      <w:r w:rsidR="00AF1644" w:rsidRPr="0038757A">
        <w:rPr>
          <w:vertAlign w:val="superscript"/>
          <w:lang w:val="en-US" w:eastAsia="en-US"/>
        </w:rPr>
        <w:t>(fk)</w:t>
      </w:r>
      <w:r w:rsidRPr="004F0FA4">
        <w:rPr>
          <w:lang w:val="en-US" w:eastAsia="en-US"/>
        </w:rPr>
        <w:t>, hostchallenger, idplayercharacterwinner</w:t>
      </w:r>
      <w:r w:rsidR="00AF1644" w:rsidRPr="0038757A">
        <w:rPr>
          <w:vertAlign w:val="superscript"/>
          <w:lang w:val="en-US" w:eastAsia="en-US"/>
        </w:rPr>
        <w:t>(fk)</w:t>
      </w:r>
      <w:r w:rsidRPr="004F0FA4">
        <w:rPr>
          <w:lang w:val="en-US" w:eastAsia="en-US"/>
        </w:rPr>
        <w:t>, won_at, created_at)</w:t>
      </w:r>
    </w:p>
    <w:p w:rsidR="004F0FA4" w:rsidRPr="004F0FA4" w:rsidRDefault="004F0FA4" w:rsidP="00AF1644">
      <w:pPr>
        <w:spacing w:after="200"/>
        <w:jc w:val="left"/>
        <w:rPr>
          <w:lang w:val="en-US" w:eastAsia="en-US"/>
        </w:rPr>
      </w:pPr>
      <w:r w:rsidRPr="00AF1644">
        <w:rPr>
          <w:b/>
          <w:lang w:val="en-US" w:eastAsia="en-US"/>
        </w:rPr>
        <w:t>tblplayer</w:t>
      </w:r>
      <w:r w:rsidR="00AF1644">
        <w:rPr>
          <w:lang w:val="en-US" w:eastAsia="en-US"/>
        </w:rPr>
        <w:t xml:space="preserve"> </w:t>
      </w:r>
      <w:r w:rsidRPr="004F0FA4">
        <w:rPr>
          <w:lang w:val="en-US" w:eastAsia="en-US"/>
        </w:rPr>
        <w:t>(</w:t>
      </w:r>
      <w:r w:rsidRPr="007E054E">
        <w:rPr>
          <w:b/>
          <w:u w:val="single"/>
          <w:lang w:val="en-US" w:eastAsia="en-US"/>
        </w:rPr>
        <w:t>idplayer</w:t>
      </w:r>
      <w:r w:rsidRPr="004F0FA4">
        <w:rPr>
          <w:lang w:val="en-US" w:eastAsia="en-US"/>
        </w:rPr>
        <w:t>, score, username, password, active)</w:t>
      </w:r>
    </w:p>
    <w:p w:rsidR="003E014A" w:rsidRPr="004F0FA4" w:rsidRDefault="004F0FA4" w:rsidP="00AF1644">
      <w:pPr>
        <w:spacing w:after="200"/>
        <w:jc w:val="left"/>
        <w:rPr>
          <w:lang w:val="en-US" w:eastAsia="en-US"/>
        </w:rPr>
      </w:pPr>
      <w:r w:rsidRPr="00AF1644">
        <w:rPr>
          <w:b/>
          <w:lang w:val="en-US" w:eastAsia="en-US"/>
        </w:rPr>
        <w:t>tblplayercharacter</w:t>
      </w:r>
      <w:r w:rsidRPr="004F0FA4">
        <w:rPr>
          <w:lang w:val="en-US" w:eastAsia="en-US"/>
        </w:rPr>
        <w:t xml:space="preserve"> (</w:t>
      </w:r>
      <w:r w:rsidRPr="007E054E">
        <w:rPr>
          <w:b/>
          <w:u w:val="single"/>
          <w:lang w:val="en-US" w:eastAsia="en-US"/>
        </w:rPr>
        <w:t>idplayercharacter</w:t>
      </w:r>
      <w:r w:rsidRPr="004F0FA4">
        <w:rPr>
          <w:lang w:val="en-US" w:eastAsia="en-US"/>
        </w:rPr>
        <w:t>, idplayer</w:t>
      </w:r>
      <w:r w:rsidR="00AF1644" w:rsidRPr="0038757A">
        <w:rPr>
          <w:vertAlign w:val="superscript"/>
          <w:lang w:val="en-US" w:eastAsia="en-US"/>
        </w:rPr>
        <w:t>(fk)</w:t>
      </w:r>
      <w:r w:rsidRPr="004F0FA4">
        <w:rPr>
          <w:lang w:val="en-US" w:eastAsia="en-US"/>
        </w:rPr>
        <w:t>, idcharactertype</w:t>
      </w:r>
      <w:r w:rsidR="00AF1644" w:rsidRPr="0038757A">
        <w:rPr>
          <w:vertAlign w:val="superscript"/>
          <w:lang w:val="en-US" w:eastAsia="en-US"/>
        </w:rPr>
        <w:t>(fk)</w:t>
      </w:r>
      <w:r w:rsidRPr="004F0FA4">
        <w:rPr>
          <w:lang w:val="en-US" w:eastAsia="en-US"/>
        </w:rPr>
        <w:t>, xp, created_at)</w:t>
      </w:r>
    </w:p>
    <w:p w:rsidR="003E014A" w:rsidRDefault="003E014A" w:rsidP="003E014A">
      <w:pPr>
        <w:pStyle w:val="Ttulo1"/>
        <w:rPr>
          <w:sz w:val="24"/>
        </w:rPr>
      </w:pPr>
      <w:bookmarkStart w:id="5" w:name="_Toc264582931"/>
      <w:r>
        <w:rPr>
          <w:sz w:val="24"/>
        </w:rPr>
        <w:lastRenderedPageBreak/>
        <w:t>Normalização</w:t>
      </w:r>
      <w:bookmarkEnd w:id="5"/>
    </w:p>
    <w:p w:rsidR="009157E5" w:rsidRDefault="009157E5" w:rsidP="009157E5"/>
    <w:p w:rsidR="009157E5" w:rsidRDefault="009157E5" w:rsidP="009157E5">
      <w:pPr>
        <w:spacing w:after="200"/>
        <w:jc w:val="left"/>
        <w:rPr>
          <w:b/>
          <w:lang w:val="en-US" w:eastAsia="en-US"/>
        </w:rPr>
      </w:pPr>
      <w:r w:rsidRPr="00AF1644">
        <w:rPr>
          <w:b/>
          <w:lang w:val="en-US" w:eastAsia="en-US"/>
        </w:rPr>
        <w:t>tblcharactertype</w:t>
      </w:r>
    </w:p>
    <w:p w:rsidR="009157E5" w:rsidRPr="009157E5" w:rsidRDefault="009157E5" w:rsidP="009157E5">
      <w:pPr>
        <w:spacing w:after="200"/>
        <w:jc w:val="left"/>
        <w:rPr>
          <w:lang w:eastAsia="en-US"/>
        </w:rPr>
      </w:pPr>
      <w:r w:rsidRPr="009157E5">
        <w:rPr>
          <w:lang w:eastAsia="en-US"/>
        </w:rPr>
        <w:t>1FN: PK definida; 2FN: PK simples</w:t>
      </w:r>
      <w:r>
        <w:rPr>
          <w:lang w:eastAsia="en-US"/>
        </w:rPr>
        <w:t xml:space="preserve">; </w:t>
      </w:r>
      <w:r w:rsidRPr="009157E5">
        <w:rPr>
          <w:lang w:eastAsia="en-US"/>
        </w:rPr>
        <w:t>3FN: não identificadas dependências transitivas</w:t>
      </w:r>
    </w:p>
    <w:p w:rsidR="009157E5" w:rsidRDefault="009157E5" w:rsidP="009157E5">
      <w:pPr>
        <w:spacing w:after="200"/>
        <w:jc w:val="left"/>
        <w:rPr>
          <w:b/>
          <w:lang w:val="en-US" w:eastAsia="en-US"/>
        </w:rPr>
      </w:pPr>
      <w:r w:rsidRPr="009157E5">
        <w:rPr>
          <w:b/>
          <w:lang w:eastAsia="en-US"/>
        </w:rPr>
        <w:t>tblclan</w:t>
      </w:r>
    </w:p>
    <w:p w:rsidR="009157E5" w:rsidRPr="009157E5" w:rsidRDefault="009157E5" w:rsidP="009157E5">
      <w:pPr>
        <w:spacing w:after="200"/>
        <w:jc w:val="left"/>
        <w:rPr>
          <w:lang w:eastAsia="en-US"/>
        </w:rPr>
      </w:pPr>
      <w:r w:rsidRPr="009157E5">
        <w:rPr>
          <w:lang w:eastAsia="en-US"/>
        </w:rPr>
        <w:t>1FN: PK definida; 2FN: PK simples</w:t>
      </w:r>
      <w:r>
        <w:rPr>
          <w:lang w:eastAsia="en-US"/>
        </w:rPr>
        <w:t xml:space="preserve">; </w:t>
      </w:r>
      <w:r w:rsidRPr="009157E5">
        <w:rPr>
          <w:lang w:eastAsia="en-US"/>
        </w:rPr>
        <w:t>3FN: não identificadas dependências transitivas</w:t>
      </w:r>
    </w:p>
    <w:p w:rsidR="009157E5" w:rsidRDefault="009157E5" w:rsidP="009157E5">
      <w:pPr>
        <w:spacing w:after="200"/>
        <w:jc w:val="left"/>
        <w:rPr>
          <w:b/>
          <w:lang w:val="en-US" w:eastAsia="en-US"/>
        </w:rPr>
      </w:pPr>
      <w:r w:rsidRPr="009157E5">
        <w:rPr>
          <w:b/>
          <w:lang w:eastAsia="en-US"/>
        </w:rPr>
        <w:t>tblgameroom</w:t>
      </w:r>
      <w:r w:rsidRPr="009157E5">
        <w:rPr>
          <w:lang w:eastAsia="en-US"/>
        </w:rPr>
        <w:t xml:space="preserve"> </w:t>
      </w:r>
    </w:p>
    <w:p w:rsidR="009157E5" w:rsidRPr="009157E5" w:rsidRDefault="009157E5" w:rsidP="009157E5">
      <w:pPr>
        <w:spacing w:after="200"/>
        <w:jc w:val="left"/>
        <w:rPr>
          <w:lang w:eastAsia="en-US"/>
        </w:rPr>
      </w:pPr>
      <w:r w:rsidRPr="009157E5">
        <w:rPr>
          <w:lang w:eastAsia="en-US"/>
        </w:rPr>
        <w:t>1FN: PK definida; 2FN: PK simples</w:t>
      </w:r>
      <w:r>
        <w:rPr>
          <w:lang w:eastAsia="en-US"/>
        </w:rPr>
        <w:t xml:space="preserve">; </w:t>
      </w:r>
      <w:r w:rsidRPr="009157E5">
        <w:rPr>
          <w:lang w:eastAsia="en-US"/>
        </w:rPr>
        <w:t>3FN: não identificadas dependências transitivas</w:t>
      </w:r>
    </w:p>
    <w:p w:rsidR="009157E5" w:rsidRPr="009157E5" w:rsidRDefault="009157E5" w:rsidP="009157E5">
      <w:pPr>
        <w:spacing w:after="200"/>
        <w:jc w:val="left"/>
        <w:rPr>
          <w:b/>
          <w:lang w:eastAsia="en-US"/>
        </w:rPr>
      </w:pPr>
      <w:r w:rsidRPr="009157E5">
        <w:rPr>
          <w:b/>
          <w:lang w:eastAsia="en-US"/>
        </w:rPr>
        <w:t>tblplayer</w:t>
      </w:r>
      <w:r w:rsidRPr="009157E5">
        <w:rPr>
          <w:lang w:eastAsia="en-US"/>
        </w:rPr>
        <w:t xml:space="preserve"> </w:t>
      </w:r>
    </w:p>
    <w:p w:rsidR="009157E5" w:rsidRPr="009157E5" w:rsidRDefault="009157E5" w:rsidP="009157E5">
      <w:pPr>
        <w:spacing w:after="200"/>
        <w:jc w:val="left"/>
        <w:rPr>
          <w:lang w:eastAsia="en-US"/>
        </w:rPr>
      </w:pPr>
      <w:r w:rsidRPr="009157E5">
        <w:rPr>
          <w:lang w:eastAsia="en-US"/>
        </w:rPr>
        <w:t>1FN: PK definida; 2FN: PK simples</w:t>
      </w:r>
      <w:r>
        <w:rPr>
          <w:lang w:eastAsia="en-US"/>
        </w:rPr>
        <w:t xml:space="preserve">; </w:t>
      </w:r>
      <w:r w:rsidRPr="009157E5">
        <w:rPr>
          <w:lang w:eastAsia="en-US"/>
        </w:rPr>
        <w:t>3FN: não identificadas dependências transitivas</w:t>
      </w:r>
    </w:p>
    <w:p w:rsidR="009157E5" w:rsidRPr="009157E5" w:rsidRDefault="009157E5" w:rsidP="009157E5">
      <w:pPr>
        <w:spacing w:after="200"/>
        <w:jc w:val="left"/>
        <w:rPr>
          <w:b/>
          <w:lang w:eastAsia="en-US"/>
        </w:rPr>
      </w:pPr>
      <w:r w:rsidRPr="009157E5">
        <w:rPr>
          <w:b/>
          <w:lang w:eastAsia="en-US"/>
        </w:rPr>
        <w:t>tblplayercharacter</w:t>
      </w:r>
    </w:p>
    <w:p w:rsidR="009157E5" w:rsidRPr="009157E5" w:rsidRDefault="009157E5" w:rsidP="009157E5">
      <w:pPr>
        <w:spacing w:after="200"/>
        <w:jc w:val="left"/>
        <w:rPr>
          <w:lang w:eastAsia="en-US"/>
        </w:rPr>
      </w:pPr>
      <w:r w:rsidRPr="009157E5">
        <w:rPr>
          <w:lang w:eastAsia="en-US"/>
        </w:rPr>
        <w:t>1FN: PK definida; 2FN: PK simples</w:t>
      </w:r>
      <w:r>
        <w:rPr>
          <w:lang w:eastAsia="en-US"/>
        </w:rPr>
        <w:t xml:space="preserve">; </w:t>
      </w:r>
      <w:r w:rsidRPr="009157E5">
        <w:rPr>
          <w:lang w:eastAsia="en-US"/>
        </w:rPr>
        <w:t>3FN: não identificadas dependências transitivas</w:t>
      </w:r>
    </w:p>
    <w:p w:rsidR="009157E5" w:rsidRPr="009157E5" w:rsidRDefault="009157E5" w:rsidP="009157E5"/>
    <w:p w:rsidR="003E014A" w:rsidRDefault="003E014A" w:rsidP="003E014A">
      <w:pPr>
        <w:pStyle w:val="Ttulo1"/>
        <w:rPr>
          <w:sz w:val="24"/>
        </w:rPr>
      </w:pPr>
      <w:bookmarkStart w:id="6" w:name="_Toc264582932"/>
      <w:r>
        <w:rPr>
          <w:sz w:val="24"/>
        </w:rPr>
        <w:lastRenderedPageBreak/>
        <w:t>Dicionário de Dados Lógico e Conceitual</w:t>
      </w:r>
      <w:bookmarkEnd w:id="6"/>
    </w:p>
    <w:p w:rsidR="003E014A" w:rsidRDefault="003E014A" w:rsidP="003E014A">
      <w:pPr>
        <w:pStyle w:val="Ttulo2"/>
        <w:rPr>
          <w:lang w:eastAsia="en-US"/>
        </w:rPr>
      </w:pPr>
      <w:bookmarkStart w:id="7" w:name="_Toc264582933"/>
      <w:r>
        <w:rPr>
          <w:lang w:eastAsia="en-US"/>
        </w:rPr>
        <w:t>Tabelas</w:t>
      </w:r>
      <w:bookmarkEnd w:id="7"/>
    </w:p>
    <w:p w:rsidR="003E014A" w:rsidRPr="004F4C53" w:rsidRDefault="003E014A" w:rsidP="003E014A">
      <w:pPr>
        <w:pStyle w:val="Ttulo3"/>
      </w:pPr>
      <w:bookmarkStart w:id="8" w:name="_Toc264582934"/>
      <w:r>
        <w:t>Tabela de Clãs</w:t>
      </w:r>
      <w:bookmarkEnd w:id="8"/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050ED0">
        <w:rPr>
          <w:rFonts w:ascii="Arial" w:hAnsi="Arial" w:cs="Arial"/>
          <w:szCs w:val="24"/>
        </w:rPr>
        <w:t>Esta tabela armazena os dados dos Clãs contidos nos jogo.</w:t>
      </w:r>
    </w:p>
    <w:p w:rsidR="003E014A" w:rsidRPr="00050ED0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tbl>
      <w:tblPr>
        <w:tblStyle w:val="Tabelacomgrade"/>
        <w:tblW w:w="8748" w:type="dxa"/>
        <w:tblLook w:val="04A0"/>
      </w:tblPr>
      <w:tblGrid>
        <w:gridCol w:w="1728"/>
        <w:gridCol w:w="436"/>
        <w:gridCol w:w="2310"/>
        <w:gridCol w:w="884"/>
        <w:gridCol w:w="1733"/>
        <w:gridCol w:w="1657"/>
      </w:tblGrid>
      <w:tr w:rsidR="003E014A" w:rsidRPr="00050ED0" w:rsidTr="00A40D2B">
        <w:tc>
          <w:tcPr>
            <w:tcW w:w="1728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tblclan</w:t>
            </w:r>
          </w:p>
        </w:tc>
        <w:tc>
          <w:tcPr>
            <w:tcW w:w="7020" w:type="dxa"/>
            <w:gridSpan w:val="5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50ED0">
              <w:rPr>
                <w:rFonts w:ascii="Arial" w:hAnsi="Arial" w:cs="Arial"/>
                <w:sz w:val="24"/>
                <w:szCs w:val="24"/>
              </w:rPr>
              <w:t>(</w:t>
            </w:r>
            <w:r w:rsidRPr="00050ED0">
              <w:rPr>
                <w:rFonts w:ascii="Arial" w:hAnsi="Arial" w:cs="Arial"/>
                <w:b/>
                <w:sz w:val="24"/>
                <w:szCs w:val="24"/>
                <w:u w:val="single"/>
              </w:rPr>
              <w:t>idclan</w:t>
            </w:r>
            <w:r w:rsidRPr="00050ED0">
              <w:rPr>
                <w:rFonts w:ascii="Arial" w:hAnsi="Arial" w:cs="Arial"/>
                <w:sz w:val="24"/>
                <w:szCs w:val="24"/>
              </w:rPr>
              <w:t>, title)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Lógico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Conceitual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33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7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idclan </w:t>
            </w:r>
          </w:p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(Chave Primária)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Clã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733" w:type="dxa"/>
          </w:tcPr>
          <w:p w:rsidR="003E014A" w:rsidRPr="00050ED0" w:rsidRDefault="003E014A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Clã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57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50ED0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733" w:type="dxa"/>
          </w:tcPr>
          <w:p w:rsidR="003E014A" w:rsidRDefault="00033A3D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  <w:r w:rsidR="003E014A">
              <w:rPr>
                <w:rFonts w:ascii="Arial" w:hAnsi="Arial" w:cs="Arial"/>
                <w:sz w:val="24"/>
                <w:szCs w:val="24"/>
              </w:rPr>
              <w:t xml:space="preserve"> do Clã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57" w:type="dxa"/>
          </w:tcPr>
          <w:p w:rsidR="003E014A" w:rsidRPr="00FE6B0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:rsidR="003E014A" w:rsidRPr="004F4C53" w:rsidRDefault="003E014A" w:rsidP="003E014A">
      <w:pPr>
        <w:pStyle w:val="Ttulo3"/>
      </w:pPr>
      <w:bookmarkStart w:id="9" w:name="_Toc264582935"/>
      <w:r>
        <w:t xml:space="preserve">Tabela de </w:t>
      </w:r>
      <w:r w:rsidRPr="004A1292">
        <w:t>Tipo</w:t>
      </w:r>
      <w:r>
        <w:t xml:space="preserve"> de Personagens</w:t>
      </w:r>
      <w:bookmarkEnd w:id="9"/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050ED0">
        <w:rPr>
          <w:rFonts w:ascii="Arial" w:hAnsi="Arial" w:cs="Arial"/>
          <w:szCs w:val="24"/>
        </w:rPr>
        <w:t xml:space="preserve">Esta tabela armazena os dados dos </w:t>
      </w:r>
      <w:r>
        <w:rPr>
          <w:rFonts w:ascii="Arial" w:hAnsi="Arial" w:cs="Arial"/>
          <w:szCs w:val="24"/>
        </w:rPr>
        <w:t xml:space="preserve">Tipos dos Personagens (ex: Letras, Símbolos ou Mestiços) </w:t>
      </w:r>
      <w:r w:rsidRPr="00050ED0">
        <w:rPr>
          <w:rFonts w:ascii="Arial" w:hAnsi="Arial" w:cs="Arial"/>
          <w:szCs w:val="24"/>
        </w:rPr>
        <w:t>contidos nos jogo.</w:t>
      </w:r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tbl>
      <w:tblPr>
        <w:tblStyle w:val="Tabelacomgrade"/>
        <w:tblW w:w="8748" w:type="dxa"/>
        <w:tblLook w:val="04A0"/>
      </w:tblPr>
      <w:tblGrid>
        <w:gridCol w:w="2085"/>
        <w:gridCol w:w="329"/>
        <w:gridCol w:w="2122"/>
        <w:gridCol w:w="884"/>
        <w:gridCol w:w="1704"/>
        <w:gridCol w:w="1624"/>
      </w:tblGrid>
      <w:tr w:rsidR="003E014A" w:rsidRPr="00050ED0" w:rsidTr="00A40D2B">
        <w:tc>
          <w:tcPr>
            <w:tcW w:w="1728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tblcharactertype</w:t>
            </w:r>
          </w:p>
        </w:tc>
        <w:tc>
          <w:tcPr>
            <w:tcW w:w="7020" w:type="dxa"/>
            <w:gridSpan w:val="5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50ED0">
              <w:rPr>
                <w:rFonts w:ascii="Arial" w:hAnsi="Arial" w:cs="Arial"/>
                <w:sz w:val="24"/>
                <w:szCs w:val="24"/>
              </w:rPr>
              <w:t>(</w:t>
            </w:r>
            <w:r w:rsidRPr="00050ED0">
              <w:rPr>
                <w:rFonts w:ascii="Arial" w:hAnsi="Arial" w:cs="Arial"/>
                <w:b/>
                <w:sz w:val="24"/>
                <w:szCs w:val="24"/>
                <w:u w:val="single"/>
              </w:rPr>
              <w:t>idc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haractertype</w:t>
            </w:r>
            <w:r w:rsidRPr="00050ED0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idclan, </w:t>
            </w:r>
            <w:r w:rsidRPr="00050ED0">
              <w:rPr>
                <w:rFonts w:ascii="Arial" w:hAnsi="Arial" w:cs="Arial"/>
                <w:sz w:val="24"/>
                <w:szCs w:val="24"/>
              </w:rPr>
              <w:t>title)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Lógico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Conceitual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33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7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idcharactertype</w:t>
            </w:r>
          </w:p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(Chave Primária)</w:t>
            </w:r>
          </w:p>
        </w:tc>
        <w:tc>
          <w:tcPr>
            <w:tcW w:w="2310" w:type="dxa"/>
          </w:tcPr>
          <w:p w:rsidR="003E014A" w:rsidRDefault="003E014A" w:rsidP="00F960E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tipo d</w:t>
            </w:r>
            <w:r w:rsidR="00F960E0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personagem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733" w:type="dxa"/>
          </w:tcPr>
          <w:p w:rsidR="003E014A" w:rsidRDefault="003E014A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tipo do personagem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57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idclan </w:t>
            </w:r>
          </w:p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(Chave Estrangeira referente a tblclan)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Clã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733" w:type="dxa"/>
          </w:tcPr>
          <w:p w:rsidR="003E014A" w:rsidRPr="00050ED0" w:rsidRDefault="003E014A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Clã </w:t>
            </w:r>
            <w:r w:rsidR="00033A3D">
              <w:rPr>
                <w:rFonts w:ascii="Arial" w:hAnsi="Arial" w:cs="Arial"/>
                <w:sz w:val="24"/>
                <w:szCs w:val="24"/>
              </w:rPr>
              <w:t>do qual o personagem faz parte.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7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50ED0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733" w:type="dxa"/>
          </w:tcPr>
          <w:p w:rsidR="003E014A" w:rsidRDefault="00033A3D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do personagem.</w:t>
            </w:r>
          </w:p>
        </w:tc>
        <w:tc>
          <w:tcPr>
            <w:tcW w:w="1657" w:type="dxa"/>
          </w:tcPr>
          <w:p w:rsidR="003E014A" w:rsidRPr="00FE6B0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MT" w:hAnsi="ArialMT" w:cs="ArialMT"/>
          <w:sz w:val="20"/>
        </w:rPr>
      </w:pPr>
    </w:p>
    <w:p w:rsidR="003E014A" w:rsidRPr="004F4C53" w:rsidRDefault="003E014A" w:rsidP="003E014A">
      <w:pPr>
        <w:pStyle w:val="Ttulo3"/>
      </w:pPr>
      <w:bookmarkStart w:id="10" w:name="_Toc264582936"/>
      <w:r>
        <w:t>Tabela de Jogadores</w:t>
      </w:r>
      <w:bookmarkEnd w:id="10"/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050ED0">
        <w:rPr>
          <w:rFonts w:ascii="Arial" w:hAnsi="Arial" w:cs="Arial"/>
          <w:szCs w:val="24"/>
        </w:rPr>
        <w:t xml:space="preserve">Esta tabela armazena os dados dos </w:t>
      </w:r>
      <w:r>
        <w:rPr>
          <w:rFonts w:ascii="Arial" w:hAnsi="Arial" w:cs="Arial"/>
          <w:szCs w:val="24"/>
        </w:rPr>
        <w:t xml:space="preserve">Jogadores cadastrados </w:t>
      </w:r>
      <w:r w:rsidRPr="00050ED0">
        <w:rPr>
          <w:rFonts w:ascii="Arial" w:hAnsi="Arial" w:cs="Arial"/>
          <w:szCs w:val="24"/>
        </w:rPr>
        <w:t>no jogo.</w:t>
      </w:r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tbl>
      <w:tblPr>
        <w:tblStyle w:val="Tabelacomgrade"/>
        <w:tblW w:w="8748" w:type="dxa"/>
        <w:tblLook w:val="04A0"/>
      </w:tblPr>
      <w:tblGrid>
        <w:gridCol w:w="1675"/>
        <w:gridCol w:w="385"/>
        <w:gridCol w:w="2207"/>
        <w:gridCol w:w="1151"/>
        <w:gridCol w:w="1689"/>
        <w:gridCol w:w="1641"/>
      </w:tblGrid>
      <w:tr w:rsidR="003E014A" w:rsidRPr="009157E5" w:rsidTr="00A40D2B">
        <w:tc>
          <w:tcPr>
            <w:tcW w:w="1728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tblplayer</w:t>
            </w:r>
          </w:p>
        </w:tc>
        <w:tc>
          <w:tcPr>
            <w:tcW w:w="7020" w:type="dxa"/>
            <w:gridSpan w:val="5"/>
          </w:tcPr>
          <w:p w:rsidR="003E014A" w:rsidRPr="004A1292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4A1292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idplayer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>, score, username, password, active)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Lógico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Conceitual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33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7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idplayer</w:t>
            </w:r>
          </w:p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(Chave Primária)</w:t>
            </w:r>
          </w:p>
        </w:tc>
        <w:tc>
          <w:tcPr>
            <w:tcW w:w="2310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733" w:type="dxa"/>
          </w:tcPr>
          <w:p w:rsidR="003E014A" w:rsidRDefault="003E014A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57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  <w:tc>
          <w:tcPr>
            <w:tcW w:w="2310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Pontuação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733" w:type="dxa"/>
          </w:tcPr>
          <w:p w:rsidR="003E014A" w:rsidRPr="00050ED0" w:rsidRDefault="003E014A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Pontuação </w:t>
            </w:r>
            <w:r w:rsidR="00033A3D">
              <w:rPr>
                <w:rFonts w:ascii="Arial" w:hAnsi="Arial" w:cs="Arial"/>
                <w:sz w:val="24"/>
                <w:szCs w:val="24"/>
              </w:rPr>
              <w:t xml:space="preserve">total do jogador obtida ao </w:t>
            </w:r>
            <w:r w:rsidR="00033A3D">
              <w:rPr>
                <w:rFonts w:ascii="Arial" w:hAnsi="Arial" w:cs="Arial"/>
                <w:sz w:val="24"/>
                <w:szCs w:val="24"/>
              </w:rPr>
              <w:lastRenderedPageBreak/>
              <w:t>londo das partidas.</w:t>
            </w:r>
          </w:p>
        </w:tc>
        <w:tc>
          <w:tcPr>
            <w:tcW w:w="1657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50ED0">
              <w:rPr>
                <w:rFonts w:ascii="Arial" w:hAnsi="Arial" w:cs="Arial"/>
                <w:sz w:val="24"/>
                <w:szCs w:val="24"/>
              </w:rPr>
              <w:lastRenderedPageBreak/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2310" w:type="dxa"/>
          </w:tcPr>
          <w:p w:rsidR="003E014A" w:rsidRPr="00050ED0" w:rsidRDefault="00A40D2B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733" w:type="dxa"/>
          </w:tcPr>
          <w:p w:rsidR="003E014A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usuário. É utilizado para acesso ao jogo.</w:t>
            </w:r>
          </w:p>
        </w:tc>
        <w:tc>
          <w:tcPr>
            <w:tcW w:w="1657" w:type="dxa"/>
          </w:tcPr>
          <w:p w:rsidR="003E014A" w:rsidRPr="00FE6B0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Senha 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733" w:type="dxa"/>
          </w:tcPr>
          <w:p w:rsidR="003E014A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de acesso do jogador.</w:t>
            </w:r>
          </w:p>
        </w:tc>
        <w:tc>
          <w:tcPr>
            <w:tcW w:w="1657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164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active</w:t>
            </w:r>
          </w:p>
        </w:tc>
        <w:tc>
          <w:tcPr>
            <w:tcW w:w="2310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Ativo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 pequeno</w:t>
            </w:r>
          </w:p>
        </w:tc>
        <w:tc>
          <w:tcPr>
            <w:tcW w:w="1733" w:type="dxa"/>
          </w:tcPr>
          <w:p w:rsidR="003E014A" w:rsidRPr="004A1292" w:rsidRDefault="00033A3D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se o usuário está ativo e pode ter acesso ao jogo.</w:t>
            </w:r>
          </w:p>
        </w:tc>
        <w:tc>
          <w:tcPr>
            <w:tcW w:w="1657" w:type="dxa"/>
          </w:tcPr>
          <w:p w:rsidR="003E014A" w:rsidRPr="004A1292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MT" w:hAnsi="ArialMT" w:cs="ArialMT"/>
          <w:sz w:val="20"/>
        </w:rPr>
      </w:pPr>
    </w:p>
    <w:p w:rsidR="003E014A" w:rsidRPr="004F4C53" w:rsidRDefault="003E014A" w:rsidP="003E014A">
      <w:pPr>
        <w:pStyle w:val="Ttulo3"/>
      </w:pPr>
      <w:bookmarkStart w:id="11" w:name="_Toc264582937"/>
      <w:r>
        <w:t>Tabela de Personagens</w:t>
      </w:r>
      <w:bookmarkEnd w:id="11"/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050ED0">
        <w:rPr>
          <w:rFonts w:ascii="Arial" w:hAnsi="Arial" w:cs="Arial"/>
          <w:szCs w:val="24"/>
        </w:rPr>
        <w:t xml:space="preserve">Esta tabela armazena os dados dos </w:t>
      </w:r>
      <w:r>
        <w:rPr>
          <w:rFonts w:ascii="Arial" w:hAnsi="Arial" w:cs="Arial"/>
          <w:szCs w:val="24"/>
        </w:rPr>
        <w:t>Personagens selecionáveis d</w:t>
      </w:r>
      <w:r w:rsidRPr="00050ED0">
        <w:rPr>
          <w:rFonts w:ascii="Arial" w:hAnsi="Arial" w:cs="Arial"/>
          <w:szCs w:val="24"/>
        </w:rPr>
        <w:t>o jogo</w:t>
      </w:r>
      <w:r>
        <w:rPr>
          <w:rFonts w:ascii="Arial" w:hAnsi="Arial" w:cs="Arial"/>
          <w:szCs w:val="24"/>
        </w:rPr>
        <w:t xml:space="preserve"> escolhido pelo jogador</w:t>
      </w:r>
      <w:r w:rsidRPr="00050ED0">
        <w:rPr>
          <w:rFonts w:ascii="Arial" w:hAnsi="Arial" w:cs="Arial"/>
          <w:szCs w:val="24"/>
        </w:rPr>
        <w:t>.</w:t>
      </w:r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tbl>
      <w:tblPr>
        <w:tblStyle w:val="Tabelacomgrade"/>
        <w:tblW w:w="8748" w:type="dxa"/>
        <w:tblLook w:val="04A0"/>
      </w:tblPr>
      <w:tblGrid>
        <w:gridCol w:w="2299"/>
        <w:gridCol w:w="162"/>
        <w:gridCol w:w="1828"/>
        <w:gridCol w:w="1270"/>
        <w:gridCol w:w="1617"/>
        <w:gridCol w:w="1572"/>
      </w:tblGrid>
      <w:tr w:rsidR="003E014A" w:rsidRPr="009157E5" w:rsidTr="00A40D2B">
        <w:tc>
          <w:tcPr>
            <w:tcW w:w="2298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tblplayercharacter</w:t>
            </w:r>
          </w:p>
        </w:tc>
        <w:tc>
          <w:tcPr>
            <w:tcW w:w="6450" w:type="dxa"/>
            <w:gridSpan w:val="5"/>
          </w:tcPr>
          <w:p w:rsidR="003E014A" w:rsidRPr="004A1292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4A1292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idplayer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character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idplayer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idcharactertype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level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xp, created_at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Lógico</w:t>
            </w:r>
          </w:p>
        </w:tc>
        <w:tc>
          <w:tcPr>
            <w:tcW w:w="2023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Conceitual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66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06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idplayercharacter</w:t>
            </w:r>
          </w:p>
        </w:tc>
        <w:tc>
          <w:tcPr>
            <w:tcW w:w="2023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 do personagem do jogador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 do personagem escolhido pelo jogador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06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idplayer</w:t>
            </w:r>
          </w:p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(Chave Estrangeira referente a t</w:t>
            </w:r>
            <w:r w:rsidRPr="00934CAA">
              <w:rPr>
                <w:rFonts w:ascii="Arial" w:hAnsi="Arial" w:cs="Arial"/>
                <w:sz w:val="24"/>
                <w:szCs w:val="24"/>
              </w:rPr>
              <w:t>blplayer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23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06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idcharactertype </w:t>
            </w:r>
          </w:p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(Chave Estrangeira referente a </w:t>
            </w:r>
            <w:r w:rsidRPr="00934CAA">
              <w:rPr>
                <w:rFonts w:ascii="Arial" w:hAnsi="Arial" w:cs="Arial"/>
                <w:sz w:val="24"/>
                <w:szCs w:val="24"/>
              </w:rPr>
              <w:t>tblcharactertype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23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tipo do personagem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tipo do personagem escolhido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06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  <w:tc>
          <w:tcPr>
            <w:tcW w:w="2023" w:type="dxa"/>
          </w:tcPr>
          <w:p w:rsidR="003E014A" w:rsidRPr="00050ED0" w:rsidRDefault="0073006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Nível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033A3D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Nível</w:t>
            </w:r>
            <w:r w:rsidR="003E014A">
              <w:rPr>
                <w:rFonts w:ascii="Arial" w:hAnsi="Arial" w:cs="Arial"/>
                <w:sz w:val="24"/>
                <w:szCs w:val="24"/>
              </w:rPr>
              <w:t xml:space="preserve"> do personagem do jogador</w:t>
            </w:r>
            <w:r>
              <w:rPr>
                <w:rFonts w:ascii="Arial" w:hAnsi="Arial" w:cs="Arial"/>
                <w:sz w:val="24"/>
                <w:szCs w:val="24"/>
              </w:rPr>
              <w:t>. Representa o quão evoluído o personagem está.</w:t>
            </w:r>
          </w:p>
        </w:tc>
        <w:tc>
          <w:tcPr>
            <w:tcW w:w="1606" w:type="dxa"/>
          </w:tcPr>
          <w:p w:rsidR="003E014A" w:rsidRPr="00FE6B0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xp</w:t>
            </w:r>
          </w:p>
        </w:tc>
        <w:tc>
          <w:tcPr>
            <w:tcW w:w="2023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Experiência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experiência do personagem do jogador.</w:t>
            </w:r>
          </w:p>
        </w:tc>
        <w:tc>
          <w:tcPr>
            <w:tcW w:w="1606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023" w:type="dxa"/>
          </w:tcPr>
          <w:p w:rsidR="003E014A" w:rsidRDefault="0073006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criação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Hora/data</w:t>
            </w:r>
          </w:p>
        </w:tc>
        <w:tc>
          <w:tcPr>
            <w:tcW w:w="1664" w:type="dxa"/>
          </w:tcPr>
          <w:p w:rsidR="003E014A" w:rsidRPr="004A1292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criação do personagem para o jogador.</w:t>
            </w:r>
          </w:p>
        </w:tc>
        <w:tc>
          <w:tcPr>
            <w:tcW w:w="1606" w:type="dxa"/>
          </w:tcPr>
          <w:p w:rsidR="003E014A" w:rsidRPr="00934CA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4CAA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MT" w:hAnsi="ArialMT" w:cs="ArialMT"/>
          <w:sz w:val="20"/>
        </w:rPr>
      </w:pPr>
    </w:p>
    <w:p w:rsidR="003E014A" w:rsidRPr="004F4C53" w:rsidRDefault="003E014A" w:rsidP="003E014A">
      <w:pPr>
        <w:pStyle w:val="Ttulo3"/>
      </w:pPr>
      <w:bookmarkStart w:id="12" w:name="_Toc264582938"/>
      <w:r>
        <w:t>Tabela de Hospedagem das lutas</w:t>
      </w:r>
      <w:bookmarkEnd w:id="12"/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050ED0">
        <w:rPr>
          <w:rFonts w:ascii="Arial" w:hAnsi="Arial" w:cs="Arial"/>
          <w:szCs w:val="24"/>
        </w:rPr>
        <w:t xml:space="preserve">Esta tabela armazena os dados </w:t>
      </w:r>
      <w:r>
        <w:rPr>
          <w:rFonts w:ascii="Arial" w:hAnsi="Arial" w:cs="Arial"/>
          <w:szCs w:val="24"/>
        </w:rPr>
        <w:t>do jogador que está criando a sala onde ele esperará por um desafiante para iniciar a luta.</w:t>
      </w:r>
    </w:p>
    <w:p w:rsidR="003E014A" w:rsidRDefault="003E014A" w:rsidP="003E014A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tbl>
      <w:tblPr>
        <w:tblStyle w:val="Tabelacomgrade"/>
        <w:tblW w:w="8748" w:type="dxa"/>
        <w:tblLook w:val="04A0"/>
      </w:tblPr>
      <w:tblGrid>
        <w:gridCol w:w="2908"/>
        <w:gridCol w:w="257"/>
        <w:gridCol w:w="1604"/>
        <w:gridCol w:w="1270"/>
        <w:gridCol w:w="1697"/>
        <w:gridCol w:w="1523"/>
      </w:tblGrid>
      <w:tr w:rsidR="003E014A" w:rsidRPr="009157E5" w:rsidTr="00A40D2B">
        <w:tc>
          <w:tcPr>
            <w:tcW w:w="2298" w:type="dxa"/>
          </w:tcPr>
          <w:p w:rsidR="003E014A" w:rsidRPr="002E5D04" w:rsidRDefault="0073006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3E014A">
              <w:rPr>
                <w:rFonts w:ascii="Arial" w:hAnsi="Arial" w:cs="Arial"/>
                <w:b/>
                <w:sz w:val="24"/>
                <w:szCs w:val="24"/>
              </w:rPr>
              <w:t>blgameroom</w:t>
            </w:r>
          </w:p>
        </w:tc>
        <w:tc>
          <w:tcPr>
            <w:tcW w:w="6450" w:type="dxa"/>
            <w:gridSpan w:val="5"/>
          </w:tcPr>
          <w:p w:rsidR="003E014A" w:rsidRPr="004A1292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4A1292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t>gameroom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idplayercharacterowner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hostowner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idplayercharacterchallenger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hostchallenger, idplayercharacterwinner, won_at, created_at</w:t>
            </w:r>
            <w:r w:rsidRPr="004A1292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Lógico</w:t>
            </w:r>
          </w:p>
        </w:tc>
        <w:tc>
          <w:tcPr>
            <w:tcW w:w="2023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Nome Conceitual</w:t>
            </w:r>
          </w:p>
        </w:tc>
        <w:tc>
          <w:tcPr>
            <w:tcW w:w="88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664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06" w:type="dxa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50ED0">
              <w:rPr>
                <w:rFonts w:ascii="Arial" w:hAnsi="Arial" w:cs="Arial"/>
                <w:b/>
                <w:sz w:val="24"/>
                <w:szCs w:val="24"/>
              </w:rPr>
              <w:t>Obrigatório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idgameroom</w:t>
            </w:r>
          </w:p>
        </w:tc>
        <w:tc>
          <w:tcPr>
            <w:tcW w:w="2023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sala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sala criada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06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idplayercharacterowner</w:t>
            </w:r>
          </w:p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(Chave Estrangeira referente a </w:t>
            </w:r>
            <w:r w:rsidRPr="00EA7403">
              <w:rPr>
                <w:rFonts w:ascii="Arial" w:hAnsi="Arial" w:cs="Arial"/>
                <w:sz w:val="24"/>
                <w:szCs w:val="24"/>
              </w:rPr>
              <w:t>tblplayercharacter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23" w:type="dxa"/>
          </w:tcPr>
          <w:p w:rsidR="003E014A" w:rsidRDefault="003E014A" w:rsidP="0073006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="0073006D">
              <w:rPr>
                <w:rFonts w:ascii="Arial" w:hAnsi="Arial" w:cs="Arial"/>
                <w:sz w:val="24"/>
                <w:szCs w:val="24"/>
              </w:rPr>
              <w:t xml:space="preserve"> jogador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criador da sala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 que criou a sala</w:t>
            </w:r>
            <w:r w:rsidR="00033A3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06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hostowner</w:t>
            </w:r>
          </w:p>
        </w:tc>
        <w:tc>
          <w:tcPr>
            <w:tcW w:w="2023" w:type="dxa"/>
          </w:tcPr>
          <w:p w:rsidR="003E014A" w:rsidRDefault="0073006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Hostname/IP criador da sala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664" w:type="dxa"/>
          </w:tcPr>
          <w:p w:rsidR="003E014A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IP/hostname do jogador que criou a sala.</w:t>
            </w:r>
          </w:p>
        </w:tc>
        <w:tc>
          <w:tcPr>
            <w:tcW w:w="1606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Pr="00050ED0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idplayercharacterchallenger</w:t>
            </w:r>
            <w:r>
              <w:rPr>
                <w:rFonts w:ascii="Arial" w:hAnsi="Arial" w:cs="Arial"/>
                <w:sz w:val="24"/>
                <w:szCs w:val="24"/>
              </w:rPr>
              <w:t xml:space="preserve"> (Chave Estrangeira referente a </w:t>
            </w:r>
            <w:r w:rsidRPr="00EA7403">
              <w:rPr>
                <w:rFonts w:ascii="Arial" w:hAnsi="Arial" w:cs="Arial"/>
                <w:sz w:val="24"/>
                <w:szCs w:val="24"/>
              </w:rPr>
              <w:t>tblplayercharacter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23" w:type="dxa"/>
          </w:tcPr>
          <w:p w:rsidR="003E014A" w:rsidRDefault="003E014A" w:rsidP="0073006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73006D">
              <w:rPr>
                <w:rFonts w:ascii="Arial" w:hAnsi="Arial" w:cs="Arial"/>
                <w:sz w:val="24"/>
                <w:szCs w:val="24"/>
              </w:rPr>
              <w:t xml:space="preserve">jogador </w:t>
            </w:r>
            <w:r>
              <w:rPr>
                <w:rFonts w:ascii="Arial" w:hAnsi="Arial" w:cs="Arial"/>
                <w:sz w:val="24"/>
                <w:szCs w:val="24"/>
              </w:rPr>
              <w:t>desafiante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 desafiante</w:t>
            </w:r>
          </w:p>
        </w:tc>
        <w:tc>
          <w:tcPr>
            <w:tcW w:w="1606" w:type="dxa"/>
          </w:tcPr>
          <w:p w:rsidR="003E014A" w:rsidRPr="002E5D04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4B2038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 w:rsidR="003E014A">
              <w:rPr>
                <w:rFonts w:ascii="Arial" w:hAnsi="Arial" w:cs="Arial"/>
                <w:sz w:val="24"/>
                <w:szCs w:val="24"/>
                <w:lang w:val="en-US"/>
              </w:rPr>
              <w:t>ostchallenger</w:t>
            </w:r>
          </w:p>
        </w:tc>
        <w:tc>
          <w:tcPr>
            <w:tcW w:w="2023" w:type="dxa"/>
          </w:tcPr>
          <w:p w:rsidR="003E014A" w:rsidRPr="00050ED0" w:rsidRDefault="0073006D" w:rsidP="0073006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Hostname/IP desafiante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664" w:type="dxa"/>
          </w:tcPr>
          <w:p w:rsidR="003E014A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IP/hostname do jogador que criou a sala.</w:t>
            </w:r>
          </w:p>
        </w:tc>
        <w:tc>
          <w:tcPr>
            <w:tcW w:w="1606" w:type="dxa"/>
          </w:tcPr>
          <w:p w:rsidR="003E014A" w:rsidRPr="00FE6B0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Idplayercharacterwinner</w:t>
            </w:r>
          </w:p>
        </w:tc>
        <w:tc>
          <w:tcPr>
            <w:tcW w:w="2023" w:type="dxa"/>
          </w:tcPr>
          <w:p w:rsidR="003E014A" w:rsidRDefault="003E014A" w:rsidP="0073006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73006D">
              <w:rPr>
                <w:rFonts w:ascii="Arial" w:hAnsi="Arial" w:cs="Arial"/>
                <w:sz w:val="24"/>
                <w:szCs w:val="24"/>
              </w:rPr>
              <w:t>jogador</w:t>
            </w:r>
            <w:r>
              <w:rPr>
                <w:rFonts w:ascii="Arial" w:hAnsi="Arial" w:cs="Arial"/>
                <w:sz w:val="24"/>
                <w:szCs w:val="24"/>
              </w:rPr>
              <w:t xml:space="preserve"> vencedor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Inteiro</w:t>
            </w:r>
          </w:p>
        </w:tc>
        <w:tc>
          <w:tcPr>
            <w:tcW w:w="166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jogador vencedor</w:t>
            </w:r>
          </w:p>
        </w:tc>
        <w:tc>
          <w:tcPr>
            <w:tcW w:w="1606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won_at</w:t>
            </w:r>
          </w:p>
        </w:tc>
        <w:tc>
          <w:tcPr>
            <w:tcW w:w="2023" w:type="dxa"/>
          </w:tcPr>
          <w:p w:rsidR="003E014A" w:rsidRDefault="0073006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vitória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Hora/data</w:t>
            </w:r>
          </w:p>
        </w:tc>
        <w:tc>
          <w:tcPr>
            <w:tcW w:w="1664" w:type="dxa"/>
          </w:tcPr>
          <w:p w:rsidR="003E014A" w:rsidRDefault="00033A3D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de encerramento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partida.</w:t>
            </w:r>
          </w:p>
        </w:tc>
        <w:tc>
          <w:tcPr>
            <w:tcW w:w="1606" w:type="dxa"/>
          </w:tcPr>
          <w:p w:rsidR="003E014A" w:rsidRPr="00934CA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Sim</w:t>
            </w:r>
          </w:p>
        </w:tc>
      </w:tr>
      <w:tr w:rsidR="003E014A" w:rsidRPr="00050ED0" w:rsidTr="00A40D2B">
        <w:tc>
          <w:tcPr>
            <w:tcW w:w="2571" w:type="dxa"/>
            <w:gridSpan w:val="2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created_at</w:t>
            </w:r>
          </w:p>
        </w:tc>
        <w:tc>
          <w:tcPr>
            <w:tcW w:w="2023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Criado em</w:t>
            </w:r>
          </w:p>
        </w:tc>
        <w:tc>
          <w:tcPr>
            <w:tcW w:w="884" w:type="dxa"/>
          </w:tcPr>
          <w:p w:rsidR="003E014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Hora/data</w:t>
            </w:r>
          </w:p>
        </w:tc>
        <w:tc>
          <w:tcPr>
            <w:tcW w:w="1664" w:type="dxa"/>
          </w:tcPr>
          <w:p w:rsidR="003E014A" w:rsidRPr="00EA7403" w:rsidRDefault="00033A3D" w:rsidP="00033A3D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criação da sala.</w:t>
            </w:r>
          </w:p>
        </w:tc>
        <w:tc>
          <w:tcPr>
            <w:tcW w:w="1606" w:type="dxa"/>
          </w:tcPr>
          <w:p w:rsidR="003E014A" w:rsidRPr="00934CAA" w:rsidRDefault="003E014A" w:rsidP="00A40D2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4CAA"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</w:tbl>
    <w:p w:rsidR="003E014A" w:rsidRDefault="003E014A" w:rsidP="003E014A">
      <w:pPr>
        <w:rPr>
          <w:lang w:eastAsia="en-US"/>
        </w:rPr>
      </w:pPr>
    </w:p>
    <w:p w:rsidR="003E014A" w:rsidRDefault="003E014A" w:rsidP="003E014A">
      <w:pPr>
        <w:pStyle w:val="Ttulo2"/>
        <w:rPr>
          <w:lang w:eastAsia="en-US"/>
        </w:rPr>
      </w:pPr>
      <w:bookmarkStart w:id="13" w:name="_Toc264582939"/>
      <w:r>
        <w:rPr>
          <w:lang w:eastAsia="en-US"/>
        </w:rPr>
        <w:t>Script de criação e população das tabelas</w:t>
      </w:r>
      <w:bookmarkEnd w:id="13"/>
    </w:p>
    <w:p w:rsidR="003E014A" w:rsidRPr="00033A3D" w:rsidRDefault="003E014A" w:rsidP="003E014A">
      <w:pPr>
        <w:rPr>
          <w:rFonts w:ascii="Courier New" w:hAnsi="Courier New" w:cs="Courier New"/>
          <w:sz w:val="18"/>
          <w:szCs w:val="18"/>
          <w:lang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SQLyog Enterprise - MySQL GUI v8.17 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MySQL - 5.1.40-community : Database - stringsfighters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*********************************************************************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*/</w:t>
      </w:r>
      <w:r w:rsidRPr="003E014A">
        <w:rPr>
          <w:rFonts w:ascii="Courier New" w:hAnsi="Courier New" w:cs="Courier New"/>
          <w:sz w:val="18"/>
          <w:szCs w:val="18"/>
          <w:lang w:val="en-US" w:eastAsia="en-US"/>
        </w:rPr>
        <w:cr/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/*!40101 SET NAMES utf8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/*!40101 SET SQL_MODE=''*/;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/*!40014 SET @OLD_UNIQUE_CHECKS=@@UNIQUE_CHECKS, UNIQUE_CHECKS=0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/*!40014 SET @OLD_FOREIGN_KEY_CHECKS=@@FOREIGN_KEY_CHECKS, FOREIGN_KEY_CHECKS=0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/*!40101 SET @OLD_SQL_MODE=@@SQL_MODE, SQL_MODE='NO_AUTO_VALUE_ON_ZERO'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/*!40111 SET @OLD_SQL_NOTES=@@SQL_NOTES, SQL_NOTES=0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/*Table structure for table `tblcharactertype`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DROP TABLE IF EXISTS `tblcharactertype`;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CREATE TABLE `tblcharactertype` (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`idcharactertype` int(11) NOT NULL AUTO_INCREMENT COMMENT 'Primary key.',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`idclan` int(11) DEFAULT NULL COMMENT 'Foreign key for tblclan.',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`title` varchar(50) DEFAULT NULL COMMENT 'Title for a character type.',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PRIMARY KEY (`idcharactertype`),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KEY `FK_tblcharactertype_idclan` (`idclan`),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CONSTRAINT `FK_tblcharactertype_idclan` FOREIGN KEY (`idclan`) REFERENCES `tblclan` (`idclan`) ON DELETE SET NULL ON UPDATE CASCADE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) ENGINE=InnoDB AUTO_INCREMENT=3 DEFAULT CHARSET=utf8;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/*Data for the table `tblcharactertype`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insert  into `tblcharactertype`(`idcharactertype`,`idclan`,`title`) values (1,1,'Dobot'),(2,2,'Ankh');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/*Table structure for table `tblclan`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DROP TABLE IF EXISTS `tblclan`;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CREATE TABLE `tblclan` (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`idclan` int(11) NOT NULL AUTO_INCREMENT COMMENT 'Primary key.',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`title` varchar(50) DEFAULT NULL COMMENT 'Title of clan',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PRIMARY KEY (`idclan`)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) ENGINE=InnoDB AUTO_INCREMENT=3 DEFAULT CHARSET=utf8;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lastRenderedPageBreak/>
        <w:t>/*Data for the table `tblclan`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insert  into `tblclan`(`idclan`,`title`) values (1,'Letras'),(2,'Símbolos');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/*Table structure for table `tblgameroom`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DROP TABLE IF EXISTS `tblgameroom`;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CREATE TABLE `tblgameroom` (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`idgameroom` int(11) NOT NULL AUTO_INCREMENT COMMENT 'Primary key.',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`idplayercharacterowner` int(11) DEFAULT NULL COMMENT 'Player id gameroom´s owner.',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`hostowner` varchar(15) DEFAULT NULL COMMENT 'Owner´s host IP',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`idplayercharacterchallenger` int(11) DEFAULT NULL COMMENT 'Player id of a challenger',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`hostchallenger` varchar(15) DEFAULT NULL COMMENT 'Challenger´s IP',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`idplayercharacterwinner` int(11) DEFAULT NULL COMMENT 'Player ID of a winner.',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`won_at` datetime DEFAULT NULL COMMENT 'Winning date',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`created_at` datetime DEFAULT NULL COMMENT 'Create date',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PRIMARY KEY (`idgameroom`),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KEY `FK_tblgameroom_idplayercharacterowner` (`idplayercharacterowner`),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KEY `FK_tblgameroom_idplayercharacterchallenger` (`idplayercharacterchallenger`),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CONSTRAINT `FK_tblgameroom_idplayercharacterowner` FOREIGN KEY (`idplayercharacterowner`) REFERENCES `tblplayercharacter` (`idplayercharacter`) ON DELETE SET NULL ON UPDATE CASCADE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) ENGINE=InnoDB AUTO_INCREMENT=3 DEFAULT CHARSET=utf8;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/*Table structure for table `tblplayer`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DROP TABLE IF EXISTS `tblplayer`;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CREATE TABLE `tblplayer` (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`idplayer` int(11) NOT NULL AUTO_INCREMENT COMMENT 'Primary key.',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`score` int(11) DEFAULT '0' COMMENT 'Player´s score',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`username` varchar(16) DEFAULT NULL COMMENT 'Player´s Username',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`password` varchar(16) DEFAULT NULL COMMENT 'Player´s password',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`active` smallint(1) DEFAULT '0' COMMENT 'Player´s active',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PRIMARY KEY (`idplayer`)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) ENGINE=InnoDB AUTO_INCREMENT=3 DEFAULT CHARSET=utf8;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/*Table structure for table `tblplayercharacter` */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DROP TABLE IF EXISTS `tblplayercharacter`;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CREATE TABLE `tblplayercharacter` (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`idplayercharacter` int(11) NOT NULL AUTO_INCREMENT COMMENT 'Primary key.',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`idplayer` int(11) DEFAULT NULL COMMENT 'Foreign key for tblplayer.',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`idcharactertype` int(11) DEFAULT NULL COMMENT 'Foreign key for tblcharactertype.',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`level` int(11) DEFAULT '0' COMMENT 'Character´s Level',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`xp` int(11) DEFAULT '0' COMMENT 'Character´s XP',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`created_at` datetime DEFAULT NULL COMMENT 'Create date',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PRIMARY KEY (`idplayercharacter`),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KEY `FK_tblplayercharacter_idcharactertype` (`idcharactertype`),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lastRenderedPageBreak/>
        <w:t xml:space="preserve">  KEY `FK_tblplayercharacter_idplayer` (`idplayer`),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CONSTRAINT `FK_tblplayercharacter_idcharactertype` FOREIGN KEY (`idcharactertype`) REFERENCES `tblcharactertype` (`idcharactertype`) ON DELETE SET NULL ON UPDATE CASCADE,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 xml:space="preserve">  CONSTRAINT `FK_tblplayercharacter_idplayer` FOREIGN KEY (`idplayer`) REFERENCES `tblplayer` (`idplayer`) ON DELETE SET NULL ON UPDATE CASCADE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) ENGINE=InnoDB AUTO_INCREMENT=3 DEFAULT CHARSET=utf8;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/*!40101 SET SQL_MODE=@OLD_SQL_MODE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/*!40014 SET FOREIGN_KEY_CHECKS=@OLD_FOREIGN_KEY_CHECKS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/*!40014 SET UNIQUE_CHECKS=@OLD_UNIQUE_CHECKS */;</w:t>
      </w:r>
    </w:p>
    <w:p w:rsidR="003E014A" w:rsidRPr="003E014A" w:rsidRDefault="003E014A" w:rsidP="003E014A">
      <w:pPr>
        <w:rPr>
          <w:rFonts w:ascii="Courier New" w:hAnsi="Courier New" w:cs="Courier New"/>
          <w:sz w:val="18"/>
          <w:szCs w:val="18"/>
          <w:lang w:val="en-US" w:eastAsia="en-US"/>
        </w:rPr>
      </w:pPr>
      <w:r w:rsidRPr="003E014A">
        <w:rPr>
          <w:rFonts w:ascii="Courier New" w:hAnsi="Courier New" w:cs="Courier New"/>
          <w:sz w:val="18"/>
          <w:szCs w:val="18"/>
          <w:lang w:val="en-US" w:eastAsia="en-US"/>
        </w:rPr>
        <w:t>/*!40111 SET SQL_NOTES=@OLD_SQL_NOTES */;</w:t>
      </w:r>
    </w:p>
    <w:p w:rsidR="003E014A" w:rsidRPr="003E014A" w:rsidRDefault="003E014A" w:rsidP="003E014A">
      <w:pPr>
        <w:pStyle w:val="Ttulo2"/>
        <w:numPr>
          <w:ilvl w:val="0"/>
          <w:numId w:val="0"/>
        </w:numPr>
        <w:rPr>
          <w:lang w:val="en-US" w:eastAsia="en-US"/>
        </w:rPr>
      </w:pPr>
    </w:p>
    <w:p w:rsidR="003E014A" w:rsidRPr="003E014A" w:rsidRDefault="003E014A" w:rsidP="003E014A">
      <w:pPr>
        <w:rPr>
          <w:lang w:val="en-US" w:eastAsia="en-US"/>
        </w:rPr>
      </w:pPr>
    </w:p>
    <w:sectPr w:rsidR="003E014A" w:rsidRPr="003E014A" w:rsidSect="006A759C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756" w:rsidRDefault="00CC4756">
      <w:r>
        <w:separator/>
      </w:r>
    </w:p>
  </w:endnote>
  <w:endnote w:type="continuationSeparator" w:id="0">
    <w:p w:rsidR="00CC4756" w:rsidRDefault="00CC4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E1DF03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6B34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98" w:type="dxa"/>
      <w:tblBorders>
        <w:top w:val="single" w:sz="4" w:space="0" w:color="auto"/>
      </w:tblBorders>
      <w:tblLayout w:type="fixed"/>
      <w:tblLook w:val="0000"/>
    </w:tblPr>
    <w:tblGrid>
      <w:gridCol w:w="3510"/>
      <w:gridCol w:w="2178"/>
      <w:gridCol w:w="3510"/>
    </w:tblGrid>
    <w:tr w:rsidR="00A40D2B">
      <w:trPr>
        <w:cantSplit/>
        <w:trHeight w:val="367"/>
      </w:trPr>
      <w:tc>
        <w:tcPr>
          <w:tcW w:w="3510" w:type="dxa"/>
        </w:tcPr>
        <w:p w:rsidR="00A40D2B" w:rsidRDefault="00A40D2B" w:rsidP="003038F5">
          <w:pPr>
            <w:pStyle w:val="Rodap"/>
            <w:rPr>
              <w:sz w:val="18"/>
            </w:rPr>
          </w:pPr>
          <w:r>
            <w:rPr>
              <w:sz w:val="18"/>
            </w:rPr>
            <w:t>Projeto de Banco de Dados</w:t>
          </w:r>
        </w:p>
      </w:tc>
      <w:tc>
        <w:tcPr>
          <w:tcW w:w="2178" w:type="dxa"/>
        </w:tcPr>
        <w:p w:rsidR="00A40D2B" w:rsidRPr="00FE75B7" w:rsidRDefault="00A40D2B">
          <w:pPr>
            <w:pStyle w:val="Rodap"/>
            <w:jc w:val="center"/>
            <w:rPr>
              <w:szCs w:val="16"/>
            </w:rPr>
          </w:pPr>
          <w:r>
            <w:rPr>
              <w:b/>
              <w:szCs w:val="16"/>
            </w:rPr>
            <w:t>Strings Fighter</w:t>
          </w:r>
        </w:p>
      </w:tc>
      <w:tc>
        <w:tcPr>
          <w:tcW w:w="3510" w:type="dxa"/>
        </w:tcPr>
        <w:p w:rsidR="00A40D2B" w:rsidRDefault="00A40D2B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A72B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A72B2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A40D2B" w:rsidRDefault="00A40D2B" w:rsidP="00B27751">
          <w:pPr>
            <w:pStyle w:val="Rodap"/>
            <w:jc w:val="right"/>
            <w:rPr>
              <w:noProof/>
              <w:sz w:val="18"/>
            </w:rPr>
          </w:pPr>
          <w:r>
            <w:rPr>
              <w:sz w:val="18"/>
            </w:rPr>
            <w:t xml:space="preserve">Última Atualização: </w:t>
          </w:r>
          <w:fldSimple w:instr=" SAVEDATE  \* MERGEFORMAT ">
            <w:r w:rsidRPr="009157E5">
              <w:rPr>
                <w:noProof/>
                <w:sz w:val="18"/>
              </w:rPr>
              <w:t>18/06/2010 01:01:00</w:t>
            </w:r>
          </w:fldSimple>
        </w:p>
      </w:tc>
    </w:tr>
  </w:tbl>
  <w:p w:rsidR="00A40D2B" w:rsidRDefault="00A40D2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756" w:rsidRDefault="00CC4756">
      <w:r>
        <w:separator/>
      </w:r>
    </w:p>
  </w:footnote>
  <w:footnote w:type="continuationSeparator" w:id="0">
    <w:p w:rsidR="00CC4756" w:rsidRDefault="00CC47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D2B" w:rsidRDefault="00A40D2B">
    <w:pPr>
      <w:pStyle w:val="Cabealho"/>
      <w:spacing w:after="0"/>
    </w:pPr>
    <w:r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-434975</wp:posOffset>
          </wp:positionH>
          <wp:positionV relativeFrom="paragraph">
            <wp:posOffset>-251460</wp:posOffset>
          </wp:positionV>
          <wp:extent cx="650240" cy="616585"/>
          <wp:effectExtent l="19050" t="0" r="0" b="0"/>
          <wp:wrapSquare wrapText="bothSides"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16E75E8B"/>
    <w:multiLevelType w:val="hybridMultilevel"/>
    <w:tmpl w:val="AEB84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6">
    <w:nsid w:val="3F0855E4"/>
    <w:multiLevelType w:val="hybridMultilevel"/>
    <w:tmpl w:val="AB2E84A6"/>
    <w:lvl w:ilvl="0" w:tplc="2B9C7FAC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81A0E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C0FD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9E6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257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B257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36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2DF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C272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AC6A36"/>
    <w:multiLevelType w:val="hybridMultilevel"/>
    <w:tmpl w:val="D8FE0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75147"/>
    <w:multiLevelType w:val="hybridMultilevel"/>
    <w:tmpl w:val="907EB518"/>
    <w:name w:val="WW8Num2222223"/>
    <w:lvl w:ilvl="0" w:tplc="8E82BEA4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A5E85"/>
    <w:multiLevelType w:val="hybridMultilevel"/>
    <w:tmpl w:val="98EE6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A6134"/>
    <w:multiLevelType w:val="hybridMultilevel"/>
    <w:tmpl w:val="B456E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3122FC"/>
    <w:multiLevelType w:val="hybridMultilevel"/>
    <w:tmpl w:val="6EE6D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41025"/>
    <w:multiLevelType w:val="hybridMultilevel"/>
    <w:tmpl w:val="2E328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6"/>
  </w:num>
  <w:num w:numId="5">
    <w:abstractNumId w:val="23"/>
  </w:num>
  <w:num w:numId="6">
    <w:abstractNumId w:val="17"/>
  </w:num>
  <w:num w:numId="7">
    <w:abstractNumId w:val="14"/>
  </w:num>
  <w:num w:numId="8">
    <w:abstractNumId w:val="20"/>
  </w:num>
  <w:num w:numId="9">
    <w:abstractNumId w:val="21"/>
  </w:num>
  <w:num w:numId="10">
    <w:abstractNumId w:val="19"/>
  </w:num>
  <w:num w:numId="11">
    <w:abstractNumId w:val="2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2226B5"/>
    <w:rsid w:val="00002DCA"/>
    <w:rsid w:val="00003991"/>
    <w:rsid w:val="00007341"/>
    <w:rsid w:val="00022019"/>
    <w:rsid w:val="00033A3D"/>
    <w:rsid w:val="0004394C"/>
    <w:rsid w:val="000441B8"/>
    <w:rsid w:val="000610FF"/>
    <w:rsid w:val="00067A3D"/>
    <w:rsid w:val="00096BAD"/>
    <w:rsid w:val="000A2B6A"/>
    <w:rsid w:val="000B35C8"/>
    <w:rsid w:val="0011505D"/>
    <w:rsid w:val="001153A5"/>
    <w:rsid w:val="00137AC3"/>
    <w:rsid w:val="0018191D"/>
    <w:rsid w:val="001A0F82"/>
    <w:rsid w:val="001A72B2"/>
    <w:rsid w:val="001B6F7D"/>
    <w:rsid w:val="00211A27"/>
    <w:rsid w:val="002123E2"/>
    <w:rsid w:val="002226B5"/>
    <w:rsid w:val="00225BCE"/>
    <w:rsid w:val="00255DE2"/>
    <w:rsid w:val="002A618F"/>
    <w:rsid w:val="002D653E"/>
    <w:rsid w:val="003038F5"/>
    <w:rsid w:val="0032372C"/>
    <w:rsid w:val="0035222A"/>
    <w:rsid w:val="0038757A"/>
    <w:rsid w:val="003919A3"/>
    <w:rsid w:val="003C045B"/>
    <w:rsid w:val="003C60AE"/>
    <w:rsid w:val="003E014A"/>
    <w:rsid w:val="003E0431"/>
    <w:rsid w:val="003F723C"/>
    <w:rsid w:val="00400081"/>
    <w:rsid w:val="00426764"/>
    <w:rsid w:val="004731DC"/>
    <w:rsid w:val="004B004A"/>
    <w:rsid w:val="004B2038"/>
    <w:rsid w:val="004C082E"/>
    <w:rsid w:val="004C4A08"/>
    <w:rsid w:val="004D79C4"/>
    <w:rsid w:val="004E2B20"/>
    <w:rsid w:val="004F0FA4"/>
    <w:rsid w:val="00514A15"/>
    <w:rsid w:val="00527B9A"/>
    <w:rsid w:val="005A1161"/>
    <w:rsid w:val="005B4B81"/>
    <w:rsid w:val="005B5A84"/>
    <w:rsid w:val="005C3F37"/>
    <w:rsid w:val="005D0979"/>
    <w:rsid w:val="005D5F16"/>
    <w:rsid w:val="005E4F8F"/>
    <w:rsid w:val="006015B2"/>
    <w:rsid w:val="00603E69"/>
    <w:rsid w:val="00610F3D"/>
    <w:rsid w:val="006142AD"/>
    <w:rsid w:val="00664313"/>
    <w:rsid w:val="00694263"/>
    <w:rsid w:val="006A759C"/>
    <w:rsid w:val="006D455A"/>
    <w:rsid w:val="006F4007"/>
    <w:rsid w:val="00717C8B"/>
    <w:rsid w:val="0073006D"/>
    <w:rsid w:val="0073442C"/>
    <w:rsid w:val="00741AC6"/>
    <w:rsid w:val="007460B3"/>
    <w:rsid w:val="007540D4"/>
    <w:rsid w:val="00761AFE"/>
    <w:rsid w:val="007A16FD"/>
    <w:rsid w:val="007C125F"/>
    <w:rsid w:val="007D003E"/>
    <w:rsid w:val="007E054E"/>
    <w:rsid w:val="007E5002"/>
    <w:rsid w:val="007F2445"/>
    <w:rsid w:val="00816111"/>
    <w:rsid w:val="0083148B"/>
    <w:rsid w:val="00871C00"/>
    <w:rsid w:val="008A41BD"/>
    <w:rsid w:val="008E3C6F"/>
    <w:rsid w:val="0090652B"/>
    <w:rsid w:val="00906F9C"/>
    <w:rsid w:val="009157E5"/>
    <w:rsid w:val="0093465C"/>
    <w:rsid w:val="009A1DF6"/>
    <w:rsid w:val="009F3EB9"/>
    <w:rsid w:val="00A0213F"/>
    <w:rsid w:val="00A03831"/>
    <w:rsid w:val="00A13EEC"/>
    <w:rsid w:val="00A1429D"/>
    <w:rsid w:val="00A40D2B"/>
    <w:rsid w:val="00A55221"/>
    <w:rsid w:val="00A73317"/>
    <w:rsid w:val="00A777E4"/>
    <w:rsid w:val="00A97848"/>
    <w:rsid w:val="00AC4CC1"/>
    <w:rsid w:val="00AF1644"/>
    <w:rsid w:val="00B06A2F"/>
    <w:rsid w:val="00B11C0C"/>
    <w:rsid w:val="00B16C6F"/>
    <w:rsid w:val="00B17B7A"/>
    <w:rsid w:val="00B244D5"/>
    <w:rsid w:val="00B27751"/>
    <w:rsid w:val="00B4080A"/>
    <w:rsid w:val="00BA345B"/>
    <w:rsid w:val="00BD24A9"/>
    <w:rsid w:val="00BF4AE4"/>
    <w:rsid w:val="00C103A8"/>
    <w:rsid w:val="00C1601B"/>
    <w:rsid w:val="00C335D8"/>
    <w:rsid w:val="00C5601E"/>
    <w:rsid w:val="00C57EDC"/>
    <w:rsid w:val="00C82863"/>
    <w:rsid w:val="00C96BEB"/>
    <w:rsid w:val="00CB50DE"/>
    <w:rsid w:val="00CC003E"/>
    <w:rsid w:val="00CC4756"/>
    <w:rsid w:val="00CD6959"/>
    <w:rsid w:val="00D129D3"/>
    <w:rsid w:val="00D15E29"/>
    <w:rsid w:val="00D60FC0"/>
    <w:rsid w:val="00D80BF5"/>
    <w:rsid w:val="00DB15B7"/>
    <w:rsid w:val="00DD580F"/>
    <w:rsid w:val="00DD6FC4"/>
    <w:rsid w:val="00DD743C"/>
    <w:rsid w:val="00DE4991"/>
    <w:rsid w:val="00DE6BC9"/>
    <w:rsid w:val="00E023AE"/>
    <w:rsid w:val="00E37447"/>
    <w:rsid w:val="00E47CFE"/>
    <w:rsid w:val="00E6280F"/>
    <w:rsid w:val="00E714FF"/>
    <w:rsid w:val="00E75C59"/>
    <w:rsid w:val="00E84950"/>
    <w:rsid w:val="00E959CC"/>
    <w:rsid w:val="00EB1D27"/>
    <w:rsid w:val="00EC2771"/>
    <w:rsid w:val="00EC526C"/>
    <w:rsid w:val="00F00A59"/>
    <w:rsid w:val="00F03650"/>
    <w:rsid w:val="00F13EEF"/>
    <w:rsid w:val="00F31298"/>
    <w:rsid w:val="00F32B25"/>
    <w:rsid w:val="00F750EA"/>
    <w:rsid w:val="00F960E0"/>
    <w:rsid w:val="00FB5CE7"/>
    <w:rsid w:val="00FC5CC2"/>
    <w:rsid w:val="00FD6244"/>
    <w:rsid w:val="00FE75B7"/>
    <w:rsid w:val="00FE7F28"/>
    <w:rsid w:val="00FF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  <o:rules v:ext="edit">
        <o:r id="V:Rule1" type="callout" idref="#_x0000_s1075"/>
        <o:r id="V:Rule2" type="callout" idref="#_x0000_s1077"/>
        <o:r id="V:Rule3" type="callout" idref="#_x0000_s1074"/>
        <o:r id="V:Rule4" type="callout" idref="#_x0000_s1068"/>
        <o:r id="V:Rule5" type="callout" idref="#_x0000_s1073"/>
        <o:r id="V:Rule6" type="callout" idref="#_x0000_s1067"/>
        <o:r id="V:Rule7" type="callout" idref="#_x0000_s1084"/>
        <o:r id="V:Rule8" type="callout" idref="#_x0000_s1083"/>
        <o:r id="V:Rule9" type="callout" idref="#_x0000_s1081"/>
        <o:r id="V:Rule10" type="callout" idref="#_x0000_s1080"/>
        <o:r id="V:Rule11" type="callout" idref="#_x0000_s1082"/>
        <o:r id="V:Rule12" type="callout" idref="#_x0000_s1079"/>
        <o:r id="V:Rule13" type="callout" idref="#_x0000_s1078"/>
        <o:r id="V:Rule14" type="callout" idref="#_x0000_s1071"/>
        <o:r id="V:Rule15" type="callout" idref="#_x0000_s1072"/>
        <o:r id="V:Rule16" type="callout" idref="#_x0000_s1070"/>
        <o:r id="V:Rule17" type="callout" idref="#_x0000_s1069"/>
        <o:r id="V:Rule18" type="callout" idref="#_x0000_s1066"/>
        <o:r id="V:Rule19" type="callout" idref="#_x0000_s1064"/>
        <o:r id="V:Rule28" type="connector" idref="#_x0000_s1045"/>
        <o:r id="V:Rule29" type="connector" idref="#_x0000_s1047"/>
        <o:r id="V:Rule30" type="connector" idref="#_x0000_s1046"/>
        <o:r id="V:Rule31" type="connector" idref="#_x0000_s1049"/>
        <o:r id="V:Rule32" type="connector" idref="#_x0000_s1050"/>
        <o:r id="V:Rule33" type="connector" idref="#_x0000_s1048"/>
        <o:r id="V:Rule34" type="connector" idref="#_x0000_s1051"/>
        <o:r id="V:Rule35" type="connector" idref="#_x0000_s1052"/>
        <o:r id="V:Rule36" type="callout" idref="#_x0000_s1086"/>
        <o:r id="V:Rule37" type="callout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9C"/>
    <w:pPr>
      <w:spacing w:before="60" w:after="60"/>
      <w:jc w:val="both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C82863"/>
    <w:pPr>
      <w:keepNext/>
      <w:pageBreakBefore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6A759C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6A759C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6A759C"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rsid w:val="006A759C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6A759C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6A759C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6A759C"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6A759C"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6A759C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6A759C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6A759C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Cabealho">
    <w:name w:val="header"/>
    <w:basedOn w:val="Normal"/>
    <w:semiHidden/>
    <w:rsid w:val="006A759C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rsid w:val="006A759C"/>
    <w:pPr>
      <w:numPr>
        <w:numId w:val="1"/>
      </w:numPr>
    </w:pPr>
  </w:style>
  <w:style w:type="paragraph" w:styleId="Commarcadores">
    <w:name w:val="List Bullet"/>
    <w:basedOn w:val="Normal"/>
    <w:autoRedefine/>
    <w:semiHidden/>
    <w:rsid w:val="006A759C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6A759C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6A759C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6A759C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6A759C"/>
  </w:style>
  <w:style w:type="paragraph" w:customStyle="1" w:styleId="sistema">
    <w:name w:val="sistema"/>
    <w:basedOn w:val="Normal"/>
    <w:rsid w:val="006A759C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6A759C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6A759C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6A759C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rsid w:val="006A759C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6A759C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6A759C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6A759C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6A759C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6A759C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6A759C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6A759C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6A759C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6A759C"/>
    <w:rPr>
      <w:i/>
      <w:color w:val="0000FF"/>
    </w:rPr>
  </w:style>
  <w:style w:type="paragraph" w:styleId="Corpodetexto2">
    <w:name w:val="Body Text 2"/>
    <w:basedOn w:val="Normal"/>
    <w:semiHidden/>
    <w:rsid w:val="006A759C"/>
    <w:rPr>
      <w:i/>
    </w:rPr>
  </w:style>
  <w:style w:type="paragraph" w:styleId="Corpodetexto3">
    <w:name w:val="Body Text 3"/>
    <w:basedOn w:val="Normal"/>
    <w:semiHidden/>
    <w:rsid w:val="006A759C"/>
    <w:rPr>
      <w:color w:val="0000FF"/>
    </w:rPr>
  </w:style>
  <w:style w:type="paragraph" w:customStyle="1" w:styleId="TituloApresentacao">
    <w:name w:val="TituloApresentacao"/>
    <w:basedOn w:val="Normal"/>
    <w:rsid w:val="006A759C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6A759C"/>
    <w:pPr>
      <w:jc w:val="right"/>
    </w:pPr>
  </w:style>
  <w:style w:type="paragraph" w:styleId="Ttulo">
    <w:name w:val="Title"/>
    <w:basedOn w:val="Normal"/>
    <w:qFormat/>
    <w:rsid w:val="006A759C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6A759C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6A759C"/>
    <w:pPr>
      <w:numPr>
        <w:numId w:val="4"/>
      </w:numPr>
    </w:pPr>
  </w:style>
  <w:style w:type="paragraph" w:customStyle="1" w:styleId="Tabletext">
    <w:name w:val="Tabletext"/>
    <w:basedOn w:val="Normal"/>
    <w:rsid w:val="006A759C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basedOn w:val="Fontepargpadro"/>
    <w:uiPriority w:val="99"/>
    <w:rsid w:val="006A759C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6A759C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basedOn w:val="Fontepargpadro"/>
    <w:semiHidden/>
    <w:rsid w:val="006A759C"/>
    <w:rPr>
      <w:sz w:val="16"/>
      <w:szCs w:val="16"/>
    </w:rPr>
  </w:style>
  <w:style w:type="paragraph" w:styleId="Textodecomentrio">
    <w:name w:val="annotation text"/>
    <w:basedOn w:val="Normal"/>
    <w:semiHidden/>
    <w:rsid w:val="006A759C"/>
    <w:rPr>
      <w:sz w:val="20"/>
    </w:rPr>
  </w:style>
  <w:style w:type="character" w:customStyle="1" w:styleId="HelpText">
    <w:name w:val="Help Text"/>
    <w:rsid w:val="006A759C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sid w:val="006A759C"/>
    <w:rPr>
      <w:i/>
      <w:color w:val="0000FF"/>
    </w:rPr>
  </w:style>
  <w:style w:type="paragraph" w:styleId="Recuodecorpodetexto2">
    <w:name w:val="Body Text Indent 2"/>
    <w:basedOn w:val="Normal"/>
    <w:semiHidden/>
    <w:rsid w:val="006A759C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rsid w:val="006A759C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rsid w:val="006A759C"/>
    <w:pPr>
      <w:autoSpaceDE w:val="0"/>
      <w:autoSpaceDN w:val="0"/>
      <w:adjustRightInd w:val="0"/>
    </w:pPr>
    <w:rPr>
      <w:szCs w:val="24"/>
      <w:lang w:val="pt-BR" w:eastAsia="pt-BR"/>
    </w:rPr>
  </w:style>
  <w:style w:type="character" w:customStyle="1" w:styleId="CharChar">
    <w:name w:val="Char Char"/>
    <w:basedOn w:val="Fontepargpadro"/>
    <w:rsid w:val="006A759C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basedOn w:val="Fontepargpadro"/>
    <w:semiHidden/>
    <w:rsid w:val="006A759C"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rsid w:val="006A759C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rsid w:val="006A759C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rsid w:val="006A759C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rsid w:val="006A759C"/>
    <w:pPr>
      <w:ind w:firstLine="432"/>
    </w:pPr>
  </w:style>
  <w:style w:type="character" w:styleId="MquinadeescreverHTML">
    <w:name w:val="HTML Typewriter"/>
    <w:basedOn w:val="Fontepargpadro"/>
    <w:semiHidden/>
    <w:rsid w:val="006A759C"/>
    <w:rPr>
      <w:rFonts w:ascii="Arial Unicode MS" w:eastAsia="Courier New" w:hAnsi="Arial Unicode MS" w:cs="Courier New"/>
      <w:sz w:val="20"/>
      <w:szCs w:val="20"/>
    </w:rPr>
  </w:style>
  <w:style w:type="paragraph" w:customStyle="1" w:styleId="WW-Commarcadores">
    <w:name w:val="WW-Com marcadores"/>
    <w:basedOn w:val="Normal"/>
    <w:rsid w:val="006A759C"/>
    <w:pPr>
      <w:tabs>
        <w:tab w:val="num" w:pos="360"/>
      </w:tabs>
      <w:suppressAutoHyphens/>
    </w:pPr>
    <w:rPr>
      <w:lang w:eastAsia="ar-SA"/>
    </w:rPr>
  </w:style>
  <w:style w:type="paragraph" w:styleId="Textodebalo">
    <w:name w:val="Balloon Text"/>
    <w:basedOn w:val="Normal"/>
    <w:rsid w:val="006A75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6A759C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qFormat/>
    <w:rsid w:val="006A759C"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rsid w:val="006A759C"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basedOn w:val="Fontepargpadro"/>
    <w:rsid w:val="006A759C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qFormat/>
    <w:rsid w:val="006A759C"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styleId="PargrafodaLista">
    <w:name w:val="List Paragraph"/>
    <w:basedOn w:val="Normal"/>
    <w:uiPriority w:val="34"/>
    <w:qFormat/>
    <w:rsid w:val="00096BAD"/>
    <w:pPr>
      <w:ind w:left="720"/>
      <w:contextualSpacing/>
    </w:pPr>
  </w:style>
  <w:style w:type="table" w:styleId="Tabelacomgrade">
    <w:name w:val="Table Grid"/>
    <w:basedOn w:val="Tabelanormal"/>
    <w:uiPriority w:val="59"/>
    <w:rsid w:val="003E014A"/>
    <w:rPr>
      <w:rFonts w:asciiTheme="minorHAnsi" w:eastAsiaTheme="minorHAnsi" w:hAnsiTheme="minorHAnsi" w:cstheme="minorBidi"/>
      <w:sz w:val="22"/>
      <w:szCs w:val="22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7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F11F7-D155-41CC-A79B-F215BDE1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706</TotalTime>
  <Pages>13</Pages>
  <Words>1814</Words>
  <Characters>9798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de Escopo</vt:lpstr>
      <vt:lpstr>Plano de Gerenciamento de Escopo</vt:lpstr>
    </vt:vector>
  </TitlesOfParts>
  <Company>oalexandrino.com</Company>
  <LinksUpToDate>false</LinksUpToDate>
  <CharactersWithSpaces>11589</CharactersWithSpaces>
  <SharedDoc>false</SharedDoc>
  <HLinks>
    <vt:vector size="180" baseType="variant">
      <vt:variant>
        <vt:i4>5177417</vt:i4>
      </vt:variant>
      <vt:variant>
        <vt:i4>141</vt:i4>
      </vt:variant>
      <vt:variant>
        <vt:i4>0</vt:i4>
      </vt:variant>
      <vt:variant>
        <vt:i4>5</vt:i4>
      </vt:variant>
      <vt:variant>
        <vt:lpwstr>MANAGERSHEET-PROJECT-RISCOS-PLAN.doc</vt:lpwstr>
      </vt:variant>
      <vt:variant>
        <vt:lpwstr/>
      </vt:variant>
      <vt:variant>
        <vt:i4>5636184</vt:i4>
      </vt:variant>
      <vt:variant>
        <vt:i4>138</vt:i4>
      </vt:variant>
      <vt:variant>
        <vt:i4>0</vt:i4>
      </vt:variant>
      <vt:variant>
        <vt:i4>5</vt:i4>
      </vt:variant>
      <vt:variant>
        <vt:lpwstr>MANAGERSHEET-PROJECT-COMUNICACAO-PLAN.doc</vt:lpwstr>
      </vt:variant>
      <vt:variant>
        <vt:lpwstr/>
      </vt:variant>
      <vt:variant>
        <vt:i4>2949152</vt:i4>
      </vt:variant>
      <vt:variant>
        <vt:i4>135</vt:i4>
      </vt:variant>
      <vt:variant>
        <vt:i4>0</vt:i4>
      </vt:variant>
      <vt:variant>
        <vt:i4>5</vt:i4>
      </vt:variant>
      <vt:variant>
        <vt:lpwstr>MANAGERSHEET-PROJECT-RECURSOS-PLAN.doc</vt:lpwstr>
      </vt:variant>
      <vt:variant>
        <vt:lpwstr/>
      </vt:variant>
      <vt:variant>
        <vt:i4>2359346</vt:i4>
      </vt:variant>
      <vt:variant>
        <vt:i4>132</vt:i4>
      </vt:variant>
      <vt:variant>
        <vt:i4>0</vt:i4>
      </vt:variant>
      <vt:variant>
        <vt:i4>5</vt:i4>
      </vt:variant>
      <vt:variant>
        <vt:lpwstr>MANAGERSHEET-PROJECT-QUALIDADE-PLAN.doc</vt:lpwstr>
      </vt:variant>
      <vt:variant>
        <vt:lpwstr/>
      </vt:variant>
      <vt:variant>
        <vt:i4>589849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_Plano_de_Gerenciamento_3</vt:lpwstr>
      </vt:variant>
      <vt:variant>
        <vt:i4>15401196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_Plano_de_Comunicação_1</vt:lpwstr>
      </vt:variant>
      <vt:variant>
        <vt:i4>589849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_Plano_de_Gerenciamento_2</vt:lpwstr>
      </vt:variant>
      <vt:variant>
        <vt:i4>196634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_Plano_de_Qualidade_1</vt:lpwstr>
      </vt:variant>
      <vt:variant>
        <vt:i4>6422562</vt:i4>
      </vt:variant>
      <vt:variant>
        <vt:i4>117</vt:i4>
      </vt:variant>
      <vt:variant>
        <vt:i4>0</vt:i4>
      </vt:variant>
      <vt:variant>
        <vt:i4>5</vt:i4>
      </vt:variant>
      <vt:variant>
        <vt:lpwstr>http://managersheet.oalexandrino.com/processo/metodologia/planejamento_e_gerenciamento.php</vt:lpwstr>
      </vt:variant>
      <vt:variant>
        <vt:lpwstr/>
      </vt:variant>
      <vt:variant>
        <vt:i4>3145846</vt:i4>
      </vt:variant>
      <vt:variant>
        <vt:i4>114</vt:i4>
      </vt:variant>
      <vt:variant>
        <vt:i4>0</vt:i4>
      </vt:variant>
      <vt:variant>
        <vt:i4>5</vt:i4>
      </vt:variant>
      <vt:variant>
        <vt:lpwstr>http://managersheet.oalexandrino.com/processo/metodologia/index.php</vt:lpwstr>
      </vt:variant>
      <vt:variant>
        <vt:lpwstr/>
      </vt:variant>
      <vt:variant>
        <vt:i4>3211364</vt:i4>
      </vt:variant>
      <vt:variant>
        <vt:i4>111</vt:i4>
      </vt:variant>
      <vt:variant>
        <vt:i4>0</vt:i4>
      </vt:variant>
      <vt:variant>
        <vt:i4>5</vt:i4>
      </vt:variant>
      <vt:variant>
        <vt:lpwstr>http://managersheet.oalexandrino.com/processo/</vt:lpwstr>
      </vt:variant>
      <vt:variant>
        <vt:lpwstr/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_Toc200113513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_Toc200113512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_Toc200113511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_Toc200113510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_Toc200113509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_Toc200113508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_Toc200113507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_Toc200113506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_Toc200113505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_Toc200113504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_Toc200113503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_Toc200113502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_Toc200113501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_Toc200113500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_Toc200113499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_Toc200113498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_Toc200113497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_Toc200113496</vt:lpwstr>
      </vt:variant>
      <vt:variant>
        <vt:i4>5898251</vt:i4>
      </vt:variant>
      <vt:variant>
        <vt:i4>6066</vt:i4>
      </vt:variant>
      <vt:variant>
        <vt:i4>1025</vt:i4>
      </vt:variant>
      <vt:variant>
        <vt:i4>1</vt:i4>
      </vt:variant>
      <vt:variant>
        <vt:lpwstr>Drawing10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creator>Douglas Assumpgco Rodrigues</dc:creator>
  <cp:keywords>Astirina Group</cp:keywords>
  <cp:lastModifiedBy>Intentor</cp:lastModifiedBy>
  <cp:revision>64</cp:revision>
  <cp:lastPrinted>2008-06-03T12:41:00Z</cp:lastPrinted>
  <dcterms:created xsi:type="dcterms:W3CDTF">2009-05-05T11:38:00Z</dcterms:created>
  <dcterms:modified xsi:type="dcterms:W3CDTF">2010-06-18T12:32:00Z</dcterms:modified>
</cp:coreProperties>
</file>