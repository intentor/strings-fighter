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23C" w:rsidRPr="003E3C39" w:rsidRDefault="003F723C" w:rsidP="003F723C">
      <w:pPr>
        <w:autoSpaceDE w:val="0"/>
        <w:autoSpaceDN w:val="0"/>
        <w:adjustRightInd w:val="0"/>
        <w:spacing w:before="0" w:after="0"/>
        <w:jc w:val="right"/>
        <w:rPr>
          <w:rFonts w:ascii="TTE1DF03B0t00" w:hAnsi="TTE1DF03B0t00" w:cs="TTE1DF03B0t00"/>
          <w:sz w:val="56"/>
          <w:szCs w:val="56"/>
          <w:lang w:eastAsia="en-US"/>
        </w:rPr>
      </w:pPr>
      <w:r>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0</wp:posOffset>
            </wp:positionV>
            <wp:extent cx="3228340" cy="3013710"/>
            <wp:effectExtent l="1905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28340" cy="3013710"/>
                    </a:xfrm>
                    <a:prstGeom prst="rect">
                      <a:avLst/>
                    </a:prstGeom>
                    <a:noFill/>
                    <a:ln w="9525">
                      <a:noFill/>
                      <a:miter lim="800000"/>
                      <a:headEnd/>
                      <a:tailEnd/>
                    </a:ln>
                  </pic:spPr>
                </pic:pic>
              </a:graphicData>
            </a:graphic>
          </wp:anchor>
        </w:drawing>
      </w:r>
      <w:r w:rsidRPr="003E3C39">
        <w:rPr>
          <w:rFonts w:ascii="TTE1DF03B0t00" w:hAnsi="TTE1DF03B0t00" w:cs="TTE1DF03B0t00"/>
          <w:sz w:val="56"/>
          <w:szCs w:val="56"/>
          <w:lang w:eastAsia="en-US"/>
        </w:rPr>
        <w:t>ASTI - FATEC</w:t>
      </w:r>
    </w:p>
    <w:p w:rsidR="003F723C" w:rsidRDefault="003F723C" w:rsidP="003F723C">
      <w:pPr>
        <w:pStyle w:val="titulo"/>
        <w:spacing w:before="120"/>
      </w:pPr>
      <w:r w:rsidRPr="003E3C39">
        <w:rPr>
          <w:rFonts w:ascii="TTE26B34A8t00" w:hAnsi="TTE26B34A8t00" w:cs="TTE26B34A8t00"/>
          <w:sz w:val="44"/>
          <w:szCs w:val="44"/>
          <w:lang w:eastAsia="en-US"/>
        </w:rPr>
        <w:t>Astirina Group</w:t>
      </w:r>
    </w:p>
    <w:p w:rsidR="003F723C" w:rsidRDefault="003F723C" w:rsidP="003F723C">
      <w:pPr>
        <w:pStyle w:val="versao"/>
      </w:pPr>
    </w:p>
    <w:p w:rsidR="003F723C" w:rsidRDefault="003F723C" w:rsidP="003F723C"/>
    <w:p w:rsidR="003F723C" w:rsidRDefault="003F723C" w:rsidP="003F723C">
      <w:pPr>
        <w:jc w:val="center"/>
        <w:rPr>
          <w:rFonts w:ascii="Arial Black" w:hAnsi="Arial Black" w:cs="Arial"/>
          <w:b/>
          <w:bCs/>
          <w:iCs/>
          <w:color w:val="FF0000"/>
          <w:sz w:val="40"/>
        </w:rPr>
      </w:pPr>
    </w:p>
    <w:p w:rsidR="003F723C" w:rsidRDefault="003F723C" w:rsidP="003F723C">
      <w:pPr>
        <w:jc w:val="center"/>
        <w:rPr>
          <w:rFonts w:ascii="Arial Black" w:hAnsi="Arial Black" w:cs="Arial"/>
          <w:b/>
          <w:bCs/>
          <w:iCs/>
          <w:color w:val="FF0000"/>
          <w:sz w:val="40"/>
        </w:rPr>
      </w:pPr>
    </w:p>
    <w:p w:rsidR="003F723C" w:rsidRDefault="003F723C" w:rsidP="003F723C">
      <w:pPr>
        <w:jc w:val="center"/>
        <w:rPr>
          <w:rFonts w:ascii="Arial Black" w:hAnsi="Arial Black" w:cs="Arial"/>
          <w:b/>
          <w:bCs/>
          <w:iCs/>
          <w:color w:val="FF0000"/>
          <w:sz w:val="40"/>
        </w:rPr>
      </w:pPr>
    </w:p>
    <w:p w:rsidR="003F723C" w:rsidRDefault="003F723C" w:rsidP="003F723C">
      <w:pPr>
        <w:jc w:val="center"/>
        <w:rPr>
          <w:rFonts w:ascii="Arial Black" w:hAnsi="Arial Black" w:cs="Arial"/>
          <w:b/>
          <w:bCs/>
          <w:iCs/>
          <w:color w:val="FF0000"/>
          <w:sz w:val="40"/>
        </w:rPr>
      </w:pPr>
    </w:p>
    <w:p w:rsidR="003F723C" w:rsidRDefault="003F723C" w:rsidP="003F723C">
      <w:pPr>
        <w:jc w:val="center"/>
        <w:rPr>
          <w:rFonts w:ascii="Arial Black" w:hAnsi="Arial Black" w:cs="Arial"/>
          <w:b/>
          <w:bCs/>
          <w:iCs/>
          <w:color w:val="FF0000"/>
          <w:sz w:val="96"/>
          <w:szCs w:val="96"/>
        </w:rPr>
      </w:pPr>
    </w:p>
    <w:p w:rsidR="003F723C" w:rsidRDefault="00906F9C" w:rsidP="003F723C">
      <w:pPr>
        <w:jc w:val="center"/>
        <w:rPr>
          <w:rFonts w:ascii="Arial" w:hAnsi="Arial" w:cs="Arial"/>
          <w:sz w:val="40"/>
        </w:rPr>
      </w:pPr>
      <w:r>
        <w:rPr>
          <w:rFonts w:ascii="Arial Black" w:hAnsi="Arial Black" w:cs="Arial"/>
          <w:b/>
          <w:bCs/>
          <w:iCs/>
          <w:color w:val="FF0000"/>
          <w:sz w:val="96"/>
          <w:szCs w:val="96"/>
        </w:rPr>
        <w:t>Projeto Articulado de Programação - PAP</w:t>
      </w:r>
    </w:p>
    <w:p w:rsidR="003F723C" w:rsidRDefault="003F723C" w:rsidP="003F723C">
      <w:pPr>
        <w:jc w:val="right"/>
        <w:rPr>
          <w:rFonts w:ascii="Arial" w:hAnsi="Arial" w:cs="Arial"/>
          <w:sz w:val="40"/>
        </w:rPr>
      </w:pPr>
    </w:p>
    <w:p w:rsidR="00A1429D" w:rsidRDefault="00A1429D" w:rsidP="003F723C">
      <w:pPr>
        <w:jc w:val="right"/>
        <w:rPr>
          <w:rFonts w:ascii="Arial" w:hAnsi="Arial" w:cs="Arial"/>
          <w:sz w:val="40"/>
        </w:rPr>
      </w:pPr>
    </w:p>
    <w:p w:rsidR="003F723C" w:rsidRDefault="003F723C" w:rsidP="003F723C">
      <w:pPr>
        <w:jc w:val="right"/>
        <w:rPr>
          <w:rFonts w:ascii="Arial" w:hAnsi="Arial" w:cs="Arial"/>
          <w:sz w:val="40"/>
        </w:rPr>
      </w:pPr>
    </w:p>
    <w:p w:rsidR="003F723C" w:rsidRDefault="003F723C" w:rsidP="003F723C">
      <w:pPr>
        <w:jc w:val="right"/>
        <w:rPr>
          <w:rFonts w:ascii="Arial" w:hAnsi="Arial" w:cs="Arial"/>
          <w:sz w:val="40"/>
        </w:rPr>
      </w:pPr>
    </w:p>
    <w:p w:rsidR="003F723C" w:rsidRDefault="003F723C" w:rsidP="003F723C">
      <w:pPr>
        <w:jc w:val="right"/>
        <w:rPr>
          <w:rFonts w:ascii="Arial" w:hAnsi="Arial" w:cs="Arial"/>
          <w:sz w:val="40"/>
        </w:rPr>
      </w:pPr>
    </w:p>
    <w:p w:rsidR="003F723C" w:rsidRPr="002226B5" w:rsidRDefault="00906F9C" w:rsidP="003F723C">
      <w:pPr>
        <w:pStyle w:val="sistema"/>
        <w:rPr>
          <w:rFonts w:cs="Arial"/>
          <w:i/>
          <w:iCs/>
          <w:szCs w:val="36"/>
          <w:lang w:eastAsia="en-US"/>
        </w:rPr>
      </w:pPr>
      <w:r>
        <w:rPr>
          <w:rFonts w:cs="Arial"/>
          <w:i/>
          <w:szCs w:val="36"/>
        </w:rPr>
        <w:t xml:space="preserve">Strings Fighter </w:t>
      </w:r>
    </w:p>
    <w:p w:rsidR="00E84950" w:rsidRDefault="003F723C" w:rsidP="003F723C">
      <w:pPr>
        <w:pStyle w:val="sistema"/>
        <w:rPr>
          <w:rFonts w:cs="Arial"/>
          <w:szCs w:val="36"/>
        </w:rPr>
      </w:pPr>
      <w:r w:rsidRPr="002226B5">
        <w:rPr>
          <w:rFonts w:cs="Arial"/>
          <w:szCs w:val="36"/>
        </w:rPr>
        <w:t>Versão: 1.</w:t>
      </w:r>
      <w:r>
        <w:rPr>
          <w:rFonts w:cs="Arial"/>
          <w:szCs w:val="36"/>
        </w:rPr>
        <w:t>0</w:t>
      </w: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761AFE" w:rsidP="00761AFE">
      <w:pPr>
        <w:spacing w:before="0" w:after="0"/>
        <w:jc w:val="left"/>
        <w:rPr>
          <w:rFonts w:cs="Arial"/>
          <w:szCs w:val="36"/>
        </w:rPr>
      </w:pPr>
    </w:p>
    <w:p w:rsidR="00761AFE" w:rsidRDefault="000441B8" w:rsidP="00761AFE">
      <w:pPr>
        <w:spacing w:before="0" w:after="0"/>
        <w:jc w:val="left"/>
        <w:rPr>
          <w:rFonts w:cs="Arial"/>
          <w:szCs w:val="36"/>
        </w:rPr>
      </w:pPr>
      <w:r>
        <w:rPr>
          <w:rFonts w:cs="Arial"/>
          <w:szCs w:val="36"/>
        </w:rPr>
        <w:t xml:space="preserve">Integrantes do </w:t>
      </w:r>
      <w:r w:rsidR="00E714FF">
        <w:rPr>
          <w:rFonts w:cs="Arial"/>
          <w:szCs w:val="36"/>
        </w:rPr>
        <w:t>Grupo</w:t>
      </w:r>
      <w:r>
        <w:rPr>
          <w:rFonts w:cs="Arial"/>
          <w:szCs w:val="36"/>
        </w:rPr>
        <w:t>:</w:t>
      </w:r>
    </w:p>
    <w:p w:rsidR="00761AFE" w:rsidRDefault="00761AFE" w:rsidP="00761AFE">
      <w:pPr>
        <w:spacing w:before="0" w:after="0"/>
        <w:jc w:val="left"/>
        <w:rPr>
          <w:rFonts w:cs="Arial"/>
          <w:szCs w:val="36"/>
        </w:rPr>
      </w:pPr>
    </w:p>
    <w:p w:rsidR="00761AFE" w:rsidRDefault="00906F9C" w:rsidP="00761AFE">
      <w:pPr>
        <w:spacing w:before="0" w:after="0"/>
        <w:jc w:val="right"/>
        <w:rPr>
          <w:rFonts w:ascii="Courier New" w:hAnsi="Courier New" w:cs="Courier New"/>
          <w:b/>
          <w:szCs w:val="24"/>
        </w:rPr>
      </w:pPr>
      <w:r>
        <w:rPr>
          <w:rFonts w:ascii="Courier New" w:hAnsi="Courier New" w:cs="Courier New"/>
          <w:b/>
          <w:szCs w:val="24"/>
        </w:rPr>
        <w:t>Anderson Szalai    2080125-4</w:t>
      </w:r>
    </w:p>
    <w:p w:rsidR="00906F9C" w:rsidRPr="00761AFE" w:rsidRDefault="00906F9C" w:rsidP="00906F9C">
      <w:pPr>
        <w:spacing w:before="0" w:after="0"/>
        <w:jc w:val="right"/>
        <w:rPr>
          <w:rFonts w:ascii="Courier New" w:hAnsi="Courier New" w:cs="Courier New"/>
          <w:b/>
          <w:szCs w:val="24"/>
        </w:rPr>
      </w:pPr>
      <w:r w:rsidRPr="00761AFE">
        <w:rPr>
          <w:rFonts w:ascii="Courier New" w:hAnsi="Courier New" w:cs="Courier New"/>
          <w:b/>
          <w:szCs w:val="24"/>
        </w:rPr>
        <w:t>André Martins     2080126-2</w:t>
      </w:r>
    </w:p>
    <w:p w:rsidR="00906F9C" w:rsidRPr="00761AFE" w:rsidRDefault="00906F9C" w:rsidP="00906F9C">
      <w:pPr>
        <w:spacing w:before="0" w:after="0"/>
        <w:jc w:val="right"/>
        <w:rPr>
          <w:rFonts w:ascii="Courier New" w:hAnsi="Courier New" w:cs="Courier New"/>
          <w:b/>
          <w:szCs w:val="24"/>
        </w:rPr>
      </w:pPr>
      <w:r>
        <w:rPr>
          <w:rFonts w:ascii="Courier New" w:hAnsi="Courier New" w:cs="Courier New"/>
          <w:b/>
          <w:szCs w:val="24"/>
        </w:rPr>
        <w:t>Gabriel Roque</w:t>
      </w:r>
      <w:r w:rsidRPr="00761AFE">
        <w:rPr>
          <w:rFonts w:ascii="Courier New" w:hAnsi="Courier New" w:cs="Courier New"/>
          <w:b/>
          <w:szCs w:val="24"/>
        </w:rPr>
        <w:t xml:space="preserve">    2080160-2</w:t>
      </w:r>
    </w:p>
    <w:p w:rsidR="00761AFE" w:rsidRDefault="00906F9C" w:rsidP="00761AFE">
      <w:pPr>
        <w:spacing w:before="0" w:after="0"/>
        <w:jc w:val="right"/>
        <w:rPr>
          <w:rFonts w:ascii="Courier New" w:hAnsi="Courier New" w:cs="Courier New"/>
          <w:b/>
          <w:szCs w:val="24"/>
        </w:rPr>
      </w:pPr>
      <w:r>
        <w:rPr>
          <w:rFonts w:ascii="Courier New" w:hAnsi="Courier New" w:cs="Courier New"/>
          <w:b/>
          <w:szCs w:val="24"/>
        </w:rPr>
        <w:t>Leandro Monge</w:t>
      </w:r>
      <w:r w:rsidR="00761AFE" w:rsidRPr="00761AFE">
        <w:rPr>
          <w:rFonts w:ascii="Courier New" w:hAnsi="Courier New" w:cs="Courier New"/>
          <w:b/>
          <w:szCs w:val="24"/>
        </w:rPr>
        <w:t xml:space="preserve">    2080160-2</w:t>
      </w:r>
    </w:p>
    <w:p w:rsidR="00906F9C" w:rsidRDefault="00906F9C" w:rsidP="00761AFE">
      <w:pPr>
        <w:spacing w:before="0" w:after="0"/>
        <w:jc w:val="right"/>
        <w:rPr>
          <w:rFonts w:ascii="Courier New" w:hAnsi="Courier New" w:cs="Courier New"/>
          <w:b/>
          <w:szCs w:val="24"/>
        </w:rPr>
      </w:pPr>
    </w:p>
    <w:p w:rsidR="006A759C" w:rsidRDefault="00E84950" w:rsidP="00761AFE">
      <w:pPr>
        <w:spacing w:before="0" w:after="0"/>
        <w:jc w:val="left"/>
      </w:pPr>
      <w:r>
        <w:rPr>
          <w:rFonts w:cs="Arial"/>
          <w:szCs w:val="36"/>
        </w:rPr>
        <w:br w:type="page"/>
      </w:r>
      <w:r w:rsidR="00E37447">
        <w:lastRenderedPageBreak/>
        <w:t>Conteúdo</w:t>
      </w:r>
    </w:p>
    <w:p w:rsidR="00002DCA" w:rsidRDefault="006015B2">
      <w:pPr>
        <w:pStyle w:val="Sumrio1"/>
        <w:rPr>
          <w:rFonts w:asciiTheme="minorHAnsi" w:eastAsiaTheme="minorEastAsia" w:hAnsiTheme="minorHAnsi" w:cstheme="minorBidi"/>
          <w:b w:val="0"/>
          <w:caps w:val="0"/>
          <w:sz w:val="22"/>
          <w:szCs w:val="22"/>
        </w:rPr>
      </w:pPr>
      <w:r w:rsidRPr="006015B2">
        <w:fldChar w:fldCharType="begin"/>
      </w:r>
      <w:r w:rsidR="00E37447">
        <w:instrText xml:space="preserve"> TOC \o "1-3" \h \z </w:instrText>
      </w:r>
      <w:r w:rsidRPr="006015B2">
        <w:fldChar w:fldCharType="separate"/>
      </w:r>
      <w:hyperlink w:anchor="_Toc264013345" w:history="1">
        <w:r w:rsidR="00002DCA" w:rsidRPr="00A11F0D">
          <w:rPr>
            <w:rStyle w:val="Hyperlink"/>
          </w:rPr>
          <w:t>1.</w:t>
        </w:r>
        <w:r w:rsidR="00002DCA">
          <w:rPr>
            <w:rFonts w:asciiTheme="minorHAnsi" w:eastAsiaTheme="minorEastAsia" w:hAnsiTheme="minorHAnsi" w:cstheme="minorBidi"/>
            <w:b w:val="0"/>
            <w:caps w:val="0"/>
            <w:sz w:val="22"/>
            <w:szCs w:val="22"/>
          </w:rPr>
          <w:tab/>
        </w:r>
        <w:r w:rsidR="00002DCA" w:rsidRPr="00A11F0D">
          <w:rPr>
            <w:rStyle w:val="Hyperlink"/>
          </w:rPr>
          <w:t>Resumo</w:t>
        </w:r>
        <w:r w:rsidR="00002DCA">
          <w:rPr>
            <w:webHidden/>
          </w:rPr>
          <w:tab/>
        </w:r>
        <w:r w:rsidR="00002DCA">
          <w:rPr>
            <w:webHidden/>
          </w:rPr>
          <w:fldChar w:fldCharType="begin"/>
        </w:r>
        <w:r w:rsidR="00002DCA">
          <w:rPr>
            <w:webHidden/>
          </w:rPr>
          <w:instrText xml:space="preserve"> PAGEREF _Toc264013345 \h </w:instrText>
        </w:r>
        <w:r w:rsidR="00002DCA">
          <w:rPr>
            <w:webHidden/>
          </w:rPr>
        </w:r>
        <w:r w:rsidR="00002DCA">
          <w:rPr>
            <w:webHidden/>
          </w:rPr>
          <w:fldChar w:fldCharType="separate"/>
        </w:r>
        <w:r w:rsidR="00002DCA">
          <w:rPr>
            <w:webHidden/>
          </w:rPr>
          <w:t>5</w:t>
        </w:r>
        <w:r w:rsidR="00002DCA">
          <w:rPr>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46" w:history="1">
        <w:r w:rsidRPr="00A11F0D">
          <w:rPr>
            <w:rStyle w:val="Hyperlink"/>
            <w:noProof/>
          </w:rPr>
          <w:t>1.1</w:t>
        </w:r>
        <w:r>
          <w:rPr>
            <w:rFonts w:asciiTheme="minorHAnsi" w:eastAsiaTheme="minorEastAsia" w:hAnsiTheme="minorHAnsi" w:cstheme="minorBidi"/>
            <w:smallCaps w:val="0"/>
            <w:noProof/>
            <w:sz w:val="22"/>
            <w:szCs w:val="22"/>
          </w:rPr>
          <w:tab/>
        </w:r>
        <w:r w:rsidRPr="00A11F0D">
          <w:rPr>
            <w:rStyle w:val="Hyperlink"/>
            <w:noProof/>
          </w:rPr>
          <w:t>Resumo do projeto</w:t>
        </w:r>
        <w:r>
          <w:rPr>
            <w:noProof/>
            <w:webHidden/>
          </w:rPr>
          <w:tab/>
        </w:r>
        <w:r>
          <w:rPr>
            <w:noProof/>
            <w:webHidden/>
          </w:rPr>
          <w:fldChar w:fldCharType="begin"/>
        </w:r>
        <w:r>
          <w:rPr>
            <w:noProof/>
            <w:webHidden/>
          </w:rPr>
          <w:instrText xml:space="preserve"> PAGEREF _Toc264013346 \h </w:instrText>
        </w:r>
        <w:r>
          <w:rPr>
            <w:noProof/>
            <w:webHidden/>
          </w:rPr>
        </w:r>
        <w:r>
          <w:rPr>
            <w:noProof/>
            <w:webHidden/>
          </w:rPr>
          <w:fldChar w:fldCharType="separate"/>
        </w:r>
        <w:r>
          <w:rPr>
            <w:noProof/>
            <w:webHidden/>
          </w:rPr>
          <w:t>5</w:t>
        </w:r>
        <w:r>
          <w:rPr>
            <w:noProof/>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47" w:history="1">
        <w:r w:rsidRPr="00A11F0D">
          <w:rPr>
            <w:rStyle w:val="Hyperlink"/>
            <w:lang w:eastAsia="en-US"/>
          </w:rPr>
          <w:t>2.</w:t>
        </w:r>
        <w:r>
          <w:rPr>
            <w:rFonts w:asciiTheme="minorHAnsi" w:eastAsiaTheme="minorEastAsia" w:hAnsiTheme="minorHAnsi" w:cstheme="minorBidi"/>
            <w:b w:val="0"/>
            <w:caps w:val="0"/>
            <w:sz w:val="22"/>
            <w:szCs w:val="22"/>
          </w:rPr>
          <w:tab/>
        </w:r>
        <w:r w:rsidRPr="00A11F0D">
          <w:rPr>
            <w:rStyle w:val="Hyperlink"/>
            <w:lang w:eastAsia="en-US"/>
          </w:rPr>
          <w:t>Introdução</w:t>
        </w:r>
        <w:r>
          <w:rPr>
            <w:webHidden/>
          </w:rPr>
          <w:tab/>
        </w:r>
        <w:r>
          <w:rPr>
            <w:webHidden/>
          </w:rPr>
          <w:fldChar w:fldCharType="begin"/>
        </w:r>
        <w:r>
          <w:rPr>
            <w:webHidden/>
          </w:rPr>
          <w:instrText xml:space="preserve"> PAGEREF _Toc264013347 \h </w:instrText>
        </w:r>
        <w:r>
          <w:rPr>
            <w:webHidden/>
          </w:rPr>
        </w:r>
        <w:r>
          <w:rPr>
            <w:webHidden/>
          </w:rPr>
          <w:fldChar w:fldCharType="separate"/>
        </w:r>
        <w:r>
          <w:rPr>
            <w:webHidden/>
          </w:rPr>
          <w:t>6</w:t>
        </w:r>
        <w:r>
          <w:rPr>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48" w:history="1">
        <w:r w:rsidRPr="00A11F0D">
          <w:rPr>
            <w:rStyle w:val="Hyperlink"/>
            <w:noProof/>
            <w:lang w:eastAsia="en-US"/>
          </w:rPr>
          <w:t>2.1</w:t>
        </w:r>
        <w:r>
          <w:rPr>
            <w:rFonts w:asciiTheme="minorHAnsi" w:eastAsiaTheme="minorEastAsia" w:hAnsiTheme="minorHAnsi" w:cstheme="minorBidi"/>
            <w:smallCaps w:val="0"/>
            <w:noProof/>
            <w:sz w:val="22"/>
            <w:szCs w:val="22"/>
          </w:rPr>
          <w:tab/>
        </w:r>
        <w:r w:rsidRPr="00A11F0D">
          <w:rPr>
            <w:rStyle w:val="Hyperlink"/>
            <w:noProof/>
            <w:lang w:eastAsia="en-US"/>
          </w:rPr>
          <w:t>História</w:t>
        </w:r>
        <w:r>
          <w:rPr>
            <w:noProof/>
            <w:webHidden/>
          </w:rPr>
          <w:tab/>
        </w:r>
        <w:r>
          <w:rPr>
            <w:noProof/>
            <w:webHidden/>
          </w:rPr>
          <w:fldChar w:fldCharType="begin"/>
        </w:r>
        <w:r>
          <w:rPr>
            <w:noProof/>
            <w:webHidden/>
          </w:rPr>
          <w:instrText xml:space="preserve"> PAGEREF _Toc264013348 \h </w:instrText>
        </w:r>
        <w:r>
          <w:rPr>
            <w:noProof/>
            <w:webHidden/>
          </w:rPr>
        </w:r>
        <w:r>
          <w:rPr>
            <w:noProof/>
            <w:webHidden/>
          </w:rPr>
          <w:fldChar w:fldCharType="separate"/>
        </w:r>
        <w:r>
          <w:rPr>
            <w:noProof/>
            <w:webHidden/>
          </w:rPr>
          <w:t>6</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49" w:history="1">
        <w:r w:rsidRPr="00A11F0D">
          <w:rPr>
            <w:rStyle w:val="Hyperlink"/>
            <w:noProof/>
            <w:lang w:eastAsia="en-US"/>
          </w:rPr>
          <w:t>2.2</w:t>
        </w:r>
        <w:r>
          <w:rPr>
            <w:rFonts w:asciiTheme="minorHAnsi" w:eastAsiaTheme="minorEastAsia" w:hAnsiTheme="minorHAnsi" w:cstheme="minorBidi"/>
            <w:smallCaps w:val="0"/>
            <w:noProof/>
            <w:sz w:val="22"/>
            <w:szCs w:val="22"/>
          </w:rPr>
          <w:tab/>
        </w:r>
        <w:r w:rsidRPr="00A11F0D">
          <w:rPr>
            <w:rStyle w:val="Hyperlink"/>
            <w:noProof/>
            <w:lang w:eastAsia="en-US"/>
          </w:rPr>
          <w:t>Universo</w:t>
        </w:r>
        <w:r>
          <w:rPr>
            <w:noProof/>
            <w:webHidden/>
          </w:rPr>
          <w:tab/>
        </w:r>
        <w:r>
          <w:rPr>
            <w:noProof/>
            <w:webHidden/>
          </w:rPr>
          <w:fldChar w:fldCharType="begin"/>
        </w:r>
        <w:r>
          <w:rPr>
            <w:noProof/>
            <w:webHidden/>
          </w:rPr>
          <w:instrText xml:space="preserve"> PAGEREF _Toc264013349 \h </w:instrText>
        </w:r>
        <w:r>
          <w:rPr>
            <w:noProof/>
            <w:webHidden/>
          </w:rPr>
        </w:r>
        <w:r>
          <w:rPr>
            <w:noProof/>
            <w:webHidden/>
          </w:rPr>
          <w:fldChar w:fldCharType="separate"/>
        </w:r>
        <w:r>
          <w:rPr>
            <w:noProof/>
            <w:webHidden/>
          </w:rPr>
          <w:t>6</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0" w:history="1">
        <w:r w:rsidRPr="00A11F0D">
          <w:rPr>
            <w:rStyle w:val="Hyperlink"/>
            <w:noProof/>
            <w:lang w:eastAsia="en-US"/>
          </w:rPr>
          <w:t>2.3</w:t>
        </w:r>
        <w:r>
          <w:rPr>
            <w:rFonts w:asciiTheme="minorHAnsi" w:eastAsiaTheme="minorEastAsia" w:hAnsiTheme="minorHAnsi" w:cstheme="minorBidi"/>
            <w:smallCaps w:val="0"/>
            <w:noProof/>
            <w:sz w:val="22"/>
            <w:szCs w:val="22"/>
          </w:rPr>
          <w:tab/>
        </w:r>
        <w:r w:rsidRPr="00A11F0D">
          <w:rPr>
            <w:rStyle w:val="Hyperlink"/>
            <w:noProof/>
            <w:lang w:eastAsia="en-US"/>
          </w:rPr>
          <w:t>Clãs e Personagens</w:t>
        </w:r>
        <w:r>
          <w:rPr>
            <w:noProof/>
            <w:webHidden/>
          </w:rPr>
          <w:tab/>
        </w:r>
        <w:r>
          <w:rPr>
            <w:noProof/>
            <w:webHidden/>
          </w:rPr>
          <w:fldChar w:fldCharType="begin"/>
        </w:r>
        <w:r>
          <w:rPr>
            <w:noProof/>
            <w:webHidden/>
          </w:rPr>
          <w:instrText xml:space="preserve"> PAGEREF _Toc264013350 \h </w:instrText>
        </w:r>
        <w:r>
          <w:rPr>
            <w:noProof/>
            <w:webHidden/>
          </w:rPr>
        </w:r>
        <w:r>
          <w:rPr>
            <w:noProof/>
            <w:webHidden/>
          </w:rPr>
          <w:fldChar w:fldCharType="separate"/>
        </w:r>
        <w:r>
          <w:rPr>
            <w:noProof/>
            <w:webHidden/>
          </w:rPr>
          <w:t>6</w:t>
        </w:r>
        <w:r>
          <w:rPr>
            <w:noProof/>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51" w:history="1">
        <w:r w:rsidRPr="00A11F0D">
          <w:rPr>
            <w:rStyle w:val="Hyperlink"/>
            <w:lang w:eastAsia="en-US"/>
          </w:rPr>
          <w:t>3.</w:t>
        </w:r>
        <w:r>
          <w:rPr>
            <w:rFonts w:asciiTheme="minorHAnsi" w:eastAsiaTheme="minorEastAsia" w:hAnsiTheme="minorHAnsi" w:cstheme="minorBidi"/>
            <w:b w:val="0"/>
            <w:caps w:val="0"/>
            <w:sz w:val="22"/>
            <w:szCs w:val="22"/>
          </w:rPr>
          <w:tab/>
        </w:r>
        <w:r w:rsidRPr="00A11F0D">
          <w:rPr>
            <w:rStyle w:val="Hyperlink"/>
            <w:lang w:eastAsia="en-US"/>
          </w:rPr>
          <w:t>Game Design</w:t>
        </w:r>
        <w:r>
          <w:rPr>
            <w:webHidden/>
          </w:rPr>
          <w:tab/>
        </w:r>
        <w:r>
          <w:rPr>
            <w:webHidden/>
          </w:rPr>
          <w:fldChar w:fldCharType="begin"/>
        </w:r>
        <w:r>
          <w:rPr>
            <w:webHidden/>
          </w:rPr>
          <w:instrText xml:space="preserve"> PAGEREF _Toc264013351 \h </w:instrText>
        </w:r>
        <w:r>
          <w:rPr>
            <w:webHidden/>
          </w:rPr>
        </w:r>
        <w:r>
          <w:rPr>
            <w:webHidden/>
          </w:rPr>
          <w:fldChar w:fldCharType="separate"/>
        </w:r>
        <w:r>
          <w:rPr>
            <w:webHidden/>
          </w:rPr>
          <w:t>9</w:t>
        </w:r>
        <w:r>
          <w:rPr>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2" w:history="1">
        <w:r w:rsidRPr="00A11F0D">
          <w:rPr>
            <w:rStyle w:val="Hyperlink"/>
            <w:noProof/>
            <w:lang w:eastAsia="en-US"/>
          </w:rPr>
          <w:t>3.1</w:t>
        </w:r>
        <w:r>
          <w:rPr>
            <w:rFonts w:asciiTheme="minorHAnsi" w:eastAsiaTheme="minorEastAsia" w:hAnsiTheme="minorHAnsi" w:cstheme="minorBidi"/>
            <w:smallCaps w:val="0"/>
            <w:noProof/>
            <w:sz w:val="22"/>
            <w:szCs w:val="22"/>
          </w:rPr>
          <w:tab/>
        </w:r>
        <w:r w:rsidRPr="00A11F0D">
          <w:rPr>
            <w:rStyle w:val="Hyperlink"/>
            <w:noProof/>
            <w:lang w:eastAsia="en-US"/>
          </w:rPr>
          <w:t>Declaração de Propósito</w:t>
        </w:r>
        <w:r>
          <w:rPr>
            <w:noProof/>
            <w:webHidden/>
          </w:rPr>
          <w:tab/>
        </w:r>
        <w:r>
          <w:rPr>
            <w:noProof/>
            <w:webHidden/>
          </w:rPr>
          <w:fldChar w:fldCharType="begin"/>
        </w:r>
        <w:r>
          <w:rPr>
            <w:noProof/>
            <w:webHidden/>
          </w:rPr>
          <w:instrText xml:space="preserve"> PAGEREF _Toc264013352 \h </w:instrText>
        </w:r>
        <w:r>
          <w:rPr>
            <w:noProof/>
            <w:webHidden/>
          </w:rPr>
        </w:r>
        <w:r>
          <w:rPr>
            <w:noProof/>
            <w:webHidden/>
          </w:rPr>
          <w:fldChar w:fldCharType="separate"/>
        </w:r>
        <w:r>
          <w:rPr>
            <w:noProof/>
            <w:webHidden/>
          </w:rPr>
          <w:t>9</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3" w:history="1">
        <w:r w:rsidRPr="00A11F0D">
          <w:rPr>
            <w:rStyle w:val="Hyperlink"/>
            <w:noProof/>
            <w:lang w:eastAsia="en-US"/>
          </w:rPr>
          <w:t>3.2</w:t>
        </w:r>
        <w:r>
          <w:rPr>
            <w:rFonts w:asciiTheme="minorHAnsi" w:eastAsiaTheme="minorEastAsia" w:hAnsiTheme="minorHAnsi" w:cstheme="minorBidi"/>
            <w:smallCaps w:val="0"/>
            <w:noProof/>
            <w:sz w:val="22"/>
            <w:szCs w:val="22"/>
          </w:rPr>
          <w:tab/>
        </w:r>
        <w:r w:rsidRPr="00A11F0D">
          <w:rPr>
            <w:rStyle w:val="Hyperlink"/>
            <w:noProof/>
            <w:lang w:eastAsia="en-US"/>
          </w:rPr>
          <w:t>Requisitos Funcionais</w:t>
        </w:r>
        <w:r>
          <w:rPr>
            <w:noProof/>
            <w:webHidden/>
          </w:rPr>
          <w:tab/>
        </w:r>
        <w:r>
          <w:rPr>
            <w:noProof/>
            <w:webHidden/>
          </w:rPr>
          <w:fldChar w:fldCharType="begin"/>
        </w:r>
        <w:r>
          <w:rPr>
            <w:noProof/>
            <w:webHidden/>
          </w:rPr>
          <w:instrText xml:space="preserve"> PAGEREF _Toc264013353 \h </w:instrText>
        </w:r>
        <w:r>
          <w:rPr>
            <w:noProof/>
            <w:webHidden/>
          </w:rPr>
        </w:r>
        <w:r>
          <w:rPr>
            <w:noProof/>
            <w:webHidden/>
          </w:rPr>
          <w:fldChar w:fldCharType="separate"/>
        </w:r>
        <w:r>
          <w:rPr>
            <w:noProof/>
            <w:webHidden/>
          </w:rPr>
          <w:t>9</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4" w:history="1">
        <w:r w:rsidRPr="00A11F0D">
          <w:rPr>
            <w:rStyle w:val="Hyperlink"/>
            <w:noProof/>
            <w:lang w:eastAsia="en-US"/>
          </w:rPr>
          <w:t>3.3</w:t>
        </w:r>
        <w:r>
          <w:rPr>
            <w:rFonts w:asciiTheme="minorHAnsi" w:eastAsiaTheme="minorEastAsia" w:hAnsiTheme="minorHAnsi" w:cstheme="minorBidi"/>
            <w:smallCaps w:val="0"/>
            <w:noProof/>
            <w:sz w:val="22"/>
            <w:szCs w:val="22"/>
          </w:rPr>
          <w:tab/>
        </w:r>
        <w:r w:rsidRPr="00A11F0D">
          <w:rPr>
            <w:rStyle w:val="Hyperlink"/>
            <w:noProof/>
            <w:lang w:eastAsia="en-US"/>
          </w:rPr>
          <w:t>Requisitos Não-Funcionais</w:t>
        </w:r>
        <w:r>
          <w:rPr>
            <w:noProof/>
            <w:webHidden/>
          </w:rPr>
          <w:tab/>
        </w:r>
        <w:r>
          <w:rPr>
            <w:noProof/>
            <w:webHidden/>
          </w:rPr>
          <w:fldChar w:fldCharType="begin"/>
        </w:r>
        <w:r>
          <w:rPr>
            <w:noProof/>
            <w:webHidden/>
          </w:rPr>
          <w:instrText xml:space="preserve"> PAGEREF _Toc264013354 \h </w:instrText>
        </w:r>
        <w:r>
          <w:rPr>
            <w:noProof/>
            <w:webHidden/>
          </w:rPr>
        </w:r>
        <w:r>
          <w:rPr>
            <w:noProof/>
            <w:webHidden/>
          </w:rPr>
          <w:fldChar w:fldCharType="separate"/>
        </w:r>
        <w:r>
          <w:rPr>
            <w:noProof/>
            <w:webHidden/>
          </w:rPr>
          <w:t>10</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5" w:history="1">
        <w:r w:rsidRPr="00A11F0D">
          <w:rPr>
            <w:rStyle w:val="Hyperlink"/>
            <w:noProof/>
            <w:lang w:eastAsia="en-US"/>
          </w:rPr>
          <w:t>3.4</w:t>
        </w:r>
        <w:r>
          <w:rPr>
            <w:rFonts w:asciiTheme="minorHAnsi" w:eastAsiaTheme="minorEastAsia" w:hAnsiTheme="minorHAnsi" w:cstheme="minorBidi"/>
            <w:smallCaps w:val="0"/>
            <w:noProof/>
            <w:sz w:val="22"/>
            <w:szCs w:val="22"/>
          </w:rPr>
          <w:tab/>
        </w:r>
        <w:r w:rsidRPr="00A11F0D">
          <w:rPr>
            <w:rStyle w:val="Hyperlink"/>
            <w:noProof/>
            <w:lang w:eastAsia="en-US"/>
          </w:rPr>
          <w:t>Objetivo do Game</w:t>
        </w:r>
        <w:r>
          <w:rPr>
            <w:noProof/>
            <w:webHidden/>
          </w:rPr>
          <w:tab/>
        </w:r>
        <w:r>
          <w:rPr>
            <w:noProof/>
            <w:webHidden/>
          </w:rPr>
          <w:fldChar w:fldCharType="begin"/>
        </w:r>
        <w:r>
          <w:rPr>
            <w:noProof/>
            <w:webHidden/>
          </w:rPr>
          <w:instrText xml:space="preserve"> PAGEREF _Toc264013355 \h </w:instrText>
        </w:r>
        <w:r>
          <w:rPr>
            <w:noProof/>
            <w:webHidden/>
          </w:rPr>
        </w:r>
        <w:r>
          <w:rPr>
            <w:noProof/>
            <w:webHidden/>
          </w:rPr>
          <w:fldChar w:fldCharType="separate"/>
        </w:r>
        <w:r>
          <w:rPr>
            <w:noProof/>
            <w:webHidden/>
          </w:rPr>
          <w:t>11</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6" w:history="1">
        <w:r w:rsidRPr="00A11F0D">
          <w:rPr>
            <w:rStyle w:val="Hyperlink"/>
            <w:noProof/>
            <w:lang w:eastAsia="en-US"/>
          </w:rPr>
          <w:t>3.5</w:t>
        </w:r>
        <w:r>
          <w:rPr>
            <w:rFonts w:asciiTheme="minorHAnsi" w:eastAsiaTheme="minorEastAsia" w:hAnsiTheme="minorHAnsi" w:cstheme="minorBidi"/>
            <w:smallCaps w:val="0"/>
            <w:noProof/>
            <w:sz w:val="22"/>
            <w:szCs w:val="22"/>
          </w:rPr>
          <w:tab/>
        </w:r>
        <w:r w:rsidRPr="00A11F0D">
          <w:rPr>
            <w:rStyle w:val="Hyperlink"/>
            <w:noProof/>
            <w:lang w:eastAsia="en-US"/>
          </w:rPr>
          <w:t>Principais características</w:t>
        </w:r>
        <w:r>
          <w:rPr>
            <w:noProof/>
            <w:webHidden/>
          </w:rPr>
          <w:tab/>
        </w:r>
        <w:r>
          <w:rPr>
            <w:noProof/>
            <w:webHidden/>
          </w:rPr>
          <w:fldChar w:fldCharType="begin"/>
        </w:r>
        <w:r>
          <w:rPr>
            <w:noProof/>
            <w:webHidden/>
          </w:rPr>
          <w:instrText xml:space="preserve"> PAGEREF _Toc264013356 \h </w:instrText>
        </w:r>
        <w:r>
          <w:rPr>
            <w:noProof/>
            <w:webHidden/>
          </w:rPr>
        </w:r>
        <w:r>
          <w:rPr>
            <w:noProof/>
            <w:webHidden/>
          </w:rPr>
          <w:fldChar w:fldCharType="separate"/>
        </w:r>
        <w:r>
          <w:rPr>
            <w:noProof/>
            <w:webHidden/>
          </w:rPr>
          <w:t>11</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7" w:history="1">
        <w:r w:rsidRPr="00A11F0D">
          <w:rPr>
            <w:rStyle w:val="Hyperlink"/>
            <w:noProof/>
            <w:lang w:eastAsia="en-US"/>
          </w:rPr>
          <w:t>3.6</w:t>
        </w:r>
        <w:r>
          <w:rPr>
            <w:rFonts w:asciiTheme="minorHAnsi" w:eastAsiaTheme="minorEastAsia" w:hAnsiTheme="minorHAnsi" w:cstheme="minorBidi"/>
            <w:smallCaps w:val="0"/>
            <w:noProof/>
            <w:sz w:val="22"/>
            <w:szCs w:val="22"/>
          </w:rPr>
          <w:tab/>
        </w:r>
        <w:r w:rsidRPr="00A11F0D">
          <w:rPr>
            <w:rStyle w:val="Hyperlink"/>
            <w:noProof/>
            <w:lang w:eastAsia="en-US"/>
          </w:rPr>
          <w:t>Requisitos Mínimos</w:t>
        </w:r>
        <w:r>
          <w:rPr>
            <w:noProof/>
            <w:webHidden/>
          </w:rPr>
          <w:tab/>
        </w:r>
        <w:r>
          <w:rPr>
            <w:noProof/>
            <w:webHidden/>
          </w:rPr>
          <w:fldChar w:fldCharType="begin"/>
        </w:r>
        <w:r>
          <w:rPr>
            <w:noProof/>
            <w:webHidden/>
          </w:rPr>
          <w:instrText xml:space="preserve"> PAGEREF _Toc264013357 \h </w:instrText>
        </w:r>
        <w:r>
          <w:rPr>
            <w:noProof/>
            <w:webHidden/>
          </w:rPr>
        </w:r>
        <w:r>
          <w:rPr>
            <w:noProof/>
            <w:webHidden/>
          </w:rPr>
          <w:fldChar w:fldCharType="separate"/>
        </w:r>
        <w:r>
          <w:rPr>
            <w:noProof/>
            <w:webHidden/>
          </w:rPr>
          <w:t>11</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8" w:history="1">
        <w:r w:rsidRPr="00A11F0D">
          <w:rPr>
            <w:rStyle w:val="Hyperlink"/>
            <w:noProof/>
            <w:lang w:eastAsia="en-US"/>
          </w:rPr>
          <w:t>3.7</w:t>
        </w:r>
        <w:r>
          <w:rPr>
            <w:rFonts w:asciiTheme="minorHAnsi" w:eastAsiaTheme="minorEastAsia" w:hAnsiTheme="minorHAnsi" w:cstheme="minorBidi"/>
            <w:smallCaps w:val="0"/>
            <w:noProof/>
            <w:sz w:val="22"/>
            <w:szCs w:val="22"/>
          </w:rPr>
          <w:tab/>
        </w:r>
        <w:r w:rsidRPr="00A11F0D">
          <w:rPr>
            <w:rStyle w:val="Hyperlink"/>
            <w:noProof/>
            <w:lang w:eastAsia="en-US"/>
          </w:rPr>
          <w:t>Tecnologias Utilizadas</w:t>
        </w:r>
        <w:r>
          <w:rPr>
            <w:noProof/>
            <w:webHidden/>
          </w:rPr>
          <w:tab/>
        </w:r>
        <w:r>
          <w:rPr>
            <w:noProof/>
            <w:webHidden/>
          </w:rPr>
          <w:fldChar w:fldCharType="begin"/>
        </w:r>
        <w:r>
          <w:rPr>
            <w:noProof/>
            <w:webHidden/>
          </w:rPr>
          <w:instrText xml:space="preserve"> PAGEREF _Toc264013358 \h </w:instrText>
        </w:r>
        <w:r>
          <w:rPr>
            <w:noProof/>
            <w:webHidden/>
          </w:rPr>
        </w:r>
        <w:r>
          <w:rPr>
            <w:noProof/>
            <w:webHidden/>
          </w:rPr>
          <w:fldChar w:fldCharType="separate"/>
        </w:r>
        <w:r>
          <w:rPr>
            <w:noProof/>
            <w:webHidden/>
          </w:rPr>
          <w:t>11</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59" w:history="1">
        <w:r w:rsidRPr="00A11F0D">
          <w:rPr>
            <w:rStyle w:val="Hyperlink"/>
            <w:noProof/>
            <w:lang w:eastAsia="en-US"/>
          </w:rPr>
          <w:t>3.8</w:t>
        </w:r>
        <w:r>
          <w:rPr>
            <w:rFonts w:asciiTheme="minorHAnsi" w:eastAsiaTheme="minorEastAsia" w:hAnsiTheme="minorHAnsi" w:cstheme="minorBidi"/>
            <w:smallCaps w:val="0"/>
            <w:noProof/>
            <w:sz w:val="22"/>
            <w:szCs w:val="22"/>
          </w:rPr>
          <w:tab/>
        </w:r>
        <w:r w:rsidRPr="00A11F0D">
          <w:rPr>
            <w:rStyle w:val="Hyperlink"/>
            <w:noProof/>
            <w:lang w:eastAsia="en-US"/>
          </w:rPr>
          <w:t>Produtos do Sistema</w:t>
        </w:r>
        <w:r>
          <w:rPr>
            <w:noProof/>
            <w:webHidden/>
          </w:rPr>
          <w:tab/>
        </w:r>
        <w:r>
          <w:rPr>
            <w:noProof/>
            <w:webHidden/>
          </w:rPr>
          <w:fldChar w:fldCharType="begin"/>
        </w:r>
        <w:r>
          <w:rPr>
            <w:noProof/>
            <w:webHidden/>
          </w:rPr>
          <w:instrText xml:space="preserve"> PAGEREF _Toc264013359 \h </w:instrText>
        </w:r>
        <w:r>
          <w:rPr>
            <w:noProof/>
            <w:webHidden/>
          </w:rPr>
        </w:r>
        <w:r>
          <w:rPr>
            <w:noProof/>
            <w:webHidden/>
          </w:rPr>
          <w:fldChar w:fldCharType="separate"/>
        </w:r>
        <w:r>
          <w:rPr>
            <w:noProof/>
            <w:webHidden/>
          </w:rPr>
          <w:t>12</w:t>
        </w:r>
        <w:r>
          <w:rPr>
            <w:noProof/>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60" w:history="1">
        <w:r w:rsidRPr="00A11F0D">
          <w:rPr>
            <w:rStyle w:val="Hyperlink"/>
            <w:lang w:eastAsia="en-US"/>
          </w:rPr>
          <w:t>4.</w:t>
        </w:r>
        <w:r>
          <w:rPr>
            <w:rFonts w:asciiTheme="minorHAnsi" w:eastAsiaTheme="minorEastAsia" w:hAnsiTheme="minorHAnsi" w:cstheme="minorBidi"/>
            <w:b w:val="0"/>
            <w:caps w:val="0"/>
            <w:sz w:val="22"/>
            <w:szCs w:val="22"/>
          </w:rPr>
          <w:tab/>
        </w:r>
        <w:r w:rsidRPr="00A11F0D">
          <w:rPr>
            <w:rStyle w:val="Hyperlink"/>
            <w:lang w:eastAsia="en-US"/>
          </w:rPr>
          <w:t>Gameplay</w:t>
        </w:r>
        <w:r>
          <w:rPr>
            <w:webHidden/>
          </w:rPr>
          <w:tab/>
        </w:r>
        <w:r>
          <w:rPr>
            <w:webHidden/>
          </w:rPr>
          <w:fldChar w:fldCharType="begin"/>
        </w:r>
        <w:r>
          <w:rPr>
            <w:webHidden/>
          </w:rPr>
          <w:instrText xml:space="preserve"> PAGEREF _Toc264013360 \h </w:instrText>
        </w:r>
        <w:r>
          <w:rPr>
            <w:webHidden/>
          </w:rPr>
        </w:r>
        <w:r>
          <w:rPr>
            <w:webHidden/>
          </w:rPr>
          <w:fldChar w:fldCharType="separate"/>
        </w:r>
        <w:r>
          <w:rPr>
            <w:webHidden/>
          </w:rPr>
          <w:t>13</w:t>
        </w:r>
        <w:r>
          <w:rPr>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1" w:history="1">
        <w:r w:rsidRPr="00A11F0D">
          <w:rPr>
            <w:rStyle w:val="Hyperlink"/>
            <w:noProof/>
          </w:rPr>
          <w:t>4.1</w:t>
        </w:r>
        <w:r>
          <w:rPr>
            <w:rFonts w:asciiTheme="minorHAnsi" w:eastAsiaTheme="minorEastAsia" w:hAnsiTheme="minorHAnsi" w:cstheme="minorBidi"/>
            <w:smallCaps w:val="0"/>
            <w:noProof/>
            <w:sz w:val="22"/>
            <w:szCs w:val="22"/>
          </w:rPr>
          <w:tab/>
        </w:r>
        <w:r w:rsidRPr="00A11F0D">
          <w:rPr>
            <w:rStyle w:val="Hyperlink"/>
            <w:noProof/>
          </w:rPr>
          <w:t>Jogabilidade básica</w:t>
        </w:r>
        <w:r>
          <w:rPr>
            <w:noProof/>
            <w:webHidden/>
          </w:rPr>
          <w:tab/>
        </w:r>
        <w:r>
          <w:rPr>
            <w:noProof/>
            <w:webHidden/>
          </w:rPr>
          <w:fldChar w:fldCharType="begin"/>
        </w:r>
        <w:r>
          <w:rPr>
            <w:noProof/>
            <w:webHidden/>
          </w:rPr>
          <w:instrText xml:space="preserve"> PAGEREF _Toc264013361 \h </w:instrText>
        </w:r>
        <w:r>
          <w:rPr>
            <w:noProof/>
            <w:webHidden/>
          </w:rPr>
        </w:r>
        <w:r>
          <w:rPr>
            <w:noProof/>
            <w:webHidden/>
          </w:rPr>
          <w:fldChar w:fldCharType="separate"/>
        </w:r>
        <w:r>
          <w:rPr>
            <w:noProof/>
            <w:webHidden/>
          </w:rPr>
          <w:t>13</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2" w:history="1">
        <w:r w:rsidRPr="00A11F0D">
          <w:rPr>
            <w:rStyle w:val="Hyperlink"/>
            <w:noProof/>
          </w:rPr>
          <w:t>4.2</w:t>
        </w:r>
        <w:r>
          <w:rPr>
            <w:rFonts w:asciiTheme="minorHAnsi" w:eastAsiaTheme="minorEastAsia" w:hAnsiTheme="minorHAnsi" w:cstheme="minorBidi"/>
            <w:smallCaps w:val="0"/>
            <w:noProof/>
            <w:sz w:val="22"/>
            <w:szCs w:val="22"/>
          </w:rPr>
          <w:tab/>
        </w:r>
        <w:r w:rsidRPr="00A11F0D">
          <w:rPr>
            <w:rStyle w:val="Hyperlink"/>
            <w:noProof/>
          </w:rPr>
          <w:t>Elementos de evolução</w:t>
        </w:r>
        <w:r>
          <w:rPr>
            <w:noProof/>
            <w:webHidden/>
          </w:rPr>
          <w:tab/>
        </w:r>
        <w:r>
          <w:rPr>
            <w:noProof/>
            <w:webHidden/>
          </w:rPr>
          <w:fldChar w:fldCharType="begin"/>
        </w:r>
        <w:r>
          <w:rPr>
            <w:noProof/>
            <w:webHidden/>
          </w:rPr>
          <w:instrText xml:space="preserve"> PAGEREF _Toc264013362 \h </w:instrText>
        </w:r>
        <w:r>
          <w:rPr>
            <w:noProof/>
            <w:webHidden/>
          </w:rPr>
        </w:r>
        <w:r>
          <w:rPr>
            <w:noProof/>
            <w:webHidden/>
          </w:rPr>
          <w:fldChar w:fldCharType="separate"/>
        </w:r>
        <w:r>
          <w:rPr>
            <w:noProof/>
            <w:webHidden/>
          </w:rPr>
          <w:t>13</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3" w:history="1">
        <w:r w:rsidRPr="00A11F0D">
          <w:rPr>
            <w:rStyle w:val="Hyperlink"/>
            <w:noProof/>
          </w:rPr>
          <w:t>4.3</w:t>
        </w:r>
        <w:r>
          <w:rPr>
            <w:rFonts w:asciiTheme="minorHAnsi" w:eastAsiaTheme="minorEastAsia" w:hAnsiTheme="minorHAnsi" w:cstheme="minorBidi"/>
            <w:smallCaps w:val="0"/>
            <w:noProof/>
            <w:sz w:val="22"/>
            <w:szCs w:val="22"/>
          </w:rPr>
          <w:tab/>
        </w:r>
        <w:r w:rsidRPr="00A11F0D">
          <w:rPr>
            <w:rStyle w:val="Hyperlink"/>
            <w:noProof/>
          </w:rPr>
          <w:t>Condições de evolução</w:t>
        </w:r>
        <w:r>
          <w:rPr>
            <w:noProof/>
            <w:webHidden/>
          </w:rPr>
          <w:tab/>
        </w:r>
        <w:r>
          <w:rPr>
            <w:noProof/>
            <w:webHidden/>
          </w:rPr>
          <w:fldChar w:fldCharType="begin"/>
        </w:r>
        <w:r>
          <w:rPr>
            <w:noProof/>
            <w:webHidden/>
          </w:rPr>
          <w:instrText xml:space="preserve"> PAGEREF _Toc264013363 \h </w:instrText>
        </w:r>
        <w:r>
          <w:rPr>
            <w:noProof/>
            <w:webHidden/>
          </w:rPr>
        </w:r>
        <w:r>
          <w:rPr>
            <w:noProof/>
            <w:webHidden/>
          </w:rPr>
          <w:fldChar w:fldCharType="separate"/>
        </w:r>
        <w:r>
          <w:rPr>
            <w:noProof/>
            <w:webHidden/>
          </w:rPr>
          <w:t>15</w:t>
        </w:r>
        <w:r>
          <w:rPr>
            <w:noProof/>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64" w:history="1">
        <w:r w:rsidRPr="00A11F0D">
          <w:rPr>
            <w:rStyle w:val="Hyperlink"/>
            <w:lang w:eastAsia="en-US"/>
          </w:rPr>
          <w:t>5.</w:t>
        </w:r>
        <w:r>
          <w:rPr>
            <w:rFonts w:asciiTheme="minorHAnsi" w:eastAsiaTheme="minorEastAsia" w:hAnsiTheme="minorHAnsi" w:cstheme="minorBidi"/>
            <w:b w:val="0"/>
            <w:caps w:val="0"/>
            <w:sz w:val="22"/>
            <w:szCs w:val="22"/>
          </w:rPr>
          <w:tab/>
        </w:r>
        <w:r w:rsidRPr="00A11F0D">
          <w:rPr>
            <w:rStyle w:val="Hyperlink"/>
            <w:lang w:eastAsia="en-US"/>
          </w:rPr>
          <w:t>Document Design</w:t>
        </w:r>
        <w:r>
          <w:rPr>
            <w:webHidden/>
          </w:rPr>
          <w:tab/>
        </w:r>
        <w:r>
          <w:rPr>
            <w:webHidden/>
          </w:rPr>
          <w:fldChar w:fldCharType="begin"/>
        </w:r>
        <w:r>
          <w:rPr>
            <w:webHidden/>
          </w:rPr>
          <w:instrText xml:space="preserve"> PAGEREF _Toc264013364 \h </w:instrText>
        </w:r>
        <w:r>
          <w:rPr>
            <w:webHidden/>
          </w:rPr>
        </w:r>
        <w:r>
          <w:rPr>
            <w:webHidden/>
          </w:rPr>
          <w:fldChar w:fldCharType="separate"/>
        </w:r>
        <w:r>
          <w:rPr>
            <w:webHidden/>
          </w:rPr>
          <w:t>16</w:t>
        </w:r>
        <w:r>
          <w:rPr>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5" w:history="1">
        <w:r w:rsidRPr="00A11F0D">
          <w:rPr>
            <w:rStyle w:val="Hyperlink"/>
            <w:noProof/>
            <w:lang w:eastAsia="en-US"/>
          </w:rPr>
          <w:t>5.1</w:t>
        </w:r>
        <w:r>
          <w:rPr>
            <w:rFonts w:asciiTheme="minorHAnsi" w:eastAsiaTheme="minorEastAsia" w:hAnsiTheme="minorHAnsi" w:cstheme="minorBidi"/>
            <w:smallCaps w:val="0"/>
            <w:noProof/>
            <w:sz w:val="22"/>
            <w:szCs w:val="22"/>
          </w:rPr>
          <w:tab/>
        </w:r>
        <w:r w:rsidRPr="00A11F0D">
          <w:rPr>
            <w:rStyle w:val="Hyperlink"/>
            <w:noProof/>
            <w:lang w:eastAsia="en-US"/>
          </w:rPr>
          <w:t>DFD-0</w:t>
        </w:r>
        <w:r>
          <w:rPr>
            <w:noProof/>
            <w:webHidden/>
          </w:rPr>
          <w:tab/>
        </w:r>
        <w:r>
          <w:rPr>
            <w:noProof/>
            <w:webHidden/>
          </w:rPr>
          <w:fldChar w:fldCharType="begin"/>
        </w:r>
        <w:r>
          <w:rPr>
            <w:noProof/>
            <w:webHidden/>
          </w:rPr>
          <w:instrText xml:space="preserve"> PAGEREF _Toc264013365 \h </w:instrText>
        </w:r>
        <w:r>
          <w:rPr>
            <w:noProof/>
            <w:webHidden/>
          </w:rPr>
        </w:r>
        <w:r>
          <w:rPr>
            <w:noProof/>
            <w:webHidden/>
          </w:rPr>
          <w:fldChar w:fldCharType="separate"/>
        </w:r>
        <w:r>
          <w:rPr>
            <w:noProof/>
            <w:webHidden/>
          </w:rPr>
          <w:t>16</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6" w:history="1">
        <w:r w:rsidRPr="00A11F0D">
          <w:rPr>
            <w:rStyle w:val="Hyperlink"/>
            <w:noProof/>
            <w:lang w:eastAsia="en-US"/>
          </w:rPr>
          <w:t>5.2</w:t>
        </w:r>
        <w:r>
          <w:rPr>
            <w:rFonts w:asciiTheme="minorHAnsi" w:eastAsiaTheme="minorEastAsia" w:hAnsiTheme="minorHAnsi" w:cstheme="minorBidi"/>
            <w:smallCaps w:val="0"/>
            <w:noProof/>
            <w:sz w:val="22"/>
            <w:szCs w:val="22"/>
          </w:rPr>
          <w:tab/>
        </w:r>
        <w:r w:rsidRPr="00A11F0D">
          <w:rPr>
            <w:rStyle w:val="Hyperlink"/>
            <w:noProof/>
            <w:lang w:eastAsia="en-US"/>
          </w:rPr>
          <w:t>DFD-1</w:t>
        </w:r>
        <w:r>
          <w:rPr>
            <w:noProof/>
            <w:webHidden/>
          </w:rPr>
          <w:tab/>
        </w:r>
        <w:r>
          <w:rPr>
            <w:noProof/>
            <w:webHidden/>
          </w:rPr>
          <w:fldChar w:fldCharType="begin"/>
        </w:r>
        <w:r>
          <w:rPr>
            <w:noProof/>
            <w:webHidden/>
          </w:rPr>
          <w:instrText xml:space="preserve"> PAGEREF _Toc264013366 \h </w:instrText>
        </w:r>
        <w:r>
          <w:rPr>
            <w:noProof/>
            <w:webHidden/>
          </w:rPr>
        </w:r>
        <w:r>
          <w:rPr>
            <w:noProof/>
            <w:webHidden/>
          </w:rPr>
          <w:fldChar w:fldCharType="separate"/>
        </w:r>
        <w:r>
          <w:rPr>
            <w:noProof/>
            <w:webHidden/>
          </w:rPr>
          <w:t>17</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7" w:history="1">
        <w:r w:rsidRPr="00A11F0D">
          <w:rPr>
            <w:rStyle w:val="Hyperlink"/>
            <w:noProof/>
            <w:lang w:eastAsia="en-US"/>
          </w:rPr>
          <w:t>5.3</w:t>
        </w:r>
        <w:r>
          <w:rPr>
            <w:rFonts w:asciiTheme="minorHAnsi" w:eastAsiaTheme="minorEastAsia" w:hAnsiTheme="minorHAnsi" w:cstheme="minorBidi"/>
            <w:smallCaps w:val="0"/>
            <w:noProof/>
            <w:sz w:val="22"/>
            <w:szCs w:val="22"/>
          </w:rPr>
          <w:tab/>
        </w:r>
        <w:r w:rsidRPr="00A11F0D">
          <w:rPr>
            <w:rStyle w:val="Hyperlink"/>
            <w:noProof/>
            <w:lang w:eastAsia="en-US"/>
          </w:rPr>
          <w:t>DFD-2</w:t>
        </w:r>
        <w:r>
          <w:rPr>
            <w:noProof/>
            <w:webHidden/>
          </w:rPr>
          <w:tab/>
        </w:r>
        <w:r>
          <w:rPr>
            <w:noProof/>
            <w:webHidden/>
          </w:rPr>
          <w:fldChar w:fldCharType="begin"/>
        </w:r>
        <w:r>
          <w:rPr>
            <w:noProof/>
            <w:webHidden/>
          </w:rPr>
          <w:instrText xml:space="preserve"> PAGEREF _Toc264013367 \h </w:instrText>
        </w:r>
        <w:r>
          <w:rPr>
            <w:noProof/>
            <w:webHidden/>
          </w:rPr>
        </w:r>
        <w:r>
          <w:rPr>
            <w:noProof/>
            <w:webHidden/>
          </w:rPr>
          <w:fldChar w:fldCharType="separate"/>
        </w:r>
        <w:r>
          <w:rPr>
            <w:noProof/>
            <w:webHidden/>
          </w:rPr>
          <w:t>18</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8" w:history="1">
        <w:r w:rsidRPr="00A11F0D">
          <w:rPr>
            <w:rStyle w:val="Hyperlink"/>
            <w:noProof/>
            <w:lang w:eastAsia="en-US"/>
          </w:rPr>
          <w:t>5.4</w:t>
        </w:r>
        <w:r>
          <w:rPr>
            <w:rFonts w:asciiTheme="minorHAnsi" w:eastAsiaTheme="minorEastAsia" w:hAnsiTheme="minorHAnsi" w:cstheme="minorBidi"/>
            <w:smallCaps w:val="0"/>
            <w:noProof/>
            <w:sz w:val="22"/>
            <w:szCs w:val="22"/>
          </w:rPr>
          <w:tab/>
        </w:r>
        <w:r w:rsidRPr="00A11F0D">
          <w:rPr>
            <w:rStyle w:val="Hyperlink"/>
            <w:noProof/>
            <w:lang w:eastAsia="en-US"/>
          </w:rPr>
          <w:t>Dicionário de Dados</w:t>
        </w:r>
        <w:r>
          <w:rPr>
            <w:noProof/>
            <w:webHidden/>
          </w:rPr>
          <w:tab/>
        </w:r>
        <w:r>
          <w:rPr>
            <w:noProof/>
            <w:webHidden/>
          </w:rPr>
          <w:fldChar w:fldCharType="begin"/>
        </w:r>
        <w:r>
          <w:rPr>
            <w:noProof/>
            <w:webHidden/>
          </w:rPr>
          <w:instrText xml:space="preserve"> PAGEREF _Toc264013368 \h </w:instrText>
        </w:r>
        <w:r>
          <w:rPr>
            <w:noProof/>
            <w:webHidden/>
          </w:rPr>
        </w:r>
        <w:r>
          <w:rPr>
            <w:noProof/>
            <w:webHidden/>
          </w:rPr>
          <w:fldChar w:fldCharType="separate"/>
        </w:r>
        <w:r>
          <w:rPr>
            <w:noProof/>
            <w:webHidden/>
          </w:rPr>
          <w:t>20</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69" w:history="1">
        <w:r w:rsidRPr="00A11F0D">
          <w:rPr>
            <w:rStyle w:val="Hyperlink"/>
            <w:noProof/>
            <w:lang w:eastAsia="en-US"/>
          </w:rPr>
          <w:t>5.5</w:t>
        </w:r>
        <w:r>
          <w:rPr>
            <w:rFonts w:asciiTheme="minorHAnsi" w:eastAsiaTheme="minorEastAsia" w:hAnsiTheme="minorHAnsi" w:cstheme="minorBidi"/>
            <w:smallCaps w:val="0"/>
            <w:noProof/>
            <w:sz w:val="22"/>
            <w:szCs w:val="22"/>
          </w:rPr>
          <w:tab/>
        </w:r>
        <w:r w:rsidRPr="00A11F0D">
          <w:rPr>
            <w:rStyle w:val="Hyperlink"/>
            <w:noProof/>
            <w:lang w:eastAsia="en-US"/>
          </w:rPr>
          <w:t>Modelo Entidade-Relacionamento (MER)</w:t>
        </w:r>
        <w:r>
          <w:rPr>
            <w:noProof/>
            <w:webHidden/>
          </w:rPr>
          <w:tab/>
        </w:r>
        <w:r>
          <w:rPr>
            <w:noProof/>
            <w:webHidden/>
          </w:rPr>
          <w:fldChar w:fldCharType="begin"/>
        </w:r>
        <w:r>
          <w:rPr>
            <w:noProof/>
            <w:webHidden/>
          </w:rPr>
          <w:instrText xml:space="preserve"> PAGEREF _Toc264013369 \h </w:instrText>
        </w:r>
        <w:r>
          <w:rPr>
            <w:noProof/>
            <w:webHidden/>
          </w:rPr>
        </w:r>
        <w:r>
          <w:rPr>
            <w:noProof/>
            <w:webHidden/>
          </w:rPr>
          <w:fldChar w:fldCharType="separate"/>
        </w:r>
        <w:r>
          <w:rPr>
            <w:noProof/>
            <w:webHidden/>
          </w:rPr>
          <w:t>21</w:t>
        </w:r>
        <w:r>
          <w:rPr>
            <w:noProof/>
            <w:webHidden/>
          </w:rPr>
          <w:fldChar w:fldCharType="end"/>
        </w:r>
      </w:hyperlink>
    </w:p>
    <w:p w:rsidR="00002DCA" w:rsidRDefault="00002DCA">
      <w:pPr>
        <w:pStyle w:val="Sumrio2"/>
        <w:tabs>
          <w:tab w:val="left" w:pos="720"/>
          <w:tab w:val="right" w:leader="dot" w:pos="9060"/>
        </w:tabs>
        <w:rPr>
          <w:rFonts w:asciiTheme="minorHAnsi" w:eastAsiaTheme="minorEastAsia" w:hAnsiTheme="minorHAnsi" w:cstheme="minorBidi"/>
          <w:smallCaps w:val="0"/>
          <w:noProof/>
          <w:sz w:val="22"/>
          <w:szCs w:val="22"/>
        </w:rPr>
      </w:pPr>
      <w:hyperlink w:anchor="_Toc264013370" w:history="1">
        <w:r w:rsidRPr="00A11F0D">
          <w:rPr>
            <w:rStyle w:val="Hyperlink"/>
            <w:noProof/>
            <w:lang w:eastAsia="en-US"/>
          </w:rPr>
          <w:t>5.6</w:t>
        </w:r>
        <w:r>
          <w:rPr>
            <w:rFonts w:asciiTheme="minorHAnsi" w:eastAsiaTheme="minorEastAsia" w:hAnsiTheme="minorHAnsi" w:cstheme="minorBidi"/>
            <w:smallCaps w:val="0"/>
            <w:noProof/>
            <w:sz w:val="22"/>
            <w:szCs w:val="22"/>
          </w:rPr>
          <w:tab/>
        </w:r>
        <w:r w:rsidRPr="00A11F0D">
          <w:rPr>
            <w:rStyle w:val="Hyperlink"/>
            <w:noProof/>
            <w:lang w:eastAsia="en-US"/>
          </w:rPr>
          <w:t>Projeto de Interface do Game</w:t>
        </w:r>
        <w:r>
          <w:rPr>
            <w:noProof/>
            <w:webHidden/>
          </w:rPr>
          <w:tab/>
        </w:r>
        <w:r>
          <w:rPr>
            <w:noProof/>
            <w:webHidden/>
          </w:rPr>
          <w:fldChar w:fldCharType="begin"/>
        </w:r>
        <w:r>
          <w:rPr>
            <w:noProof/>
            <w:webHidden/>
          </w:rPr>
          <w:instrText xml:space="preserve"> PAGEREF _Toc264013370 \h </w:instrText>
        </w:r>
        <w:r>
          <w:rPr>
            <w:noProof/>
            <w:webHidden/>
          </w:rPr>
        </w:r>
        <w:r>
          <w:rPr>
            <w:noProof/>
            <w:webHidden/>
          </w:rPr>
          <w:fldChar w:fldCharType="separate"/>
        </w:r>
        <w:r>
          <w:rPr>
            <w:noProof/>
            <w:webHidden/>
          </w:rPr>
          <w:t>22</w:t>
        </w:r>
        <w:r>
          <w:rPr>
            <w:noProof/>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71" w:history="1">
        <w:r w:rsidRPr="00A11F0D">
          <w:rPr>
            <w:rStyle w:val="Hyperlink"/>
            <w:lang w:eastAsia="en-US"/>
          </w:rPr>
          <w:t>6.</w:t>
        </w:r>
        <w:r>
          <w:rPr>
            <w:rFonts w:asciiTheme="minorHAnsi" w:eastAsiaTheme="minorEastAsia" w:hAnsiTheme="minorHAnsi" w:cstheme="minorBidi"/>
            <w:b w:val="0"/>
            <w:caps w:val="0"/>
            <w:sz w:val="22"/>
            <w:szCs w:val="22"/>
          </w:rPr>
          <w:tab/>
        </w:r>
        <w:r w:rsidRPr="00A11F0D">
          <w:rPr>
            <w:rStyle w:val="Hyperlink"/>
            <w:lang w:eastAsia="en-US"/>
          </w:rPr>
          <w:t>Cronograma</w:t>
        </w:r>
        <w:r>
          <w:rPr>
            <w:webHidden/>
          </w:rPr>
          <w:tab/>
        </w:r>
        <w:r>
          <w:rPr>
            <w:webHidden/>
          </w:rPr>
          <w:fldChar w:fldCharType="begin"/>
        </w:r>
        <w:r>
          <w:rPr>
            <w:webHidden/>
          </w:rPr>
          <w:instrText xml:space="preserve"> PAGEREF _Toc264013371 \h </w:instrText>
        </w:r>
        <w:r>
          <w:rPr>
            <w:webHidden/>
          </w:rPr>
        </w:r>
        <w:r>
          <w:rPr>
            <w:webHidden/>
          </w:rPr>
          <w:fldChar w:fldCharType="separate"/>
        </w:r>
        <w:r>
          <w:rPr>
            <w:webHidden/>
          </w:rPr>
          <w:t>23</w:t>
        </w:r>
        <w:r>
          <w:rPr>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72" w:history="1">
        <w:r w:rsidRPr="00A11F0D">
          <w:rPr>
            <w:rStyle w:val="Hyperlink"/>
            <w:lang w:eastAsia="en-US"/>
          </w:rPr>
          <w:t>7.</w:t>
        </w:r>
        <w:r>
          <w:rPr>
            <w:rFonts w:asciiTheme="minorHAnsi" w:eastAsiaTheme="minorEastAsia" w:hAnsiTheme="minorHAnsi" w:cstheme="minorBidi"/>
            <w:b w:val="0"/>
            <w:caps w:val="0"/>
            <w:sz w:val="22"/>
            <w:szCs w:val="22"/>
          </w:rPr>
          <w:tab/>
        </w:r>
        <w:r w:rsidRPr="00A11F0D">
          <w:rPr>
            <w:rStyle w:val="Hyperlink"/>
            <w:lang w:eastAsia="en-US"/>
          </w:rPr>
          <w:t>Conclusão</w:t>
        </w:r>
        <w:r>
          <w:rPr>
            <w:webHidden/>
          </w:rPr>
          <w:tab/>
        </w:r>
        <w:r>
          <w:rPr>
            <w:webHidden/>
          </w:rPr>
          <w:fldChar w:fldCharType="begin"/>
        </w:r>
        <w:r>
          <w:rPr>
            <w:webHidden/>
          </w:rPr>
          <w:instrText xml:space="preserve"> PAGEREF _Toc264013372 \h </w:instrText>
        </w:r>
        <w:r>
          <w:rPr>
            <w:webHidden/>
          </w:rPr>
        </w:r>
        <w:r>
          <w:rPr>
            <w:webHidden/>
          </w:rPr>
          <w:fldChar w:fldCharType="separate"/>
        </w:r>
        <w:r>
          <w:rPr>
            <w:webHidden/>
          </w:rPr>
          <w:t>24</w:t>
        </w:r>
        <w:r>
          <w:rPr>
            <w:webHidden/>
          </w:rPr>
          <w:fldChar w:fldCharType="end"/>
        </w:r>
      </w:hyperlink>
    </w:p>
    <w:p w:rsidR="00002DCA" w:rsidRDefault="00002DCA">
      <w:pPr>
        <w:pStyle w:val="Sumrio1"/>
        <w:rPr>
          <w:rFonts w:asciiTheme="minorHAnsi" w:eastAsiaTheme="minorEastAsia" w:hAnsiTheme="minorHAnsi" w:cstheme="minorBidi"/>
          <w:b w:val="0"/>
          <w:caps w:val="0"/>
          <w:sz w:val="22"/>
          <w:szCs w:val="22"/>
        </w:rPr>
      </w:pPr>
      <w:hyperlink w:anchor="_Toc264013373" w:history="1">
        <w:r w:rsidRPr="00A11F0D">
          <w:rPr>
            <w:rStyle w:val="Hyperlink"/>
            <w:lang w:eastAsia="en-US"/>
          </w:rPr>
          <w:t>8.</w:t>
        </w:r>
        <w:r>
          <w:rPr>
            <w:rFonts w:asciiTheme="minorHAnsi" w:eastAsiaTheme="minorEastAsia" w:hAnsiTheme="minorHAnsi" w:cstheme="minorBidi"/>
            <w:b w:val="0"/>
            <w:caps w:val="0"/>
            <w:sz w:val="22"/>
            <w:szCs w:val="22"/>
          </w:rPr>
          <w:tab/>
        </w:r>
        <w:r w:rsidRPr="00A11F0D">
          <w:rPr>
            <w:rStyle w:val="Hyperlink"/>
            <w:lang w:eastAsia="en-US"/>
          </w:rPr>
          <w:t>Bibliografia</w:t>
        </w:r>
        <w:r>
          <w:rPr>
            <w:webHidden/>
          </w:rPr>
          <w:tab/>
        </w:r>
        <w:r>
          <w:rPr>
            <w:webHidden/>
          </w:rPr>
          <w:fldChar w:fldCharType="begin"/>
        </w:r>
        <w:r>
          <w:rPr>
            <w:webHidden/>
          </w:rPr>
          <w:instrText xml:space="preserve"> PAGEREF _Toc264013373 \h </w:instrText>
        </w:r>
        <w:r>
          <w:rPr>
            <w:webHidden/>
          </w:rPr>
        </w:r>
        <w:r>
          <w:rPr>
            <w:webHidden/>
          </w:rPr>
          <w:fldChar w:fldCharType="separate"/>
        </w:r>
        <w:r>
          <w:rPr>
            <w:webHidden/>
          </w:rPr>
          <w:t>25</w:t>
        </w:r>
        <w:r>
          <w:rPr>
            <w:webHidden/>
          </w:rPr>
          <w:fldChar w:fldCharType="end"/>
        </w:r>
      </w:hyperlink>
    </w:p>
    <w:p w:rsidR="006A759C" w:rsidRDefault="006015B2">
      <w:r>
        <w:rPr>
          <w:noProof/>
          <w:sz w:val="20"/>
        </w:rPr>
        <w:fldChar w:fldCharType="end"/>
      </w:r>
    </w:p>
    <w:p w:rsidR="006A759C" w:rsidRDefault="00E37447">
      <w:r>
        <w:br w:type="page"/>
      </w:r>
    </w:p>
    <w:p w:rsidR="006A759C" w:rsidRDefault="00717C8B">
      <w:pPr>
        <w:pStyle w:val="Ttulo1"/>
        <w:rPr>
          <w:sz w:val="24"/>
        </w:rPr>
      </w:pPr>
      <w:bookmarkStart w:id="0" w:name="_Toc264013345"/>
      <w:r>
        <w:lastRenderedPageBreak/>
        <w:t>Resumo</w:t>
      </w:r>
      <w:bookmarkEnd w:id="0"/>
    </w:p>
    <w:p w:rsidR="006A759C" w:rsidRDefault="006A759C"/>
    <w:p w:rsidR="006A759C" w:rsidRPr="00BA345B" w:rsidRDefault="00717C8B" w:rsidP="00BA345B">
      <w:pPr>
        <w:pStyle w:val="Ttulo2"/>
      </w:pPr>
      <w:bookmarkStart w:id="1" w:name="_Toc264013346"/>
      <w:r>
        <w:t>Resumo do projeto</w:t>
      </w:r>
      <w:bookmarkEnd w:id="1"/>
    </w:p>
    <w:p w:rsidR="006A759C" w:rsidRDefault="00717C8B" w:rsidP="00BA345B">
      <w:pPr>
        <w:pStyle w:val="WW-Commarcadores"/>
        <w:tabs>
          <w:tab w:val="clear" w:pos="360"/>
        </w:tabs>
      </w:pPr>
      <w:r w:rsidRPr="00717C8B">
        <w:t>O projeto tem como obj</w:t>
      </w:r>
      <w:r w:rsidR="00C335D8">
        <w:t xml:space="preserve">etivo produzir um jogo de luta multijogador em rede em ambiente 2D, </w:t>
      </w:r>
      <w:r w:rsidRPr="00717C8B">
        <w:t xml:space="preserve">no qual a história esteja relacionada com o universo da escrita e os personagens sejam formados por letras e símbolos. Para orientar a concepção e desenvolvimento do trabalho </w:t>
      </w:r>
      <w:r w:rsidR="00C335D8">
        <w:t>foram</w:t>
      </w:r>
      <w:r w:rsidRPr="00717C8B">
        <w:t xml:space="preserve"> utilizadas ferramentas e tecnologias consolidadas na área de criação de games, conhecimentos multidisciplinares de projeto, programação, modelagem, vetorização e animação, somadas a metodologias ágeis de gerenciamento de desenvolvimento de softwares.</w:t>
      </w:r>
    </w:p>
    <w:p w:rsidR="00E714FF" w:rsidRDefault="00E714FF" w:rsidP="00E714FF">
      <w:pPr>
        <w:pStyle w:val="Ttulo1"/>
        <w:rPr>
          <w:lang w:eastAsia="en-US"/>
        </w:rPr>
      </w:pPr>
      <w:bookmarkStart w:id="2" w:name="_Toc264013347"/>
      <w:r>
        <w:rPr>
          <w:lang w:eastAsia="en-US"/>
        </w:rPr>
        <w:lastRenderedPageBreak/>
        <w:t>Introdução</w:t>
      </w:r>
      <w:bookmarkEnd w:id="2"/>
    </w:p>
    <w:p w:rsidR="00E714FF" w:rsidRDefault="00E714FF" w:rsidP="006F4007">
      <w:pPr>
        <w:rPr>
          <w:lang w:eastAsia="en-US"/>
        </w:rPr>
      </w:pPr>
    </w:p>
    <w:p w:rsidR="00B06A2F" w:rsidRDefault="00B06A2F" w:rsidP="00B06A2F">
      <w:pPr>
        <w:pStyle w:val="Ttulo2"/>
        <w:rPr>
          <w:lang w:eastAsia="en-US"/>
        </w:rPr>
      </w:pPr>
      <w:bookmarkStart w:id="3" w:name="_Toc264013348"/>
      <w:r>
        <w:rPr>
          <w:lang w:eastAsia="en-US"/>
        </w:rPr>
        <w:t>História</w:t>
      </w:r>
      <w:bookmarkEnd w:id="3"/>
    </w:p>
    <w:p w:rsidR="00B06A2F" w:rsidRDefault="00B06A2F" w:rsidP="006F4007"/>
    <w:p w:rsidR="00B06A2F" w:rsidRDefault="00B06A2F" w:rsidP="006F4007">
      <w:r>
        <w:t>Era uma vez os símbolos.</w:t>
      </w:r>
    </w:p>
    <w:p w:rsidR="00B06A2F" w:rsidRDefault="00B06A2F" w:rsidP="006F4007">
      <w:r>
        <w:t>Estes símbolos dominaram a comunicação desde a aurora do Homem, permitindo aos ancestrais dos humanos expressarem seus sentimentos e eternizar suas histórias e tradições.</w:t>
      </w:r>
      <w:r>
        <w:br/>
        <w:t>E então, há mais de 6000 anos, a humanidade descobriu a escrita, a qual conduziu a comunicação a um outro patamar, permitindo novas formas de expressão, organização de idéias e perpetuação do conhecimento.</w:t>
      </w:r>
    </w:p>
    <w:p w:rsidR="00B06A2F" w:rsidRDefault="00B06A2F" w:rsidP="006F4007">
      <w:r>
        <w:t>Porém, em cerca de 3200 a.C., com a criação dos hieróglifos pelos Egípcios, os símbolos, sentindo-se ameaçados pela consolidação de um sistema de escrita consistente e à crescente descrença do Homem em relação aos deuses que eles representavam, deram início a um período que ficou conhecido como Guerras Demóticas.</w:t>
      </w:r>
    </w:p>
    <w:p w:rsidR="00B06A2F" w:rsidRDefault="00B06A2F" w:rsidP="006F4007">
      <w:r>
        <w:t xml:space="preserve">Acreditando serem a personificação dos deuses na Terra e numa tentativa frustrada de exterminar as primeiras letras e subjugar a humanidade, impedindo a evolução da escrita e voltando o Homem aos seus deuses e tradições, os símbolos valeram-se de seu uso em rituais místicos e criaram uma série de pergaminhos cujo conteúdo conferia poderes mágicos aos símbolos portadores. </w:t>
      </w:r>
    </w:p>
    <w:p w:rsidR="00B06A2F" w:rsidRDefault="00B06A2F" w:rsidP="006F4007">
      <w:r>
        <w:t>Entretanto, as letras, por considerarem-se como servos da humanidade e sendo igualmente uma forma de símbolo, utilizaram-se dos mesmos poderes mágicos dos pergaminhos, igualando-se aos símbolos durante as batalhas - e as Guerras Demóticas encerraram-se com a vitória das primeiras letras e subjugação dos símbolos, os quais foram banidos do universo da escrita e relegados a usos ritualísticos e ocultos.</w:t>
      </w:r>
    </w:p>
    <w:p w:rsidR="00B06A2F" w:rsidRDefault="00B06A2F" w:rsidP="006F4007">
      <w:r>
        <w:t>Contudo, os símbolos permaneceram durante séculos tramando sua triunfante vingança sobre as letras, silenciosamente estabelecendo-se em todas as áreas de comunicação, apenas aguardando o momento certo de seu retorno...</w:t>
      </w:r>
    </w:p>
    <w:p w:rsidR="00B06A2F" w:rsidRDefault="00B06A2F" w:rsidP="006F4007">
      <w:pPr>
        <w:rPr>
          <w:lang w:eastAsia="en-US"/>
        </w:rPr>
      </w:pPr>
    </w:p>
    <w:p w:rsidR="00B06A2F" w:rsidRDefault="00B06A2F" w:rsidP="00B06A2F">
      <w:pPr>
        <w:pStyle w:val="Ttulo2"/>
        <w:rPr>
          <w:lang w:eastAsia="en-US"/>
        </w:rPr>
      </w:pPr>
      <w:bookmarkStart w:id="4" w:name="_Toc264013349"/>
      <w:r>
        <w:rPr>
          <w:lang w:eastAsia="en-US"/>
        </w:rPr>
        <w:t>Universo</w:t>
      </w:r>
      <w:bookmarkEnd w:id="4"/>
    </w:p>
    <w:p w:rsidR="00B06A2F" w:rsidRDefault="00B06A2F" w:rsidP="006F4007">
      <w:pPr>
        <w:rPr>
          <w:lang w:eastAsia="en-US"/>
        </w:rPr>
      </w:pPr>
    </w:p>
    <w:p w:rsidR="00B06A2F" w:rsidRDefault="00B06A2F" w:rsidP="006F4007">
      <w:pPr>
        <w:rPr>
          <w:sz w:val="28"/>
        </w:rPr>
      </w:pPr>
      <w:r>
        <w:t>O jogo se passa no tempo presente e apresenta o embate entre os Clãs da Escrita, cada qual com suas motivações e poderes. Suas batalhas se dão em suportes da escrita do mundo moderno, como livros, banners e programas de computador.</w:t>
      </w:r>
    </w:p>
    <w:p w:rsidR="00B06A2F" w:rsidRDefault="00B06A2F" w:rsidP="006F4007">
      <w:pPr>
        <w:rPr>
          <w:lang w:eastAsia="en-US"/>
        </w:rPr>
      </w:pPr>
      <w:r>
        <w:t>Os poderes dos personagens originam-se das antigas mágicas escritas em pergaminhos, muitas das quais perdidas após as Guerras Demóticas. Os Guardiões, na tentativa de manterem vivos os antigos poderes, armazenaram uma grande parte das magias em forma de textos nos livros modernos. Os símbolos, por sua vez, mantiveram protegidos os pergaminhos restantes após sua derrota em 3200 a.C.</w:t>
      </w:r>
    </w:p>
    <w:p w:rsidR="00B06A2F" w:rsidRDefault="00B06A2F" w:rsidP="00B06A2F">
      <w:pPr>
        <w:pStyle w:val="Ttulo2"/>
        <w:rPr>
          <w:lang w:eastAsia="en-US"/>
        </w:rPr>
      </w:pPr>
      <w:bookmarkStart w:id="5" w:name="_Toc264013350"/>
      <w:r>
        <w:rPr>
          <w:lang w:eastAsia="en-US"/>
        </w:rPr>
        <w:t>Clãs e Personagens</w:t>
      </w:r>
      <w:bookmarkEnd w:id="5"/>
    </w:p>
    <w:p w:rsidR="00B06A2F" w:rsidRDefault="00B06A2F" w:rsidP="006F4007">
      <w:pPr>
        <w:rPr>
          <w:lang w:eastAsia="en-US"/>
        </w:rPr>
      </w:pPr>
    </w:p>
    <w:p w:rsidR="00B06A2F" w:rsidRDefault="00B06A2F" w:rsidP="006F4007">
      <w:r>
        <w:t>O jogo é divido em 3 clãs de personagens</w:t>
      </w:r>
      <w:r w:rsidR="00C335D8">
        <w:t>, sendo que um deles (Guardiões) não foi utilizado na versão final do jogo.</w:t>
      </w:r>
    </w:p>
    <w:p w:rsidR="00B06A2F" w:rsidRDefault="00B06A2F" w:rsidP="006F4007">
      <w:r>
        <w:rPr>
          <w:b/>
        </w:rPr>
        <w:lastRenderedPageBreak/>
        <w:br/>
      </w:r>
      <w:r>
        <w:rPr>
          <w:b/>
        </w:rPr>
        <w:br/>
        <w:t>1. Símbolos</w:t>
      </w:r>
    </w:p>
    <w:p w:rsidR="00B06A2F" w:rsidRDefault="00B06A2F" w:rsidP="006F4007">
      <w:r>
        <w:t>Forma mais antiga de comunicação do Homem, possuindo forte ligação com deuses e rituais místicos. Pregam o extermínio das letras e subjugação da humanidade a antigas divindades e tradições esquecidas.</w:t>
      </w:r>
    </w:p>
    <w:p w:rsidR="00B06A2F" w:rsidRDefault="00B06A2F" w:rsidP="006F4007">
      <w:r>
        <w:t>Sua fonte de poder são os pergaminhos ancestrais que ainda restaram após as Guerras Demóticas.</w:t>
      </w:r>
    </w:p>
    <w:p w:rsidR="00B06A2F" w:rsidRDefault="00B06A2F" w:rsidP="006F4007">
      <w:r>
        <w:t>São mais fortes em magias e fracos em golpes físicos.</w:t>
      </w:r>
    </w:p>
    <w:p w:rsidR="00B06A2F" w:rsidRDefault="00B06A2F" w:rsidP="006F4007">
      <w:r>
        <w:br/>
      </w:r>
      <w:r>
        <w:rPr>
          <w:b/>
        </w:rPr>
        <w:t>2. Letras</w:t>
      </w:r>
    </w:p>
    <w:p w:rsidR="00B06A2F" w:rsidRDefault="00B06A2F" w:rsidP="006F4007">
      <w:r>
        <w:t>Originárias dos símbolos,</w:t>
      </w:r>
      <w:r w:rsidR="00C335D8">
        <w:t xml:space="preserve"> </w:t>
      </w:r>
      <w:r>
        <w:t>ampliaram seus poderes após as Guerras Demóticas e tiveram sua consolidação com os Gregos e Romanos. Surgiram como necessidade econômica e de controle e perpetuação do conhecimento. Tem na humanidade seu Criador e buscam servi-la como seu principal meio de comunicação.</w:t>
      </w:r>
    </w:p>
    <w:p w:rsidR="00B06A2F" w:rsidRDefault="00B06A2F" w:rsidP="006F4007">
      <w:r>
        <w:t>Sua fonte de poder são os segredos das magias antigas impressos em livros por ação dos Guardiões.</w:t>
      </w:r>
    </w:p>
    <w:p w:rsidR="00B06A2F" w:rsidRDefault="00B06A2F" w:rsidP="006F4007">
      <w:r>
        <w:t>São mais fortes em golpes físicos e fracos em magias.</w:t>
      </w:r>
    </w:p>
    <w:p w:rsidR="00B06A2F" w:rsidRDefault="00B06A2F" w:rsidP="006F4007">
      <w:r>
        <w:br/>
      </w:r>
      <w:r>
        <w:rPr>
          <w:b/>
        </w:rPr>
        <w:t>3. Guardiões (Mestiços)</w:t>
      </w:r>
    </w:p>
    <w:p w:rsidR="00B06A2F" w:rsidRDefault="00B06A2F" w:rsidP="006F4007">
      <w:r>
        <w:t xml:space="preserve">Originalmente símbolos ancestrais utilizados pelos Egípcios em rituais de adoração à deusa Ísis, não concordavam com o posicionamento dos símbolos em relação ao extermínio das letras e subjugação da humanidade durante as Guerras Demóticas, afastando-se dos combates e mantendo uma existência reclusa. Guardiões dos pergaminhos antigos, fundiram-se às letras e incorporaram-se em alfabetos e outros elementos simbólicos, protegendo boa parte dos segredos das magias antigas em livros espalhados nos mais diversos pontos do mundo. </w:t>
      </w:r>
    </w:p>
    <w:p w:rsidR="00B06A2F" w:rsidRDefault="00B06A2F" w:rsidP="006F4007">
      <w:r>
        <w:t>São neutros em relação às letras e à humanidade.</w:t>
      </w:r>
    </w:p>
    <w:p w:rsidR="00B06A2F" w:rsidRDefault="00B06A2F" w:rsidP="006F4007">
      <w:r>
        <w:t>Utilizam tanto pergaminhos quanto livros como fontes de poder. Embora possam executar poderes de ambos os clãs, não possuem a mesma desenvoltura e velocidade em combate dos Símbolos e Letras.</w:t>
      </w:r>
    </w:p>
    <w:p w:rsidR="00B06A2F" w:rsidRDefault="00B06A2F" w:rsidP="006F4007">
      <w:r>
        <w:t>Possuem mesmo nível de poderes tanto em golpes físicos quanto em magias.</w:t>
      </w:r>
    </w:p>
    <w:p w:rsidR="00C335D8" w:rsidRDefault="00C335D8" w:rsidP="006F4007"/>
    <w:p w:rsidR="00B06A2F" w:rsidRDefault="00C335D8" w:rsidP="006F4007">
      <w:r>
        <w:t>Inicialmente, o jogo teria 3</w:t>
      </w:r>
      <w:r w:rsidR="00B06A2F">
        <w:t xml:space="preserve"> personagens, um para </w:t>
      </w:r>
      <w:r>
        <w:t>clã. Entretanto, o personagem Adirus não figura na versão final do jogo por ter o seu clã não representado na versão do jogo.</w:t>
      </w:r>
    </w:p>
    <w:p w:rsidR="00B06A2F" w:rsidRDefault="00B06A2F" w:rsidP="006F4007">
      <w:r>
        <w:br/>
      </w:r>
      <w:r>
        <w:rPr>
          <w:b/>
        </w:rPr>
        <w:t xml:space="preserve">Nome: </w:t>
      </w:r>
      <w:r w:rsidRPr="00FF1D03">
        <w:t>Ankh</w:t>
      </w:r>
    </w:p>
    <w:p w:rsidR="00B06A2F" w:rsidRDefault="00B06A2F" w:rsidP="006F4007">
      <w:r>
        <w:rPr>
          <w:b/>
        </w:rPr>
        <w:t xml:space="preserve">Clã: </w:t>
      </w:r>
      <w:r>
        <w:t>Símbolos</w:t>
      </w:r>
    </w:p>
    <w:p w:rsidR="00B06A2F" w:rsidRDefault="00B06A2F" w:rsidP="006F4007">
      <w:r>
        <w:rPr>
          <w:b/>
        </w:rPr>
        <w:t xml:space="preserve">História: </w:t>
      </w:r>
      <w:r>
        <w:t xml:space="preserve">Símbolo da vida eterna foi o líder das principais batalhas contras as letras nas Guerras Demóticas. Acredita que pode trazer ressurreição a todos os símbolos </w:t>
      </w:r>
      <w:r w:rsidR="00871C00">
        <w:t>extintos</w:t>
      </w:r>
      <w:r>
        <w:t xml:space="preserve"> após as batalhas de 3200 a.C.</w:t>
      </w:r>
    </w:p>
    <w:p w:rsidR="00B06A2F" w:rsidRDefault="00B06A2F" w:rsidP="006F4007">
      <w:r>
        <w:br/>
      </w:r>
      <w:r>
        <w:rPr>
          <w:b/>
        </w:rPr>
        <w:t xml:space="preserve">Nome: </w:t>
      </w:r>
      <w:r w:rsidRPr="00FF1D03">
        <w:t>Dôbot</w:t>
      </w:r>
    </w:p>
    <w:p w:rsidR="00B06A2F" w:rsidRDefault="00B06A2F" w:rsidP="006F4007">
      <w:r>
        <w:rPr>
          <w:b/>
        </w:rPr>
        <w:t xml:space="preserve">Clã: </w:t>
      </w:r>
      <w:r>
        <w:t>Letras</w:t>
      </w:r>
    </w:p>
    <w:p w:rsidR="00B06A2F" w:rsidRDefault="00B06A2F" w:rsidP="006F4007">
      <w:r>
        <w:rPr>
          <w:b/>
        </w:rPr>
        <w:t xml:space="preserve">História: </w:t>
      </w:r>
      <w:r>
        <w:t>Conjunto de letras apaixonado por robôs personificou-se como uma estranha máquina após assistir ao filme Wall-E. Divertido e paciente, é mais forte e ágil do que sua aparência desengonçada aparenta.</w:t>
      </w:r>
    </w:p>
    <w:p w:rsidR="00C335D8" w:rsidRDefault="00C335D8" w:rsidP="00C335D8">
      <w:r>
        <w:rPr>
          <w:b/>
        </w:rPr>
        <w:lastRenderedPageBreak/>
        <w:t xml:space="preserve">Nome: </w:t>
      </w:r>
      <w:r w:rsidRPr="00C335D8">
        <w:t>Adirus</w:t>
      </w:r>
    </w:p>
    <w:p w:rsidR="00C335D8" w:rsidRDefault="00C335D8" w:rsidP="00C335D8">
      <w:r>
        <w:rPr>
          <w:b/>
        </w:rPr>
        <w:t xml:space="preserve">Clã: </w:t>
      </w:r>
      <w:r w:rsidRPr="00C335D8">
        <w:t>Guardiões</w:t>
      </w:r>
    </w:p>
    <w:p w:rsidR="00C335D8" w:rsidRDefault="00C335D8" w:rsidP="00C335D8">
      <w:r>
        <w:rPr>
          <w:b/>
        </w:rPr>
        <w:t xml:space="preserve">História: </w:t>
      </w:r>
      <w:r w:rsidRPr="00C335D8">
        <w:t>Originalmente o símbolo do deus Hórus e seguidor de Ankh, substituiu sua cabeça de falcão por letras para representar sua crença na neutralidade entre os elementos da escrita.</w:t>
      </w:r>
    </w:p>
    <w:p w:rsidR="00C335D8" w:rsidRDefault="00C335D8" w:rsidP="00C335D8">
      <w:pPr>
        <w:jc w:val="left"/>
        <w:rPr>
          <w:b/>
        </w:rPr>
      </w:pPr>
    </w:p>
    <w:p w:rsidR="00C335D8" w:rsidRDefault="00C335D8" w:rsidP="00C335D8">
      <w:pPr>
        <w:jc w:val="left"/>
        <w:rPr>
          <w:b/>
        </w:rPr>
      </w:pPr>
    </w:p>
    <w:p w:rsidR="00E714FF" w:rsidRDefault="00E714FF" w:rsidP="00E714FF">
      <w:pPr>
        <w:pStyle w:val="Ttulo1"/>
        <w:rPr>
          <w:lang w:eastAsia="en-US"/>
        </w:rPr>
      </w:pPr>
      <w:bookmarkStart w:id="6" w:name="_Toc264013351"/>
      <w:r>
        <w:rPr>
          <w:lang w:eastAsia="en-US"/>
        </w:rPr>
        <w:lastRenderedPageBreak/>
        <w:t>Game Design</w:t>
      </w:r>
      <w:bookmarkEnd w:id="6"/>
    </w:p>
    <w:p w:rsidR="00E714FF" w:rsidRDefault="00E714FF" w:rsidP="006F4007">
      <w:pPr>
        <w:rPr>
          <w:lang w:eastAsia="en-US"/>
        </w:rPr>
      </w:pPr>
    </w:p>
    <w:p w:rsidR="00514A15" w:rsidRDefault="00514A15" w:rsidP="00A03831">
      <w:pPr>
        <w:pStyle w:val="Ttulo2"/>
        <w:rPr>
          <w:lang w:eastAsia="en-US"/>
        </w:rPr>
      </w:pPr>
      <w:bookmarkStart w:id="7" w:name="_Toc264013352"/>
      <w:r>
        <w:rPr>
          <w:lang w:eastAsia="en-US"/>
        </w:rPr>
        <w:t>Declaração de Propósito</w:t>
      </w:r>
      <w:bookmarkEnd w:id="7"/>
    </w:p>
    <w:p w:rsidR="00A03831" w:rsidRDefault="00A03831" w:rsidP="006F4007">
      <w:pPr>
        <w:rPr>
          <w:lang w:eastAsia="en-US"/>
        </w:rPr>
      </w:pPr>
    </w:p>
    <w:p w:rsidR="00A03831" w:rsidRDefault="005E4F8F" w:rsidP="006F4007">
      <w:pPr>
        <w:rPr>
          <w:lang w:eastAsia="en-US"/>
        </w:rPr>
      </w:pPr>
      <w:r>
        <w:rPr>
          <w:lang w:eastAsia="en-US"/>
        </w:rPr>
        <w:t xml:space="preserve">O propósito do projeto é oferecer um jogo no qual seja possível selecionar, inicialmente, 2 personagens e efetuar uma disputa com um adversário através de um único cenário (inicialmente), no qual será possível aplicar os elementos de jogabilidade determinados no </w:t>
      </w:r>
      <w:r w:rsidR="00C335D8" w:rsidRPr="00C335D8">
        <w:rPr>
          <w:i/>
          <w:lang w:eastAsia="en-US"/>
        </w:rPr>
        <w:t xml:space="preserve">Game </w:t>
      </w:r>
      <w:r w:rsidRPr="00C335D8">
        <w:rPr>
          <w:i/>
          <w:lang w:eastAsia="en-US"/>
        </w:rPr>
        <w:t>Design</w:t>
      </w:r>
      <w:r>
        <w:rPr>
          <w:lang w:eastAsia="en-US"/>
        </w:rPr>
        <w:t xml:space="preserve"> </w:t>
      </w:r>
      <w:r w:rsidR="00C335D8" w:rsidRPr="00C335D8">
        <w:rPr>
          <w:i/>
          <w:lang w:eastAsia="en-US"/>
        </w:rPr>
        <w:t xml:space="preserve">Document </w:t>
      </w:r>
      <w:r>
        <w:rPr>
          <w:lang w:eastAsia="en-US"/>
        </w:rPr>
        <w:t>e atender aos requisitos de projeto que envolvem a interação multi-jogador e a evolução contínua dos personagens.</w:t>
      </w:r>
    </w:p>
    <w:p w:rsidR="003E0431" w:rsidRDefault="003E0431" w:rsidP="006F4007">
      <w:pPr>
        <w:rPr>
          <w:lang w:eastAsia="en-US"/>
        </w:rPr>
      </w:pPr>
    </w:p>
    <w:p w:rsidR="00514A15" w:rsidRDefault="00514A15" w:rsidP="00A03831">
      <w:pPr>
        <w:pStyle w:val="Ttulo2"/>
        <w:rPr>
          <w:lang w:eastAsia="en-US"/>
        </w:rPr>
      </w:pPr>
      <w:bookmarkStart w:id="8" w:name="_Toc264013353"/>
      <w:r>
        <w:rPr>
          <w:lang w:eastAsia="en-US"/>
        </w:rPr>
        <w:t>Requisitos Funcionais</w:t>
      </w:r>
      <w:bookmarkEnd w:id="8"/>
    </w:p>
    <w:p w:rsidR="00A03831" w:rsidRDefault="00A03831" w:rsidP="006F4007">
      <w:pPr>
        <w:rPr>
          <w:lang w:eastAsia="en-US"/>
        </w:rPr>
      </w:pPr>
    </w:p>
    <w:p w:rsidR="00FB5CE7" w:rsidRDefault="00FB5CE7" w:rsidP="00FB5CE7">
      <w:pPr>
        <w:rPr>
          <w:lang w:eastAsia="en-US"/>
        </w:rPr>
      </w:pPr>
      <w:r>
        <w:rPr>
          <w:lang w:eastAsia="en-US"/>
        </w:rPr>
        <w:t>O jogo Strings Fighters com apresenta os seguintes requisitos de projeto:</w:t>
      </w:r>
    </w:p>
    <w:p w:rsidR="00FB5CE7" w:rsidRDefault="00FB5CE7" w:rsidP="00FB5CE7">
      <w:pPr>
        <w:rPr>
          <w:lang w:eastAsia="en-US"/>
        </w:rPr>
      </w:pPr>
    </w:p>
    <w:p w:rsidR="00FB5CE7" w:rsidRPr="00FB5CE7" w:rsidRDefault="00FB5CE7" w:rsidP="00FB5CE7">
      <w:pPr>
        <w:rPr>
          <w:b/>
          <w:lang w:eastAsia="en-US"/>
        </w:rPr>
      </w:pPr>
      <w:r w:rsidRPr="00FB5CE7">
        <w:rPr>
          <w:b/>
          <w:lang w:eastAsia="en-US"/>
        </w:rPr>
        <w:t>Selecionar idioma do jogo</w:t>
      </w:r>
    </w:p>
    <w:p w:rsidR="00FB5CE7" w:rsidRDefault="00FB5CE7" w:rsidP="00FB5CE7">
      <w:pPr>
        <w:rPr>
          <w:lang w:eastAsia="en-US"/>
        </w:rPr>
      </w:pPr>
      <w:r>
        <w:rPr>
          <w:lang w:eastAsia="en-US"/>
        </w:rPr>
        <w:t>Descrição: O jogo irá oferecer a opção de seleção de 2 idiomas sob o qual o jogo será realizado.</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Cadastrar-se no jogo</w:t>
      </w:r>
    </w:p>
    <w:p w:rsidR="00FB5CE7" w:rsidRDefault="00FB5CE7" w:rsidP="00FB5CE7">
      <w:pPr>
        <w:rPr>
          <w:lang w:eastAsia="en-US"/>
        </w:rPr>
      </w:pPr>
      <w:r>
        <w:rPr>
          <w:lang w:eastAsia="en-US"/>
        </w:rPr>
        <w:t>Descrição: O jogo irá oferecer a funcionalidade de cadastro de um usuário como jogador de sistema.</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Autenticar-se no jogo</w:t>
      </w:r>
    </w:p>
    <w:p w:rsidR="00FB5CE7" w:rsidRDefault="00FB5CE7" w:rsidP="00FB5CE7">
      <w:pPr>
        <w:rPr>
          <w:lang w:eastAsia="en-US"/>
        </w:rPr>
      </w:pPr>
      <w:r>
        <w:rPr>
          <w:lang w:eastAsia="en-US"/>
        </w:rPr>
        <w:t>Descrição: O jogo irá oferecer a funcionalidade de autenticação de usuário através de nome e senha de acesso.</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Selecionar um personagem</w:t>
      </w:r>
    </w:p>
    <w:p w:rsidR="00FB5CE7" w:rsidRDefault="00FB5CE7" w:rsidP="00FB5CE7">
      <w:pPr>
        <w:rPr>
          <w:lang w:eastAsia="en-US"/>
        </w:rPr>
      </w:pPr>
      <w:r>
        <w:rPr>
          <w:lang w:eastAsia="en-US"/>
        </w:rPr>
        <w:t>Descrição: O jogo irá oferecer a funcionalidade de seleção de personagens através de um menu específico na tela principal.</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Selecionar uma sala de jogo</w:t>
      </w:r>
    </w:p>
    <w:p w:rsidR="00FB5CE7" w:rsidRDefault="00FB5CE7" w:rsidP="00FB5CE7">
      <w:pPr>
        <w:rPr>
          <w:lang w:eastAsia="en-US"/>
        </w:rPr>
      </w:pPr>
      <w:r>
        <w:rPr>
          <w:lang w:eastAsia="en-US"/>
        </w:rPr>
        <w:t>Descrição: Será oferecido ao usuário a opção de seleção de uma sala de jogo, criada anteriormente por outros jogadores e disponíveis para o aceite de desafios de outros usuários.</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Jogar uma partida</w:t>
      </w:r>
    </w:p>
    <w:p w:rsidR="00FB5CE7" w:rsidRDefault="00FB5CE7" w:rsidP="00FB5CE7">
      <w:pPr>
        <w:rPr>
          <w:lang w:eastAsia="en-US"/>
        </w:rPr>
      </w:pPr>
      <w:r>
        <w:rPr>
          <w:lang w:eastAsia="en-US"/>
        </w:rPr>
        <w:lastRenderedPageBreak/>
        <w:t>Descrição: A funcionalidade de jogo ou disputa será oferecida a partir de uma sala de jogo pré-selecionada e com no mínimo 2 adversários, que deverão estar devidamente</w:t>
      </w:r>
    </w:p>
    <w:p w:rsidR="00FB5CE7" w:rsidRDefault="00FB5CE7" w:rsidP="00FB5CE7">
      <w:pPr>
        <w:rPr>
          <w:lang w:eastAsia="en-US"/>
        </w:rPr>
      </w:pPr>
      <w:r>
        <w:rPr>
          <w:lang w:eastAsia="en-US"/>
        </w:rPr>
        <w:t>Tipo: Evidente</w:t>
      </w:r>
    </w:p>
    <w:p w:rsidR="00FB5CE7" w:rsidRDefault="00FB5CE7" w:rsidP="00FB5CE7">
      <w:pPr>
        <w:rPr>
          <w:lang w:eastAsia="en-US"/>
        </w:rPr>
      </w:pPr>
    </w:p>
    <w:p w:rsidR="00FB5CE7" w:rsidRPr="00FB5CE7" w:rsidRDefault="00FB5CE7" w:rsidP="00FB5CE7">
      <w:pPr>
        <w:rPr>
          <w:b/>
          <w:lang w:eastAsia="en-US"/>
        </w:rPr>
      </w:pPr>
      <w:r w:rsidRPr="00FB5CE7">
        <w:rPr>
          <w:b/>
          <w:lang w:eastAsia="en-US"/>
        </w:rPr>
        <w:t>Acessar estatísticas do game</w:t>
      </w:r>
    </w:p>
    <w:p w:rsidR="00FB5CE7" w:rsidRDefault="00FB5CE7" w:rsidP="00FB5CE7">
      <w:pPr>
        <w:rPr>
          <w:lang w:eastAsia="en-US"/>
        </w:rPr>
      </w:pPr>
      <w:r>
        <w:rPr>
          <w:lang w:eastAsia="en-US"/>
        </w:rPr>
        <w:t xml:space="preserve">Descrição: </w:t>
      </w:r>
      <w:r w:rsidR="00FE7F28">
        <w:rPr>
          <w:lang w:eastAsia="en-US"/>
        </w:rPr>
        <w:t>Exibidas após cada término de partida.</w:t>
      </w:r>
    </w:p>
    <w:p w:rsidR="00A03831" w:rsidRDefault="00FB5CE7" w:rsidP="00FB5CE7">
      <w:pPr>
        <w:rPr>
          <w:lang w:eastAsia="en-US"/>
        </w:rPr>
      </w:pPr>
      <w:r>
        <w:rPr>
          <w:lang w:eastAsia="en-US"/>
        </w:rPr>
        <w:t>Tipo: Evidente</w:t>
      </w:r>
    </w:p>
    <w:p w:rsidR="00D60FC0" w:rsidRDefault="00D60FC0" w:rsidP="00FB5CE7">
      <w:pPr>
        <w:rPr>
          <w:lang w:eastAsia="en-US"/>
        </w:rPr>
      </w:pPr>
    </w:p>
    <w:p w:rsidR="00514A15" w:rsidRDefault="00514A15" w:rsidP="00A03831">
      <w:pPr>
        <w:pStyle w:val="Ttulo2"/>
        <w:rPr>
          <w:lang w:eastAsia="en-US"/>
        </w:rPr>
      </w:pPr>
      <w:bookmarkStart w:id="9" w:name="_Toc264013354"/>
      <w:r>
        <w:rPr>
          <w:lang w:eastAsia="en-US"/>
        </w:rPr>
        <w:t>Requisitos Não-Funcionais</w:t>
      </w:r>
      <w:bookmarkEnd w:id="9"/>
    </w:p>
    <w:p w:rsidR="00FC5CC2" w:rsidRDefault="00FC5CC2" w:rsidP="006F4007">
      <w:pPr>
        <w:rPr>
          <w:lang w:eastAsia="en-US"/>
        </w:rPr>
      </w:pPr>
    </w:p>
    <w:p w:rsidR="00A03831" w:rsidRPr="00FC5CC2" w:rsidRDefault="00FC5CC2" w:rsidP="006F4007">
      <w:pPr>
        <w:rPr>
          <w:b/>
          <w:lang w:eastAsia="en-US"/>
        </w:rPr>
      </w:pPr>
      <w:r w:rsidRPr="00FC5CC2">
        <w:rPr>
          <w:b/>
          <w:lang w:eastAsia="en-US"/>
        </w:rPr>
        <w:t>Usabilidade</w:t>
      </w:r>
    </w:p>
    <w:p w:rsidR="00FC5CC2" w:rsidRDefault="00D60FC0" w:rsidP="006F4007">
      <w:pPr>
        <w:rPr>
          <w:lang w:eastAsia="en-US"/>
        </w:rPr>
      </w:pPr>
      <w:r>
        <w:rPr>
          <w:lang w:eastAsia="en-US"/>
        </w:rPr>
        <w:t>O</w:t>
      </w:r>
      <w:r w:rsidR="00FC5CC2">
        <w:rPr>
          <w:lang w:eastAsia="en-US"/>
        </w:rPr>
        <w:t xml:space="preserve"> jogo Strings Fighters fornece um ambiente de jogo de lutas contendo todos os elementos reconhecidamente relacionados ao gênero de luta, agregando elementos de </w:t>
      </w:r>
      <w:r w:rsidR="00FE7F28">
        <w:rPr>
          <w:lang w:eastAsia="en-US"/>
        </w:rPr>
        <w:t>jogos de aventura e role-playing</w:t>
      </w:r>
      <w:r w:rsidR="00FC5CC2">
        <w:rPr>
          <w:lang w:eastAsia="en-US"/>
        </w:rPr>
        <w:t>. A combinação de seleção de personagens, comandos de luta, elementos de evolução de personagens são padrões de mercado, optando inicialmente pela simplicidade, visando diminuir a curva de aprendizado de quem não possui vivência no gênero.</w:t>
      </w:r>
    </w:p>
    <w:p w:rsidR="00FC5CC2" w:rsidRDefault="00FC5CC2" w:rsidP="006F4007">
      <w:pPr>
        <w:rPr>
          <w:lang w:eastAsia="en-US"/>
        </w:rPr>
      </w:pPr>
    </w:p>
    <w:p w:rsidR="00FC5CC2" w:rsidRPr="00610F3D" w:rsidRDefault="00FC5CC2" w:rsidP="006F4007">
      <w:pPr>
        <w:rPr>
          <w:b/>
          <w:lang w:eastAsia="en-US"/>
        </w:rPr>
      </w:pPr>
      <w:r w:rsidRPr="00610F3D">
        <w:rPr>
          <w:b/>
          <w:lang w:eastAsia="en-US"/>
        </w:rPr>
        <w:t>Confiabilidade</w:t>
      </w:r>
    </w:p>
    <w:p w:rsidR="00FC5CC2" w:rsidRDefault="00D60FC0" w:rsidP="006F4007">
      <w:pPr>
        <w:rPr>
          <w:lang w:eastAsia="en-US"/>
        </w:rPr>
      </w:pPr>
      <w:r>
        <w:rPr>
          <w:lang w:eastAsia="en-US"/>
        </w:rPr>
        <w:t>P</w:t>
      </w:r>
      <w:r w:rsidR="00FC5CC2">
        <w:rPr>
          <w:lang w:eastAsia="en-US"/>
        </w:rPr>
        <w:t xml:space="preserve">or ser </w:t>
      </w:r>
      <w:r w:rsidR="00B4080A">
        <w:rPr>
          <w:lang w:eastAsia="en-US"/>
        </w:rPr>
        <w:t>multijogador</w:t>
      </w:r>
      <w:r>
        <w:rPr>
          <w:lang w:eastAsia="en-US"/>
        </w:rPr>
        <w:t>, o jogo</w:t>
      </w:r>
      <w:r w:rsidR="00FC5CC2">
        <w:rPr>
          <w:lang w:eastAsia="en-US"/>
        </w:rPr>
        <w:t xml:space="preserve"> envolve um contrato de conexão entre 2 jogadores, realizados através de socket</w:t>
      </w:r>
      <w:r w:rsidR="00CB50DE">
        <w:rPr>
          <w:lang w:eastAsia="en-US"/>
        </w:rPr>
        <w:t>s no formato host-client que exige a manutenção do canal de troca de mensagens quando é exigido e a serialização de comandos para garantir que os mesmos sejam sempre executados de acordo com a solicitação.</w:t>
      </w:r>
      <w:r w:rsidR="00610F3D">
        <w:rPr>
          <w:lang w:eastAsia="en-US"/>
        </w:rPr>
        <w:t xml:space="preserve"> A indisponibilidade de recursos haverá quando o elemento host não puder ser contatado devido a algum problema de conexão na rede.</w:t>
      </w:r>
    </w:p>
    <w:p w:rsidR="00CB50DE" w:rsidRDefault="00CB50DE" w:rsidP="006F4007">
      <w:pPr>
        <w:rPr>
          <w:lang w:eastAsia="en-US"/>
        </w:rPr>
      </w:pPr>
    </w:p>
    <w:p w:rsidR="00FC5CC2" w:rsidRPr="00DE6BC9" w:rsidRDefault="00FC5CC2" w:rsidP="006F4007">
      <w:pPr>
        <w:rPr>
          <w:b/>
          <w:lang w:eastAsia="en-US"/>
        </w:rPr>
      </w:pPr>
      <w:r w:rsidRPr="00DE6BC9">
        <w:rPr>
          <w:b/>
          <w:lang w:eastAsia="en-US"/>
        </w:rPr>
        <w:t>Desempenho</w:t>
      </w:r>
    </w:p>
    <w:p w:rsidR="00610F3D" w:rsidRDefault="00D60FC0" w:rsidP="006F4007">
      <w:pPr>
        <w:rPr>
          <w:lang w:eastAsia="en-US"/>
        </w:rPr>
      </w:pPr>
      <w:r>
        <w:rPr>
          <w:lang w:eastAsia="en-US"/>
        </w:rPr>
        <w:t>O</w:t>
      </w:r>
      <w:r w:rsidR="00610F3D">
        <w:rPr>
          <w:lang w:eastAsia="en-US"/>
        </w:rPr>
        <w:t xml:space="preserve"> jogo será executado em tempo real com troca de mensagens entre host e client, com todo o processamento relacionado a cálculos e realização de comandos no host e devolvidos ao client. Por conta disto, poderá ocorrer lag, ou seja, congelamentos temporários da tela, visto que o client deverá aguardar o processamento no host para haver continuidade no game.</w:t>
      </w:r>
      <w:r w:rsidR="00DE6BC9">
        <w:rPr>
          <w:lang w:eastAsia="en-US"/>
        </w:rPr>
        <w:t xml:space="preserve"> Está previsto em média um lag de resposta em torno de 100 </w:t>
      </w:r>
      <w:r w:rsidR="00B4080A">
        <w:rPr>
          <w:lang w:eastAsia="en-US"/>
        </w:rPr>
        <w:t>milissegundos</w:t>
      </w:r>
      <w:r w:rsidR="00DE6BC9">
        <w:rPr>
          <w:lang w:eastAsia="en-US"/>
        </w:rPr>
        <w:t xml:space="preserve"> e uma taxa de perda de desempenho de 20% do tempo de jogo, no qual teríamos lags entre 100ms e 1s.</w:t>
      </w:r>
    </w:p>
    <w:p w:rsidR="00DE6BC9" w:rsidRDefault="00DE6BC9" w:rsidP="006F4007">
      <w:pPr>
        <w:rPr>
          <w:lang w:eastAsia="en-US"/>
        </w:rPr>
      </w:pPr>
    </w:p>
    <w:p w:rsidR="00DE6BC9" w:rsidRPr="00DE6BC9" w:rsidRDefault="00DE6BC9" w:rsidP="006F4007">
      <w:pPr>
        <w:rPr>
          <w:b/>
          <w:lang w:eastAsia="en-US"/>
        </w:rPr>
      </w:pPr>
      <w:r w:rsidRPr="00DE6BC9">
        <w:rPr>
          <w:b/>
          <w:lang w:eastAsia="en-US"/>
        </w:rPr>
        <w:t>Segurança</w:t>
      </w:r>
    </w:p>
    <w:p w:rsidR="00DE6BC9" w:rsidRDefault="00D60FC0" w:rsidP="006F4007">
      <w:pPr>
        <w:rPr>
          <w:lang w:eastAsia="en-US"/>
        </w:rPr>
      </w:pPr>
      <w:r>
        <w:rPr>
          <w:lang w:eastAsia="en-US"/>
        </w:rPr>
        <w:t>A</w:t>
      </w:r>
      <w:r w:rsidR="00DE6BC9">
        <w:rPr>
          <w:lang w:eastAsia="en-US"/>
        </w:rPr>
        <w:t xml:space="preserve">s informações pertinentes aos usuários do jogo serão armazenadas em banco de dados e somente serão acessíveis </w:t>
      </w:r>
      <w:r>
        <w:rPr>
          <w:lang w:eastAsia="en-US"/>
        </w:rPr>
        <w:t>pelo administrador do sistema e serão</w:t>
      </w:r>
      <w:r w:rsidR="00DE6BC9">
        <w:rPr>
          <w:lang w:eastAsia="en-US"/>
        </w:rPr>
        <w:t xml:space="preserve"> restritas para os jogadores envolvidos </w:t>
      </w:r>
      <w:r>
        <w:rPr>
          <w:lang w:eastAsia="en-US"/>
        </w:rPr>
        <w:t>através de</w:t>
      </w:r>
      <w:r w:rsidR="00DE6BC9">
        <w:rPr>
          <w:lang w:eastAsia="en-US"/>
        </w:rPr>
        <w:t xml:space="preserve"> um mecanismo de autenticação através de nome de usuário e senha.</w:t>
      </w:r>
    </w:p>
    <w:p w:rsidR="00DE6BC9" w:rsidRDefault="00DE6BC9" w:rsidP="006F4007">
      <w:pPr>
        <w:rPr>
          <w:lang w:eastAsia="en-US"/>
        </w:rPr>
      </w:pPr>
    </w:p>
    <w:p w:rsidR="00610F3D" w:rsidRPr="00D60FC0" w:rsidRDefault="00DE6BC9" w:rsidP="006F4007">
      <w:pPr>
        <w:rPr>
          <w:b/>
          <w:lang w:eastAsia="en-US"/>
        </w:rPr>
      </w:pPr>
      <w:r w:rsidRPr="00D60FC0">
        <w:rPr>
          <w:b/>
          <w:lang w:eastAsia="en-US"/>
        </w:rPr>
        <w:t>Implantação</w:t>
      </w:r>
    </w:p>
    <w:p w:rsidR="00DE6BC9" w:rsidRDefault="00D60FC0" w:rsidP="006F4007">
      <w:pPr>
        <w:rPr>
          <w:lang w:eastAsia="en-US"/>
        </w:rPr>
      </w:pPr>
      <w:r>
        <w:rPr>
          <w:lang w:eastAsia="en-US"/>
        </w:rPr>
        <w:t>O s</w:t>
      </w:r>
      <w:r w:rsidR="00DE6BC9">
        <w:rPr>
          <w:lang w:eastAsia="en-US"/>
        </w:rPr>
        <w:t>istema necessitará do Java instalado nas máquinas dos jogadores e de conexão sockte</w:t>
      </w:r>
      <w:r w:rsidR="00B17B7A">
        <w:rPr>
          <w:lang w:eastAsia="en-US"/>
        </w:rPr>
        <w:t>ts</w:t>
      </w:r>
      <w:r w:rsidR="00DE6BC9">
        <w:rPr>
          <w:lang w:eastAsia="en-US"/>
        </w:rPr>
        <w:t xml:space="preserve"> através do protocolo TCP liberadas pelo firewall, se existir, devido a característica multi-jogador. A partir da existência destes 2 requisitos, basta a execução do arquivo executável do game e um teclado para a execução dos comandos.</w:t>
      </w:r>
    </w:p>
    <w:p w:rsidR="00514A15" w:rsidRDefault="00514A15" w:rsidP="00A03831">
      <w:pPr>
        <w:pStyle w:val="Ttulo2"/>
        <w:rPr>
          <w:lang w:eastAsia="en-US"/>
        </w:rPr>
      </w:pPr>
      <w:bookmarkStart w:id="10" w:name="_Toc264013355"/>
      <w:r>
        <w:rPr>
          <w:lang w:eastAsia="en-US"/>
        </w:rPr>
        <w:lastRenderedPageBreak/>
        <w:t>Objetivo do Game</w:t>
      </w:r>
      <w:bookmarkEnd w:id="10"/>
    </w:p>
    <w:p w:rsidR="00A03831" w:rsidRDefault="00A03831" w:rsidP="006F4007">
      <w:pPr>
        <w:rPr>
          <w:lang w:eastAsia="en-US"/>
        </w:rPr>
      </w:pPr>
    </w:p>
    <w:p w:rsidR="00F03650" w:rsidRDefault="00FB5CE7" w:rsidP="007A16FD">
      <w:pPr>
        <w:rPr>
          <w:lang w:eastAsia="en-US"/>
        </w:rPr>
      </w:pPr>
      <w:r>
        <w:rPr>
          <w:lang w:eastAsia="en-US"/>
        </w:rPr>
        <w:t>O objetivo do jogo Strings Fighter consiste em promover a</w:t>
      </w:r>
      <w:r w:rsidR="007A16FD">
        <w:rPr>
          <w:lang w:eastAsia="en-US"/>
        </w:rPr>
        <w:t xml:space="preserve"> luta entre os personagens de dois adversários distintos através de cenários específicos. Através dos golpes executados nos adversários e das vitórias obtidas, os personagens irão obter pontos de experiência para evolução de nível e aquisição de novos poderes. Com base nisto, o jogo irá oferecer uma plataforma no qual os personagens irão evoluir constantemente e estabelecerá um rankeamento de jogadores.</w:t>
      </w:r>
    </w:p>
    <w:p w:rsidR="003E0431" w:rsidRDefault="003E0431" w:rsidP="007A16FD">
      <w:pPr>
        <w:rPr>
          <w:lang w:eastAsia="en-US"/>
        </w:rPr>
      </w:pPr>
    </w:p>
    <w:p w:rsidR="003E0431" w:rsidRDefault="003E0431" w:rsidP="003E0431">
      <w:pPr>
        <w:pStyle w:val="Ttulo2"/>
        <w:rPr>
          <w:lang w:eastAsia="en-US"/>
        </w:rPr>
      </w:pPr>
      <w:bookmarkStart w:id="11" w:name="_Toc264013356"/>
      <w:r>
        <w:rPr>
          <w:lang w:eastAsia="en-US"/>
        </w:rPr>
        <w:t>Principais características</w:t>
      </w:r>
      <w:bookmarkEnd w:id="11"/>
    </w:p>
    <w:p w:rsidR="003E0431" w:rsidRDefault="003E0431" w:rsidP="00255DE2">
      <w:pPr>
        <w:pStyle w:val="PargrafodaLista"/>
        <w:numPr>
          <w:ilvl w:val="0"/>
          <w:numId w:val="11"/>
        </w:numPr>
        <w:rPr>
          <w:lang w:eastAsia="en-US"/>
        </w:rPr>
      </w:pPr>
      <w:r>
        <w:rPr>
          <w:lang w:eastAsia="en-US"/>
        </w:rPr>
        <w:t>3 personagens selecionáveis (um para cada clã).</w:t>
      </w:r>
    </w:p>
    <w:p w:rsidR="003E0431" w:rsidRDefault="003E0431" w:rsidP="00255DE2">
      <w:pPr>
        <w:pStyle w:val="PargrafodaLista"/>
        <w:numPr>
          <w:ilvl w:val="0"/>
          <w:numId w:val="11"/>
        </w:numPr>
        <w:rPr>
          <w:lang w:eastAsia="en-US"/>
        </w:rPr>
      </w:pPr>
      <w:r>
        <w:rPr>
          <w:lang w:eastAsia="en-US"/>
        </w:rPr>
        <w:t>2 cenários distintos.</w:t>
      </w:r>
    </w:p>
    <w:p w:rsidR="003E0431" w:rsidRDefault="003E0431" w:rsidP="00255DE2">
      <w:pPr>
        <w:pStyle w:val="PargrafodaLista"/>
        <w:numPr>
          <w:ilvl w:val="0"/>
          <w:numId w:val="11"/>
        </w:numPr>
        <w:rPr>
          <w:lang w:eastAsia="en-US"/>
        </w:rPr>
      </w:pPr>
      <w:r>
        <w:rPr>
          <w:lang w:eastAsia="en-US"/>
        </w:rPr>
        <w:t>Multiplayer on-line com ranking.</w:t>
      </w:r>
    </w:p>
    <w:p w:rsidR="00FB5CE7" w:rsidRDefault="003E0431" w:rsidP="00255DE2">
      <w:pPr>
        <w:pStyle w:val="PargrafodaLista"/>
        <w:numPr>
          <w:ilvl w:val="0"/>
          <w:numId w:val="11"/>
        </w:numPr>
        <w:rPr>
          <w:lang w:eastAsia="en-US"/>
        </w:rPr>
      </w:pPr>
      <w:r>
        <w:rPr>
          <w:lang w:eastAsia="en-US"/>
        </w:rPr>
        <w:t>Sistema de evolução com aquisição de níveis (0 - 99), os quais permitem novos poderes e outras melhorias de personagem.</w:t>
      </w:r>
    </w:p>
    <w:p w:rsidR="003E0431" w:rsidRDefault="003E0431" w:rsidP="003E0431">
      <w:pPr>
        <w:pStyle w:val="PargrafodaLista"/>
        <w:rPr>
          <w:lang w:eastAsia="en-US"/>
        </w:rPr>
      </w:pPr>
    </w:p>
    <w:p w:rsidR="00514A15" w:rsidRDefault="00B06A2F" w:rsidP="00B06A2F">
      <w:pPr>
        <w:pStyle w:val="Ttulo2"/>
        <w:rPr>
          <w:lang w:eastAsia="en-US"/>
        </w:rPr>
      </w:pPr>
      <w:bookmarkStart w:id="12" w:name="_Toc264013357"/>
      <w:r>
        <w:rPr>
          <w:lang w:eastAsia="en-US"/>
        </w:rPr>
        <w:t>Requisitos</w:t>
      </w:r>
      <w:r w:rsidR="00514A15">
        <w:rPr>
          <w:lang w:eastAsia="en-US"/>
        </w:rPr>
        <w:t xml:space="preserve"> Mínimos</w:t>
      </w:r>
      <w:bookmarkEnd w:id="12"/>
    </w:p>
    <w:p w:rsidR="00B06A2F" w:rsidRDefault="00B06A2F" w:rsidP="00255DE2">
      <w:pPr>
        <w:pStyle w:val="PargrafodaLista"/>
        <w:numPr>
          <w:ilvl w:val="0"/>
          <w:numId w:val="7"/>
        </w:numPr>
        <w:rPr>
          <w:lang w:eastAsia="en-US"/>
        </w:rPr>
      </w:pPr>
      <w:r>
        <w:rPr>
          <w:lang w:eastAsia="en-US"/>
        </w:rPr>
        <w:t xml:space="preserve">Processador de 1,5 Ghz </w:t>
      </w:r>
    </w:p>
    <w:p w:rsidR="00B06A2F" w:rsidRDefault="00B06A2F" w:rsidP="00255DE2">
      <w:pPr>
        <w:pStyle w:val="PargrafodaLista"/>
        <w:numPr>
          <w:ilvl w:val="0"/>
          <w:numId w:val="7"/>
        </w:numPr>
        <w:rPr>
          <w:lang w:eastAsia="en-US"/>
        </w:rPr>
      </w:pPr>
      <w:r>
        <w:rPr>
          <w:lang w:eastAsia="en-US"/>
        </w:rPr>
        <w:t xml:space="preserve">1Gb RAM </w:t>
      </w:r>
    </w:p>
    <w:p w:rsidR="00B06A2F" w:rsidRDefault="00B06A2F" w:rsidP="00255DE2">
      <w:pPr>
        <w:pStyle w:val="PargrafodaLista"/>
        <w:numPr>
          <w:ilvl w:val="0"/>
          <w:numId w:val="7"/>
        </w:numPr>
        <w:rPr>
          <w:lang w:eastAsia="en-US"/>
        </w:rPr>
      </w:pPr>
      <w:r>
        <w:rPr>
          <w:lang w:eastAsia="en-US"/>
        </w:rPr>
        <w:t xml:space="preserve">30Mb de espaço em disco </w:t>
      </w:r>
    </w:p>
    <w:p w:rsidR="00A03831" w:rsidRDefault="00B06A2F" w:rsidP="00255DE2">
      <w:pPr>
        <w:pStyle w:val="PargrafodaLista"/>
        <w:numPr>
          <w:ilvl w:val="0"/>
          <w:numId w:val="7"/>
        </w:numPr>
        <w:rPr>
          <w:lang w:eastAsia="en-US"/>
        </w:rPr>
      </w:pPr>
      <w:r>
        <w:rPr>
          <w:lang w:eastAsia="en-US"/>
        </w:rPr>
        <w:t>Java Runtime 6</w:t>
      </w:r>
    </w:p>
    <w:p w:rsidR="003E0431" w:rsidRDefault="003E0431" w:rsidP="003E0431">
      <w:pPr>
        <w:pStyle w:val="PargrafodaLista"/>
        <w:rPr>
          <w:lang w:eastAsia="en-US"/>
        </w:rPr>
      </w:pPr>
    </w:p>
    <w:p w:rsidR="00A03831" w:rsidRDefault="00A03831" w:rsidP="00514A15">
      <w:pPr>
        <w:pStyle w:val="Ttulo2"/>
        <w:rPr>
          <w:lang w:eastAsia="en-US"/>
        </w:rPr>
      </w:pPr>
      <w:bookmarkStart w:id="13" w:name="_Toc264013358"/>
      <w:r>
        <w:rPr>
          <w:lang w:eastAsia="en-US"/>
        </w:rPr>
        <w:t>Tecnologias Utilizadas</w:t>
      </w:r>
      <w:bookmarkEnd w:id="13"/>
    </w:p>
    <w:p w:rsidR="003E0431" w:rsidRDefault="003E0431" w:rsidP="00A03831">
      <w:pPr>
        <w:rPr>
          <w:lang w:eastAsia="en-US"/>
        </w:rPr>
      </w:pPr>
    </w:p>
    <w:p w:rsidR="00A03831" w:rsidRDefault="00A03831" w:rsidP="00A03831">
      <w:pPr>
        <w:rPr>
          <w:lang w:eastAsia="en-US"/>
        </w:rPr>
      </w:pPr>
      <w:r w:rsidRPr="00A03831">
        <w:rPr>
          <w:lang w:eastAsia="en-US"/>
        </w:rPr>
        <w:t>Desenvolvimento do Jogo</w:t>
      </w:r>
      <w:r>
        <w:rPr>
          <w:lang w:eastAsia="en-US"/>
        </w:rPr>
        <w:t>:</w:t>
      </w:r>
    </w:p>
    <w:p w:rsidR="00A03831" w:rsidRDefault="00A03831" w:rsidP="00255DE2">
      <w:pPr>
        <w:pStyle w:val="PargrafodaLista"/>
        <w:numPr>
          <w:ilvl w:val="0"/>
          <w:numId w:val="8"/>
        </w:numPr>
        <w:rPr>
          <w:lang w:eastAsia="en-US"/>
        </w:rPr>
      </w:pPr>
      <w:r w:rsidRPr="00A03831">
        <w:rPr>
          <w:lang w:eastAsia="en-US"/>
        </w:rPr>
        <w:t>Java 6</w:t>
      </w:r>
      <w:r>
        <w:rPr>
          <w:lang w:eastAsia="en-US"/>
        </w:rPr>
        <w:t xml:space="preserve"> – Linguagem de programação da arquitetura do jogo</w:t>
      </w:r>
      <w:r w:rsidR="00D60FC0">
        <w:rPr>
          <w:lang w:eastAsia="en-US"/>
        </w:rPr>
        <w:t>;</w:t>
      </w:r>
    </w:p>
    <w:p w:rsidR="00A03831" w:rsidRPr="00A03831" w:rsidRDefault="00A03831" w:rsidP="00255DE2">
      <w:pPr>
        <w:pStyle w:val="PargrafodaLista"/>
        <w:numPr>
          <w:ilvl w:val="0"/>
          <w:numId w:val="8"/>
        </w:numPr>
        <w:rPr>
          <w:lang w:eastAsia="en-US"/>
        </w:rPr>
      </w:pPr>
      <w:r w:rsidRPr="00A03831">
        <w:rPr>
          <w:lang w:eastAsia="en-US"/>
        </w:rPr>
        <w:t>Slick 2D Game Library build #270  - Biblioteca de funcionalidades de game</w:t>
      </w:r>
      <w:r w:rsidR="00D60FC0">
        <w:rPr>
          <w:lang w:eastAsia="en-US"/>
        </w:rPr>
        <w:t>;</w:t>
      </w:r>
    </w:p>
    <w:p w:rsidR="00A03831" w:rsidRPr="005E4F8F" w:rsidRDefault="00A03831" w:rsidP="00255DE2">
      <w:pPr>
        <w:pStyle w:val="PargrafodaLista"/>
        <w:numPr>
          <w:ilvl w:val="0"/>
          <w:numId w:val="8"/>
        </w:numPr>
        <w:rPr>
          <w:lang w:eastAsia="en-US"/>
        </w:rPr>
      </w:pPr>
      <w:r>
        <w:rPr>
          <w:lang w:eastAsia="en-US"/>
        </w:rPr>
        <w:t xml:space="preserve">Lua 5.1.4 – Linguagem de scripts para </w:t>
      </w:r>
      <w:r w:rsidR="00D60FC0">
        <w:rPr>
          <w:lang w:eastAsia="en-US"/>
        </w:rPr>
        <w:t>configuração externa de elementos do jogo sem necessidade de recompilação.</w:t>
      </w:r>
    </w:p>
    <w:p w:rsidR="00A03831" w:rsidRDefault="00A03831" w:rsidP="00A03831">
      <w:pPr>
        <w:rPr>
          <w:lang w:eastAsia="en-US"/>
        </w:rPr>
      </w:pPr>
    </w:p>
    <w:p w:rsidR="00A03831" w:rsidRDefault="00A03831" w:rsidP="00A03831">
      <w:pPr>
        <w:rPr>
          <w:lang w:eastAsia="en-US"/>
        </w:rPr>
      </w:pPr>
      <w:r>
        <w:rPr>
          <w:lang w:eastAsia="en-US"/>
        </w:rPr>
        <w:t>Servidor Multiplayer</w:t>
      </w:r>
    </w:p>
    <w:p w:rsidR="00A03831" w:rsidRDefault="00A03831" w:rsidP="00255DE2">
      <w:pPr>
        <w:pStyle w:val="PargrafodaLista"/>
        <w:numPr>
          <w:ilvl w:val="0"/>
          <w:numId w:val="9"/>
        </w:numPr>
        <w:rPr>
          <w:lang w:eastAsia="en-US"/>
        </w:rPr>
      </w:pPr>
      <w:r>
        <w:rPr>
          <w:lang w:eastAsia="en-US"/>
        </w:rPr>
        <w:t xml:space="preserve">ASP.Net 3.5 (C#) – </w:t>
      </w:r>
      <w:r w:rsidR="00D60FC0">
        <w:rPr>
          <w:lang w:eastAsia="en-US"/>
        </w:rPr>
        <w:t>Ambiente para criação</w:t>
      </w:r>
      <w:r>
        <w:rPr>
          <w:lang w:eastAsia="en-US"/>
        </w:rPr>
        <w:t xml:space="preserve"> de web-services</w:t>
      </w:r>
      <w:r w:rsidR="00D60FC0">
        <w:rPr>
          <w:lang w:eastAsia="en-US"/>
        </w:rPr>
        <w:t>;</w:t>
      </w:r>
    </w:p>
    <w:p w:rsidR="00A03831" w:rsidRDefault="00A03831" w:rsidP="00255DE2">
      <w:pPr>
        <w:pStyle w:val="PargrafodaLista"/>
        <w:numPr>
          <w:ilvl w:val="0"/>
          <w:numId w:val="9"/>
        </w:numPr>
        <w:rPr>
          <w:lang w:eastAsia="en-US"/>
        </w:rPr>
      </w:pPr>
      <w:r>
        <w:rPr>
          <w:lang w:eastAsia="en-US"/>
        </w:rPr>
        <w:t>MySQL 5.1 – Banco de dados</w:t>
      </w:r>
      <w:r w:rsidR="00D60FC0">
        <w:rPr>
          <w:lang w:eastAsia="en-US"/>
        </w:rPr>
        <w:t>.</w:t>
      </w:r>
    </w:p>
    <w:p w:rsidR="00A03831" w:rsidRDefault="00A03831" w:rsidP="00A03831">
      <w:pPr>
        <w:rPr>
          <w:lang w:eastAsia="en-US"/>
        </w:rPr>
      </w:pPr>
    </w:p>
    <w:p w:rsidR="00A03831" w:rsidRDefault="00A03831" w:rsidP="00A03831">
      <w:pPr>
        <w:rPr>
          <w:lang w:eastAsia="en-US"/>
        </w:rPr>
      </w:pPr>
      <w:r>
        <w:rPr>
          <w:lang w:eastAsia="en-US"/>
        </w:rPr>
        <w:t>Elementos Gráficos</w:t>
      </w:r>
    </w:p>
    <w:p w:rsidR="00A03831" w:rsidRDefault="00A03831" w:rsidP="00255DE2">
      <w:pPr>
        <w:pStyle w:val="PargrafodaLista"/>
        <w:numPr>
          <w:ilvl w:val="0"/>
          <w:numId w:val="10"/>
        </w:numPr>
        <w:rPr>
          <w:lang w:eastAsia="en-US"/>
        </w:rPr>
      </w:pPr>
      <w:r>
        <w:rPr>
          <w:lang w:eastAsia="en-US"/>
        </w:rPr>
        <w:t>Blender 2.5 alpha 1 – Modelagem 3D</w:t>
      </w:r>
      <w:r w:rsidR="00D60FC0">
        <w:rPr>
          <w:lang w:eastAsia="en-US"/>
        </w:rPr>
        <w:t>;</w:t>
      </w:r>
    </w:p>
    <w:p w:rsidR="00A03831" w:rsidRDefault="00A03831" w:rsidP="00255DE2">
      <w:pPr>
        <w:pStyle w:val="PargrafodaLista"/>
        <w:numPr>
          <w:ilvl w:val="0"/>
          <w:numId w:val="10"/>
        </w:numPr>
        <w:rPr>
          <w:lang w:eastAsia="en-US"/>
        </w:rPr>
      </w:pPr>
      <w:r>
        <w:rPr>
          <w:lang w:eastAsia="en-US"/>
        </w:rPr>
        <w:t>GIMP 2.6 – Tratamento de imagens</w:t>
      </w:r>
      <w:r w:rsidR="00D60FC0">
        <w:rPr>
          <w:lang w:eastAsia="en-US"/>
        </w:rPr>
        <w:t>;</w:t>
      </w:r>
    </w:p>
    <w:p w:rsidR="00A03831" w:rsidRDefault="00A03831" w:rsidP="00255DE2">
      <w:pPr>
        <w:pStyle w:val="PargrafodaLista"/>
        <w:numPr>
          <w:ilvl w:val="0"/>
          <w:numId w:val="10"/>
        </w:numPr>
        <w:rPr>
          <w:lang w:eastAsia="en-US"/>
        </w:rPr>
      </w:pPr>
      <w:r>
        <w:rPr>
          <w:lang w:eastAsia="en-US"/>
        </w:rPr>
        <w:t>InkScape 0.46 – Vetorização de imagens</w:t>
      </w:r>
      <w:r w:rsidR="00D60FC0">
        <w:rPr>
          <w:lang w:eastAsia="en-US"/>
        </w:rPr>
        <w:t>.</w:t>
      </w:r>
    </w:p>
    <w:p w:rsidR="00D60FC0" w:rsidRPr="00A03831" w:rsidRDefault="00D60FC0" w:rsidP="00D60FC0">
      <w:pPr>
        <w:pStyle w:val="PargrafodaLista"/>
        <w:rPr>
          <w:lang w:eastAsia="en-US"/>
        </w:rPr>
      </w:pPr>
    </w:p>
    <w:p w:rsidR="00514A15" w:rsidRDefault="00514A15" w:rsidP="00514A15">
      <w:pPr>
        <w:pStyle w:val="Ttulo2"/>
        <w:rPr>
          <w:lang w:eastAsia="en-US"/>
        </w:rPr>
      </w:pPr>
      <w:bookmarkStart w:id="14" w:name="_Toc264013359"/>
      <w:r>
        <w:rPr>
          <w:lang w:eastAsia="en-US"/>
        </w:rPr>
        <w:lastRenderedPageBreak/>
        <w:t>Produtos do Sistema</w:t>
      </w:r>
      <w:bookmarkEnd w:id="14"/>
    </w:p>
    <w:p w:rsidR="00514A15" w:rsidRDefault="00514A15" w:rsidP="006F4007">
      <w:pPr>
        <w:rPr>
          <w:lang w:eastAsia="en-US"/>
        </w:rPr>
      </w:pPr>
      <w:r>
        <w:rPr>
          <w:lang w:eastAsia="en-US"/>
        </w:rPr>
        <w:t xml:space="preserve">O </w:t>
      </w:r>
      <w:r w:rsidR="00D60FC0">
        <w:rPr>
          <w:lang w:eastAsia="en-US"/>
        </w:rPr>
        <w:t>jogo</w:t>
      </w:r>
      <w:r>
        <w:rPr>
          <w:lang w:eastAsia="en-US"/>
        </w:rPr>
        <w:t xml:space="preserve"> Strings Fighters irá oferecer além de um jogo de luta para múltiplos jogadores dentro de um ambiente 2D, uma plataforma de ampliação do jogo de forma que seja possível para uma futura equipe ampliar os elementos e funcionalidades do jogo.</w:t>
      </w:r>
    </w:p>
    <w:p w:rsidR="00514A15" w:rsidRDefault="00514A15" w:rsidP="00514A15">
      <w:pPr>
        <w:rPr>
          <w:lang w:eastAsia="en-US"/>
        </w:rPr>
      </w:pPr>
      <w:r>
        <w:rPr>
          <w:lang w:eastAsia="en-US"/>
        </w:rPr>
        <w:t xml:space="preserve">O </w:t>
      </w:r>
      <w:r w:rsidR="00D60FC0">
        <w:rPr>
          <w:lang w:eastAsia="en-US"/>
        </w:rPr>
        <w:t>jogo</w:t>
      </w:r>
      <w:r>
        <w:rPr>
          <w:lang w:eastAsia="en-US"/>
        </w:rPr>
        <w:t xml:space="preserve"> irá oferecer as seguintes abstrações funcionais, implementadas através de elementos de software (menus, elementos de jogo e comandos de mouse/teclado) que serão os elementos básicos para a efetiva realização do jogo no que tange os seus objetivos</w:t>
      </w:r>
    </w:p>
    <w:p w:rsidR="00514A15" w:rsidRDefault="00514A15" w:rsidP="00255DE2">
      <w:pPr>
        <w:pStyle w:val="PargrafodaLista"/>
        <w:numPr>
          <w:ilvl w:val="0"/>
          <w:numId w:val="6"/>
        </w:numPr>
        <w:rPr>
          <w:lang w:eastAsia="en-US"/>
        </w:rPr>
      </w:pPr>
      <w:r w:rsidRPr="00514A15">
        <w:rPr>
          <w:b/>
          <w:lang w:eastAsia="en-US"/>
        </w:rPr>
        <w:t>Jogador:</w:t>
      </w:r>
      <w:r>
        <w:rPr>
          <w:lang w:eastAsia="en-US"/>
        </w:rPr>
        <w:t xml:space="preserve"> por ser um game </w:t>
      </w:r>
      <w:r w:rsidR="00D60FC0">
        <w:rPr>
          <w:lang w:eastAsia="en-US"/>
        </w:rPr>
        <w:t>multijogador</w:t>
      </w:r>
      <w:r>
        <w:rPr>
          <w:lang w:eastAsia="en-US"/>
        </w:rPr>
        <w:t>, no qual não há limitações de barreira e tempo entre os jogadores, a figura do jogador é um elemento central na concepção do game, visto que armazena os dados dos usuários participantes do universo do jogo e mantém informações relacionadas ao desempenho do mesmo dentro do jogo.</w:t>
      </w:r>
    </w:p>
    <w:p w:rsidR="00514A15" w:rsidRDefault="00514A15" w:rsidP="00255DE2">
      <w:pPr>
        <w:pStyle w:val="PargrafodaLista"/>
        <w:numPr>
          <w:ilvl w:val="0"/>
          <w:numId w:val="6"/>
        </w:numPr>
        <w:rPr>
          <w:lang w:eastAsia="en-US"/>
        </w:rPr>
      </w:pPr>
      <w:r w:rsidRPr="00514A15">
        <w:rPr>
          <w:b/>
          <w:lang w:eastAsia="en-US"/>
        </w:rPr>
        <w:t>Personagem:</w:t>
      </w:r>
      <w:r>
        <w:rPr>
          <w:lang w:eastAsia="en-US"/>
        </w:rPr>
        <w:t xml:space="preserve"> oferece a um jogador a possibilidade de controlar um ou mais personagens dentro do jogo, evoluindo-o a medida que o ocorram as disputas e tornando-se um elemento estratégico, porque cada personagem possui pontos fortes e fracos que poderão influenciar no desempenho do jogador.</w:t>
      </w:r>
    </w:p>
    <w:p w:rsidR="00514A15" w:rsidRDefault="00514A15" w:rsidP="00255DE2">
      <w:pPr>
        <w:pStyle w:val="PargrafodaLista"/>
        <w:numPr>
          <w:ilvl w:val="0"/>
          <w:numId w:val="6"/>
        </w:numPr>
        <w:rPr>
          <w:lang w:eastAsia="en-US"/>
        </w:rPr>
      </w:pPr>
      <w:r w:rsidRPr="00514A15">
        <w:rPr>
          <w:b/>
          <w:lang w:eastAsia="en-US"/>
        </w:rPr>
        <w:t>Sala de Jogos:</w:t>
      </w:r>
      <w:r>
        <w:rPr>
          <w:lang w:eastAsia="en-US"/>
        </w:rPr>
        <w:t xml:space="preserve"> as salas de jogos são fundamentais para o estabelecimento de desafios, visto que somente através dela que uma disputa acontece dentro do ambiente do jogo e ao mesmo tempo, é através da abstração dos seus elementos que é possível mensurar vencedores e perdedores, estabelecendo um ranking de jogadores e estimulando por fim a competitividade entre os jogadores.</w:t>
      </w:r>
    </w:p>
    <w:p w:rsidR="00514A15" w:rsidRDefault="00514A15" w:rsidP="006F4007">
      <w:pPr>
        <w:rPr>
          <w:lang w:eastAsia="en-US"/>
        </w:rPr>
      </w:pPr>
    </w:p>
    <w:p w:rsidR="00514A15" w:rsidRDefault="00514A15" w:rsidP="006F4007">
      <w:pPr>
        <w:rPr>
          <w:lang w:eastAsia="en-US"/>
        </w:rPr>
      </w:pPr>
    </w:p>
    <w:p w:rsidR="00E714FF" w:rsidRDefault="003E0431" w:rsidP="00E714FF">
      <w:pPr>
        <w:pStyle w:val="Ttulo1"/>
        <w:rPr>
          <w:lang w:eastAsia="en-US"/>
        </w:rPr>
      </w:pPr>
      <w:bookmarkStart w:id="15" w:name="_Toc264013360"/>
      <w:r>
        <w:rPr>
          <w:lang w:eastAsia="en-US"/>
        </w:rPr>
        <w:lastRenderedPageBreak/>
        <w:t>Gameplay</w:t>
      </w:r>
      <w:bookmarkEnd w:id="15"/>
    </w:p>
    <w:p w:rsidR="003E0431" w:rsidRDefault="003E0431" w:rsidP="003E0431">
      <w:pPr>
        <w:rPr>
          <w:lang w:eastAsia="en-US"/>
        </w:rPr>
      </w:pPr>
    </w:p>
    <w:p w:rsidR="003E0431" w:rsidRPr="003E0431" w:rsidRDefault="003E0431" w:rsidP="003E0431">
      <w:pPr>
        <w:pStyle w:val="Ttulo2"/>
      </w:pPr>
      <w:bookmarkStart w:id="16" w:name="_Toc264013361"/>
      <w:r w:rsidRPr="003E0431">
        <w:t>Jogabilidade básica</w:t>
      </w:r>
      <w:bookmarkEnd w:id="16"/>
    </w:p>
    <w:p w:rsidR="003E0431" w:rsidRDefault="003E0431" w:rsidP="003E0431">
      <w:pPr>
        <w:pStyle w:val="Corpodetexto"/>
        <w:spacing w:after="0"/>
        <w:rPr>
          <w:i w:val="0"/>
          <w:color w:val="auto"/>
          <w:szCs w:val="24"/>
        </w:rPr>
      </w:pPr>
      <w:r w:rsidRPr="003E0431">
        <w:rPr>
          <w:i w:val="0"/>
          <w:color w:val="auto"/>
          <w:szCs w:val="24"/>
        </w:rPr>
        <w:br/>
      </w:r>
      <w:r w:rsidRPr="003E0431">
        <w:rPr>
          <w:b/>
          <w:i w:val="0"/>
          <w:color w:val="auto"/>
          <w:szCs w:val="24"/>
        </w:rPr>
        <w:t xml:space="preserve">Condição de vitória: </w:t>
      </w:r>
      <w:r w:rsidRPr="003E0431">
        <w:rPr>
          <w:i w:val="0"/>
          <w:color w:val="auto"/>
          <w:szCs w:val="24"/>
        </w:rPr>
        <w:t>um dos jogadores ter seu HP subtraído a 0.</w:t>
      </w:r>
    </w:p>
    <w:p w:rsidR="003E0431" w:rsidRDefault="003E0431" w:rsidP="003E0431">
      <w:pPr>
        <w:pStyle w:val="Corpodetexto"/>
        <w:spacing w:after="0"/>
        <w:rPr>
          <w:i w:val="0"/>
          <w:color w:val="auto"/>
          <w:szCs w:val="24"/>
        </w:rPr>
      </w:pPr>
      <w:r w:rsidRPr="003E0431">
        <w:rPr>
          <w:i w:val="0"/>
          <w:color w:val="auto"/>
          <w:szCs w:val="24"/>
        </w:rPr>
        <w:br/>
        <w:t xml:space="preserve">Os jogadores se enfrentam em um ambiente bidimensional com golpes físicos e magias. Haverá apenas 1 round, sendo que o jogador que o vencer vence a partida. </w:t>
      </w:r>
      <w:r w:rsidRPr="003E0431">
        <w:rPr>
          <w:i w:val="0"/>
          <w:color w:val="auto"/>
          <w:szCs w:val="24"/>
        </w:rPr>
        <w:br/>
        <w:t>Os personagens dos jogadores possuem pontos de experiência (EXP) que definem o próximo nível para o qual irão. Tais pontos são obtidos após cada partida e de acordo com vitória ou derrota (vide fórmula mais abaixo em Condições de evolução).</w:t>
      </w:r>
    </w:p>
    <w:p w:rsidR="003E0431" w:rsidRPr="003E0431" w:rsidRDefault="003E0431" w:rsidP="003E0431">
      <w:pPr>
        <w:pStyle w:val="Corpodetexto"/>
        <w:spacing w:after="0"/>
        <w:rPr>
          <w:i w:val="0"/>
          <w:color w:val="auto"/>
          <w:szCs w:val="24"/>
        </w:rPr>
      </w:pPr>
      <w:r w:rsidRPr="003E0431">
        <w:rPr>
          <w:i w:val="0"/>
          <w:color w:val="auto"/>
          <w:szCs w:val="24"/>
        </w:rPr>
        <w:t>Há também a pontuação do jogador, que é dada de acordo com a pontuação definida por partida (vide fórmula mais abaixo em Condições de evolução) e a qual</w:t>
      </w:r>
      <w:r>
        <w:rPr>
          <w:i w:val="0"/>
          <w:color w:val="auto"/>
          <w:szCs w:val="24"/>
        </w:rPr>
        <w:t xml:space="preserve"> o</w:t>
      </w:r>
      <w:r w:rsidRPr="003E0431">
        <w:rPr>
          <w:i w:val="0"/>
          <w:color w:val="auto"/>
          <w:szCs w:val="24"/>
        </w:rPr>
        <w:t xml:space="preserve"> posiciona no ranking on-line.</w:t>
      </w:r>
      <w:r w:rsidRPr="003E0431">
        <w:rPr>
          <w:i w:val="0"/>
          <w:color w:val="auto"/>
          <w:szCs w:val="24"/>
        </w:rPr>
        <w:br/>
        <w:t>O jogo exibe os danos causados ao jogador através de números flutuantes acima do personagem.</w:t>
      </w:r>
      <w:r w:rsidRPr="003E0431">
        <w:rPr>
          <w:i w:val="0"/>
          <w:color w:val="auto"/>
          <w:szCs w:val="24"/>
        </w:rPr>
        <w:br/>
        <w:t>Na tela, são exibidos apenas o HP e o MP de cada jogador nos cantos inferiores da janela.</w:t>
      </w:r>
      <w:r w:rsidRPr="003E0431">
        <w:rPr>
          <w:i w:val="0"/>
          <w:color w:val="auto"/>
          <w:szCs w:val="24"/>
        </w:rPr>
        <w:br/>
      </w:r>
      <w:r w:rsidRPr="003E0431">
        <w:rPr>
          <w:i w:val="0"/>
          <w:color w:val="auto"/>
          <w:szCs w:val="24"/>
        </w:rPr>
        <w:br/>
        <w:t> </w:t>
      </w:r>
      <w:r w:rsidRPr="003E0431">
        <w:rPr>
          <w:b/>
          <w:i w:val="0"/>
          <w:color w:val="auto"/>
          <w:szCs w:val="24"/>
        </w:rPr>
        <w:t>Movimentos possíveis e seus danos</w:t>
      </w:r>
    </w:p>
    <w:p w:rsidR="003E0431" w:rsidRPr="003E0431" w:rsidRDefault="003E0431" w:rsidP="00255DE2">
      <w:pPr>
        <w:pStyle w:val="Corpodetexto"/>
        <w:widowControl w:val="0"/>
        <w:numPr>
          <w:ilvl w:val="0"/>
          <w:numId w:val="12"/>
        </w:numPr>
        <w:tabs>
          <w:tab w:val="left" w:pos="707"/>
        </w:tabs>
        <w:suppressAutoHyphens/>
        <w:spacing w:before="0" w:after="0"/>
        <w:rPr>
          <w:i w:val="0"/>
          <w:color w:val="auto"/>
          <w:szCs w:val="24"/>
          <w:lang w:val="en-US"/>
        </w:rPr>
      </w:pPr>
      <w:r w:rsidRPr="003E0431">
        <w:rPr>
          <w:i w:val="0"/>
          <w:color w:val="auto"/>
          <w:szCs w:val="24"/>
          <w:lang w:val="en-US"/>
        </w:rPr>
        <w:t xml:space="preserve">Soco fraco (LP - Low Punch): 0,5 * STR </w:t>
      </w:r>
    </w:p>
    <w:p w:rsidR="003E0431" w:rsidRPr="003E0431" w:rsidRDefault="003E0431" w:rsidP="00255DE2">
      <w:pPr>
        <w:pStyle w:val="Corpodetexto"/>
        <w:widowControl w:val="0"/>
        <w:numPr>
          <w:ilvl w:val="0"/>
          <w:numId w:val="12"/>
        </w:numPr>
        <w:tabs>
          <w:tab w:val="left" w:pos="707"/>
        </w:tabs>
        <w:suppressAutoHyphens/>
        <w:spacing w:before="0" w:after="0"/>
        <w:rPr>
          <w:i w:val="0"/>
          <w:color w:val="auto"/>
          <w:szCs w:val="24"/>
          <w:lang w:val="en-US"/>
        </w:rPr>
      </w:pPr>
      <w:r w:rsidRPr="003E0431">
        <w:rPr>
          <w:i w:val="0"/>
          <w:color w:val="auto"/>
          <w:szCs w:val="24"/>
          <w:lang w:val="en-US"/>
        </w:rPr>
        <w:t xml:space="preserve">Soco forte (HP - High Punch): 1 * STR </w:t>
      </w:r>
    </w:p>
    <w:p w:rsidR="003E0431" w:rsidRPr="003E0431" w:rsidRDefault="003E0431" w:rsidP="00255DE2">
      <w:pPr>
        <w:pStyle w:val="Corpodetexto"/>
        <w:widowControl w:val="0"/>
        <w:numPr>
          <w:ilvl w:val="0"/>
          <w:numId w:val="12"/>
        </w:numPr>
        <w:tabs>
          <w:tab w:val="left" w:pos="707"/>
        </w:tabs>
        <w:suppressAutoHyphens/>
        <w:spacing w:before="0" w:after="0"/>
        <w:rPr>
          <w:i w:val="0"/>
          <w:color w:val="auto"/>
          <w:szCs w:val="24"/>
          <w:lang w:val="en-US"/>
        </w:rPr>
      </w:pPr>
      <w:r w:rsidRPr="003E0431">
        <w:rPr>
          <w:i w:val="0"/>
          <w:color w:val="auto"/>
          <w:szCs w:val="24"/>
          <w:lang w:val="en-US"/>
        </w:rPr>
        <w:t xml:space="preserve">Chute fraco (LK - Low Kick): 1.5 * STR </w:t>
      </w:r>
    </w:p>
    <w:p w:rsidR="003E0431" w:rsidRPr="003E0431" w:rsidRDefault="003E0431" w:rsidP="00255DE2">
      <w:pPr>
        <w:pStyle w:val="Corpodetexto"/>
        <w:widowControl w:val="0"/>
        <w:numPr>
          <w:ilvl w:val="0"/>
          <w:numId w:val="12"/>
        </w:numPr>
        <w:tabs>
          <w:tab w:val="left" w:pos="707"/>
        </w:tabs>
        <w:suppressAutoHyphens/>
        <w:spacing w:before="0" w:after="0"/>
        <w:rPr>
          <w:i w:val="0"/>
          <w:color w:val="auto"/>
          <w:szCs w:val="24"/>
          <w:lang w:val="en-US"/>
        </w:rPr>
      </w:pPr>
      <w:r w:rsidRPr="003E0431">
        <w:rPr>
          <w:i w:val="0"/>
          <w:color w:val="auto"/>
          <w:szCs w:val="24"/>
          <w:lang w:val="en-US"/>
        </w:rPr>
        <w:t xml:space="preserve">Chute forte (HK - High Kick): 2 * STR </w:t>
      </w:r>
    </w:p>
    <w:p w:rsidR="003E0431" w:rsidRPr="003E0431" w:rsidRDefault="003E0431" w:rsidP="00255DE2">
      <w:pPr>
        <w:pStyle w:val="Corpodetexto"/>
        <w:widowControl w:val="0"/>
        <w:numPr>
          <w:ilvl w:val="0"/>
          <w:numId w:val="12"/>
        </w:numPr>
        <w:tabs>
          <w:tab w:val="left" w:pos="707"/>
        </w:tabs>
        <w:suppressAutoHyphens/>
        <w:spacing w:before="0" w:after="0"/>
        <w:rPr>
          <w:i w:val="0"/>
          <w:color w:val="auto"/>
          <w:szCs w:val="24"/>
        </w:rPr>
      </w:pPr>
      <w:r w:rsidRPr="003E0431">
        <w:rPr>
          <w:i w:val="0"/>
          <w:color w:val="auto"/>
          <w:szCs w:val="24"/>
        </w:rPr>
        <w:t xml:space="preserve">Pulo (J - Jump): não possui dano </w:t>
      </w:r>
    </w:p>
    <w:p w:rsidR="003E0431" w:rsidRPr="003E0431" w:rsidRDefault="003E0431" w:rsidP="003E0431">
      <w:pPr>
        <w:pStyle w:val="Corpodetexto"/>
        <w:tabs>
          <w:tab w:val="left" w:pos="707"/>
        </w:tabs>
        <w:spacing w:after="0"/>
        <w:ind w:left="707"/>
        <w:rPr>
          <w:i w:val="0"/>
          <w:color w:val="auto"/>
          <w:szCs w:val="24"/>
        </w:rPr>
      </w:pPr>
    </w:p>
    <w:p w:rsidR="003E0431" w:rsidRPr="003E0431" w:rsidRDefault="003E0431" w:rsidP="003E0431">
      <w:pPr>
        <w:pStyle w:val="Corpodetexto"/>
        <w:rPr>
          <w:b/>
          <w:i w:val="0"/>
          <w:color w:val="auto"/>
          <w:szCs w:val="24"/>
        </w:rPr>
      </w:pPr>
      <w:r w:rsidRPr="003E0431">
        <w:rPr>
          <w:b/>
          <w:i w:val="0"/>
          <w:color w:val="auto"/>
          <w:szCs w:val="24"/>
        </w:rPr>
        <w:t xml:space="preserve">Comandos </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Movimento para esquerda: A</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 xml:space="preserve">Movimento para direita: D </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J: W</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LP: U</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HP: I</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 xml:space="preserve">LK: O </w:t>
      </w:r>
    </w:p>
    <w:p w:rsidR="003E0431" w:rsidRPr="003E0431" w:rsidRDefault="003E0431" w:rsidP="00255DE2">
      <w:pPr>
        <w:pStyle w:val="Corpodetexto"/>
        <w:widowControl w:val="0"/>
        <w:numPr>
          <w:ilvl w:val="0"/>
          <w:numId w:val="13"/>
        </w:numPr>
        <w:tabs>
          <w:tab w:val="clear" w:pos="283"/>
          <w:tab w:val="left" w:pos="707"/>
        </w:tabs>
        <w:suppressAutoHyphens/>
        <w:spacing w:before="0" w:after="0"/>
        <w:ind w:left="707"/>
        <w:rPr>
          <w:i w:val="0"/>
          <w:color w:val="auto"/>
          <w:szCs w:val="24"/>
        </w:rPr>
      </w:pPr>
      <w:r w:rsidRPr="003E0431">
        <w:rPr>
          <w:i w:val="0"/>
          <w:color w:val="auto"/>
          <w:szCs w:val="24"/>
        </w:rPr>
        <w:t xml:space="preserve">HK: P </w:t>
      </w:r>
    </w:p>
    <w:p w:rsidR="003E0431" w:rsidRPr="003E0431" w:rsidRDefault="003E0431" w:rsidP="00255DE2">
      <w:pPr>
        <w:pStyle w:val="Corpodetexto"/>
        <w:widowControl w:val="0"/>
        <w:numPr>
          <w:ilvl w:val="0"/>
          <w:numId w:val="13"/>
        </w:numPr>
        <w:tabs>
          <w:tab w:val="clear" w:pos="283"/>
          <w:tab w:val="left" w:pos="707"/>
        </w:tabs>
        <w:suppressAutoHyphens/>
        <w:spacing w:before="0" w:after="120"/>
        <w:ind w:left="707"/>
        <w:rPr>
          <w:i w:val="0"/>
          <w:color w:val="auto"/>
          <w:szCs w:val="24"/>
        </w:rPr>
      </w:pPr>
      <w:r w:rsidRPr="003E0431">
        <w:rPr>
          <w:i w:val="0"/>
          <w:color w:val="auto"/>
          <w:szCs w:val="24"/>
        </w:rPr>
        <w:t>DEF: J</w:t>
      </w:r>
    </w:p>
    <w:p w:rsidR="003E0431" w:rsidRPr="003E0431" w:rsidRDefault="003E0431" w:rsidP="003E0431">
      <w:pPr>
        <w:pStyle w:val="Ttulo2"/>
      </w:pPr>
      <w:bookmarkStart w:id="17" w:name="_Toc264013362"/>
      <w:r w:rsidRPr="003E0431">
        <w:t>Elementos de evolução</w:t>
      </w:r>
      <w:bookmarkEnd w:id="17"/>
    </w:p>
    <w:p w:rsidR="003E0431" w:rsidRPr="003E0431" w:rsidRDefault="003E0431" w:rsidP="003E0431">
      <w:pPr>
        <w:pStyle w:val="Corpodetexto"/>
        <w:rPr>
          <w:b/>
          <w:i w:val="0"/>
          <w:color w:val="auto"/>
          <w:szCs w:val="24"/>
        </w:rPr>
      </w:pPr>
      <w:r w:rsidRPr="003E0431">
        <w:rPr>
          <w:i w:val="0"/>
          <w:color w:val="auto"/>
          <w:szCs w:val="24"/>
        </w:rPr>
        <w:br/>
      </w:r>
      <w:r w:rsidRPr="003E0431">
        <w:rPr>
          <w:b/>
          <w:i w:val="0"/>
          <w:color w:val="auto"/>
          <w:szCs w:val="24"/>
        </w:rPr>
        <w:t>NOTAS</w:t>
      </w:r>
    </w:p>
    <w:p w:rsidR="003E0431" w:rsidRPr="003E0431" w:rsidRDefault="003E0431" w:rsidP="00255DE2">
      <w:pPr>
        <w:pStyle w:val="Corpodetexto"/>
        <w:widowControl w:val="0"/>
        <w:numPr>
          <w:ilvl w:val="0"/>
          <w:numId w:val="14"/>
        </w:numPr>
        <w:tabs>
          <w:tab w:val="left" w:pos="707"/>
        </w:tabs>
        <w:suppressAutoHyphens/>
        <w:spacing w:before="0" w:after="0"/>
        <w:rPr>
          <w:i w:val="0"/>
          <w:color w:val="auto"/>
          <w:szCs w:val="24"/>
        </w:rPr>
      </w:pPr>
      <w:r w:rsidRPr="003E0431">
        <w:rPr>
          <w:i w:val="0"/>
          <w:color w:val="auto"/>
          <w:szCs w:val="24"/>
        </w:rPr>
        <w:t xml:space="preserve">L: nível atual do jogador, de 0 a 99. </w:t>
      </w:r>
    </w:p>
    <w:p w:rsidR="003E0431" w:rsidRPr="003E0431" w:rsidRDefault="003E0431" w:rsidP="00255DE2">
      <w:pPr>
        <w:pStyle w:val="Corpodetexto"/>
        <w:widowControl w:val="0"/>
        <w:numPr>
          <w:ilvl w:val="0"/>
          <w:numId w:val="14"/>
        </w:numPr>
        <w:tabs>
          <w:tab w:val="left" w:pos="707"/>
        </w:tabs>
        <w:suppressAutoHyphens/>
        <w:spacing w:before="0" w:after="0"/>
        <w:rPr>
          <w:i w:val="0"/>
          <w:color w:val="auto"/>
          <w:szCs w:val="24"/>
        </w:rPr>
      </w:pPr>
      <w:r w:rsidRPr="003E0431">
        <w:rPr>
          <w:i w:val="0"/>
          <w:color w:val="auto"/>
          <w:szCs w:val="24"/>
        </w:rPr>
        <w:t>ATK: força de ataque físico ou mágico.</w:t>
      </w:r>
    </w:p>
    <w:p w:rsidR="003E0431" w:rsidRPr="003E0431" w:rsidRDefault="003E0431" w:rsidP="00255DE2">
      <w:pPr>
        <w:pStyle w:val="Corpodetexto"/>
        <w:widowControl w:val="0"/>
        <w:numPr>
          <w:ilvl w:val="0"/>
          <w:numId w:val="14"/>
        </w:numPr>
        <w:tabs>
          <w:tab w:val="left" w:pos="707"/>
        </w:tabs>
        <w:suppressAutoHyphens/>
        <w:spacing w:before="0" w:after="0"/>
        <w:rPr>
          <w:i w:val="0"/>
          <w:color w:val="auto"/>
          <w:szCs w:val="24"/>
        </w:rPr>
      </w:pPr>
      <w:r w:rsidRPr="003E0431">
        <w:rPr>
          <w:i w:val="0"/>
          <w:color w:val="auto"/>
          <w:szCs w:val="24"/>
        </w:rPr>
        <w:t xml:space="preserve">Coeficientes de ataque das magias (CM): sequência de Fibonacci até 8: 1, 2, 3, 5 e 8 (o máximo ATK de magia será 104 * 8 = 832, para os Símbolos). </w:t>
      </w:r>
    </w:p>
    <w:p w:rsidR="003E0431" w:rsidRPr="003E0431" w:rsidRDefault="003E0431" w:rsidP="00255DE2">
      <w:pPr>
        <w:pStyle w:val="Corpodetexto"/>
        <w:widowControl w:val="0"/>
        <w:numPr>
          <w:ilvl w:val="0"/>
          <w:numId w:val="14"/>
        </w:numPr>
        <w:tabs>
          <w:tab w:val="left" w:pos="707"/>
        </w:tabs>
        <w:suppressAutoHyphens/>
        <w:spacing w:before="0" w:after="0"/>
        <w:rPr>
          <w:i w:val="0"/>
          <w:color w:val="auto"/>
          <w:szCs w:val="24"/>
        </w:rPr>
      </w:pPr>
      <w:r w:rsidRPr="003E0431">
        <w:rPr>
          <w:i w:val="0"/>
          <w:color w:val="auto"/>
          <w:szCs w:val="24"/>
        </w:rPr>
        <w:t>Custo de ativação da magia (consumo de MP): (MPW * CM) / 17. Caso seja menor ou igual a 0, valerá 1.</w:t>
      </w:r>
    </w:p>
    <w:p w:rsidR="003E0431" w:rsidRPr="003E0431" w:rsidRDefault="003E0431" w:rsidP="00255DE2">
      <w:pPr>
        <w:pStyle w:val="Corpodetexto"/>
        <w:widowControl w:val="0"/>
        <w:numPr>
          <w:ilvl w:val="0"/>
          <w:numId w:val="14"/>
        </w:numPr>
        <w:tabs>
          <w:tab w:val="left" w:pos="707"/>
        </w:tabs>
        <w:suppressAutoHyphens/>
        <w:spacing w:before="0" w:after="120"/>
        <w:rPr>
          <w:i w:val="0"/>
          <w:color w:val="auto"/>
          <w:szCs w:val="24"/>
        </w:rPr>
      </w:pPr>
      <w:r w:rsidRPr="003E0431">
        <w:rPr>
          <w:i w:val="0"/>
          <w:color w:val="auto"/>
          <w:szCs w:val="24"/>
        </w:rPr>
        <w:t xml:space="preserve">Todos os valores são arredondados para o inteiro mais próximo. </w:t>
      </w:r>
    </w:p>
    <w:p w:rsidR="003E0431" w:rsidRDefault="003E0431" w:rsidP="003E0431">
      <w:pPr>
        <w:pStyle w:val="Corpodetexto"/>
        <w:rPr>
          <w:b/>
          <w:i w:val="0"/>
          <w:color w:val="auto"/>
          <w:szCs w:val="24"/>
        </w:rPr>
      </w:pPr>
    </w:p>
    <w:p w:rsidR="003E0431" w:rsidRDefault="003E0431" w:rsidP="003E0431">
      <w:pPr>
        <w:pStyle w:val="Corpodetexto"/>
        <w:rPr>
          <w:b/>
          <w:i w:val="0"/>
          <w:color w:val="auto"/>
          <w:szCs w:val="24"/>
        </w:rPr>
      </w:pPr>
      <w:r w:rsidRPr="003E0431">
        <w:rPr>
          <w:b/>
          <w:i w:val="0"/>
          <w:color w:val="auto"/>
          <w:szCs w:val="24"/>
        </w:rPr>
        <w:t>Resistência (HP - Hit Points)</w:t>
      </w:r>
    </w:p>
    <w:p w:rsidR="003E0431" w:rsidRDefault="003E0431" w:rsidP="003E0431">
      <w:pPr>
        <w:pStyle w:val="Corpodetexto"/>
        <w:rPr>
          <w:i w:val="0"/>
          <w:color w:val="auto"/>
          <w:szCs w:val="24"/>
        </w:rPr>
      </w:pPr>
      <w:r w:rsidRPr="003E0431">
        <w:rPr>
          <w:i w:val="0"/>
          <w:color w:val="auto"/>
          <w:szCs w:val="24"/>
        </w:rPr>
        <w:br/>
        <w:t>Quantidade de pontos de energia do jogador durante a luta. Inicia os rounds com seu valor máximo. Evolui de acordo com os níveis do jogador.</w:t>
      </w:r>
    </w:p>
    <w:p w:rsidR="003E0431" w:rsidRPr="003E0431" w:rsidRDefault="003E0431" w:rsidP="003E0431">
      <w:pPr>
        <w:pStyle w:val="Corpodetexto"/>
        <w:rPr>
          <w:i w:val="0"/>
          <w:color w:val="auto"/>
          <w:szCs w:val="24"/>
        </w:rPr>
      </w:pPr>
      <w:r w:rsidRPr="003E0431">
        <w:rPr>
          <w:i w:val="0"/>
          <w:color w:val="auto"/>
          <w:szCs w:val="24"/>
        </w:rPr>
        <w:br/>
        <w:t>Valores iniciais:</w:t>
      </w:r>
    </w:p>
    <w:p w:rsidR="003E0431" w:rsidRPr="003E0431" w:rsidRDefault="003E0431" w:rsidP="00255DE2">
      <w:pPr>
        <w:pStyle w:val="Corpodetexto"/>
        <w:widowControl w:val="0"/>
        <w:numPr>
          <w:ilvl w:val="0"/>
          <w:numId w:val="15"/>
        </w:numPr>
        <w:tabs>
          <w:tab w:val="left" w:pos="707"/>
        </w:tabs>
        <w:suppressAutoHyphens/>
        <w:spacing w:before="0" w:after="0"/>
        <w:rPr>
          <w:i w:val="0"/>
          <w:color w:val="auto"/>
          <w:szCs w:val="24"/>
        </w:rPr>
      </w:pPr>
      <w:r w:rsidRPr="003E0431">
        <w:rPr>
          <w:i w:val="0"/>
          <w:color w:val="auto"/>
          <w:szCs w:val="24"/>
        </w:rPr>
        <w:t>Símbolos: 100</w:t>
      </w:r>
    </w:p>
    <w:p w:rsidR="003E0431" w:rsidRPr="003E0431" w:rsidRDefault="003E0431" w:rsidP="00255DE2">
      <w:pPr>
        <w:pStyle w:val="Corpodetexto"/>
        <w:widowControl w:val="0"/>
        <w:numPr>
          <w:ilvl w:val="0"/>
          <w:numId w:val="15"/>
        </w:numPr>
        <w:tabs>
          <w:tab w:val="left" w:pos="707"/>
        </w:tabs>
        <w:suppressAutoHyphens/>
        <w:spacing w:before="0" w:after="0"/>
        <w:rPr>
          <w:i w:val="0"/>
          <w:color w:val="auto"/>
          <w:szCs w:val="24"/>
        </w:rPr>
      </w:pPr>
      <w:r w:rsidRPr="003E0431">
        <w:rPr>
          <w:i w:val="0"/>
          <w:color w:val="auto"/>
          <w:szCs w:val="24"/>
        </w:rPr>
        <w:t>Letras: 120</w:t>
      </w:r>
    </w:p>
    <w:p w:rsidR="003E0431" w:rsidRPr="003E0431" w:rsidRDefault="003E0431" w:rsidP="00255DE2">
      <w:pPr>
        <w:pStyle w:val="Corpodetexto"/>
        <w:widowControl w:val="0"/>
        <w:numPr>
          <w:ilvl w:val="0"/>
          <w:numId w:val="15"/>
        </w:numPr>
        <w:tabs>
          <w:tab w:val="left" w:pos="707"/>
        </w:tabs>
        <w:suppressAutoHyphens/>
        <w:spacing w:before="0" w:after="120"/>
        <w:rPr>
          <w:i w:val="0"/>
          <w:color w:val="auto"/>
          <w:szCs w:val="24"/>
        </w:rPr>
      </w:pPr>
      <w:r w:rsidRPr="003E0431">
        <w:rPr>
          <w:i w:val="0"/>
          <w:color w:val="auto"/>
          <w:szCs w:val="24"/>
        </w:rPr>
        <w:t>Guardiões: 110</w:t>
      </w:r>
    </w:p>
    <w:p w:rsidR="003E0431" w:rsidRDefault="003E0431" w:rsidP="003E0431">
      <w:pPr>
        <w:pStyle w:val="Corpodetexto"/>
        <w:rPr>
          <w:i w:val="0"/>
          <w:color w:val="auto"/>
          <w:szCs w:val="24"/>
        </w:rPr>
      </w:pPr>
      <w:r w:rsidRPr="003E0431">
        <w:rPr>
          <w:i w:val="0"/>
          <w:color w:val="auto"/>
          <w:szCs w:val="24"/>
        </w:rPr>
        <w:t>Fórmula de evolução: HP INICIAL + (L - 1) * 99.6 [normalização para um máximo de 9999]</w:t>
      </w:r>
    </w:p>
    <w:p w:rsidR="003E0431" w:rsidRDefault="003E0431" w:rsidP="003E0431">
      <w:pPr>
        <w:pStyle w:val="Corpodetexto"/>
        <w:rPr>
          <w:b/>
          <w:i w:val="0"/>
          <w:color w:val="auto"/>
          <w:szCs w:val="24"/>
        </w:rPr>
      </w:pPr>
      <w:r w:rsidRPr="003E0431">
        <w:rPr>
          <w:i w:val="0"/>
          <w:color w:val="auto"/>
          <w:szCs w:val="24"/>
        </w:rPr>
        <w:br/>
      </w:r>
      <w:r w:rsidRPr="003E0431">
        <w:rPr>
          <w:b/>
          <w:i w:val="0"/>
          <w:color w:val="auto"/>
          <w:szCs w:val="24"/>
        </w:rPr>
        <w:t>Mágica (MP - Magic Points)</w:t>
      </w:r>
    </w:p>
    <w:p w:rsidR="003E0431" w:rsidRDefault="003E0431" w:rsidP="003E0431">
      <w:pPr>
        <w:pStyle w:val="Corpodetexto"/>
        <w:rPr>
          <w:i w:val="0"/>
          <w:color w:val="auto"/>
          <w:szCs w:val="24"/>
        </w:rPr>
      </w:pPr>
      <w:r w:rsidRPr="003E0431">
        <w:rPr>
          <w:i w:val="0"/>
          <w:color w:val="auto"/>
          <w:szCs w:val="24"/>
        </w:rPr>
        <w:br/>
        <w:t>Quantidade de pontos para execução de magias durante as lutas - cada magia possui um custo para ser executada. Inicia as lutas zerado e mantém seu valor entre rounds. Evolui de acordo com os níveis do jogador e é recarregado durante a partida conforme o coeficiente padrão de cada golpe físico (WP: 1; SP: 2; WK: 2; SK: 3).</w:t>
      </w:r>
    </w:p>
    <w:p w:rsidR="003E0431" w:rsidRPr="003E0431" w:rsidRDefault="003E0431" w:rsidP="003E0431">
      <w:pPr>
        <w:pStyle w:val="Corpodetexto"/>
        <w:rPr>
          <w:i w:val="0"/>
          <w:color w:val="auto"/>
          <w:szCs w:val="24"/>
        </w:rPr>
      </w:pPr>
      <w:r w:rsidRPr="003E0431">
        <w:rPr>
          <w:i w:val="0"/>
          <w:color w:val="auto"/>
          <w:szCs w:val="24"/>
        </w:rPr>
        <w:br/>
        <w:t>Valores iniciais:</w:t>
      </w:r>
    </w:p>
    <w:p w:rsidR="003E0431" w:rsidRPr="003E0431" w:rsidRDefault="003E0431" w:rsidP="00255DE2">
      <w:pPr>
        <w:pStyle w:val="Corpodetexto"/>
        <w:widowControl w:val="0"/>
        <w:numPr>
          <w:ilvl w:val="0"/>
          <w:numId w:val="16"/>
        </w:numPr>
        <w:tabs>
          <w:tab w:val="left" w:pos="707"/>
        </w:tabs>
        <w:suppressAutoHyphens/>
        <w:spacing w:before="0" w:after="0"/>
        <w:rPr>
          <w:i w:val="0"/>
          <w:color w:val="auto"/>
          <w:szCs w:val="24"/>
        </w:rPr>
      </w:pPr>
      <w:r w:rsidRPr="003E0431">
        <w:rPr>
          <w:i w:val="0"/>
          <w:color w:val="auto"/>
          <w:szCs w:val="24"/>
        </w:rPr>
        <w:t>Símbolos: 4</w:t>
      </w:r>
    </w:p>
    <w:p w:rsidR="003E0431" w:rsidRPr="003E0431" w:rsidRDefault="003E0431" w:rsidP="00255DE2">
      <w:pPr>
        <w:pStyle w:val="Corpodetexto"/>
        <w:widowControl w:val="0"/>
        <w:numPr>
          <w:ilvl w:val="0"/>
          <w:numId w:val="16"/>
        </w:numPr>
        <w:tabs>
          <w:tab w:val="left" w:pos="707"/>
        </w:tabs>
        <w:suppressAutoHyphens/>
        <w:spacing w:before="0" w:after="0"/>
        <w:rPr>
          <w:i w:val="0"/>
          <w:color w:val="auto"/>
          <w:szCs w:val="24"/>
        </w:rPr>
      </w:pPr>
      <w:r w:rsidRPr="003E0431">
        <w:rPr>
          <w:i w:val="0"/>
          <w:color w:val="auto"/>
          <w:szCs w:val="24"/>
        </w:rPr>
        <w:t>Letras: 1</w:t>
      </w:r>
    </w:p>
    <w:p w:rsidR="003E0431" w:rsidRPr="003E0431" w:rsidRDefault="003E0431" w:rsidP="00255DE2">
      <w:pPr>
        <w:pStyle w:val="Corpodetexto"/>
        <w:widowControl w:val="0"/>
        <w:numPr>
          <w:ilvl w:val="0"/>
          <w:numId w:val="16"/>
        </w:numPr>
        <w:tabs>
          <w:tab w:val="left" w:pos="707"/>
        </w:tabs>
        <w:suppressAutoHyphens/>
        <w:spacing w:before="0" w:after="120"/>
        <w:rPr>
          <w:i w:val="0"/>
          <w:color w:val="auto"/>
          <w:szCs w:val="24"/>
        </w:rPr>
      </w:pPr>
      <w:r w:rsidRPr="003E0431">
        <w:rPr>
          <w:i w:val="0"/>
          <w:color w:val="auto"/>
          <w:szCs w:val="24"/>
        </w:rPr>
        <w:t>Guardiões: 2</w:t>
      </w:r>
    </w:p>
    <w:p w:rsidR="003E0431" w:rsidRDefault="003E0431" w:rsidP="003E0431">
      <w:pPr>
        <w:pStyle w:val="Corpodetexto"/>
        <w:rPr>
          <w:i w:val="0"/>
          <w:color w:val="auto"/>
          <w:szCs w:val="24"/>
        </w:rPr>
      </w:pPr>
      <w:r w:rsidRPr="003E0431">
        <w:rPr>
          <w:i w:val="0"/>
          <w:color w:val="auto"/>
          <w:szCs w:val="24"/>
        </w:rPr>
        <w:t>Fórmula de evolução: MP INICIAL + (L - 1) [valor máximo de 102 para os Símbolos]</w:t>
      </w:r>
    </w:p>
    <w:p w:rsidR="003E0431" w:rsidRPr="003E0431" w:rsidRDefault="003E0431" w:rsidP="003E0431">
      <w:pPr>
        <w:pStyle w:val="Corpodetexto"/>
        <w:rPr>
          <w:i w:val="0"/>
          <w:color w:val="auto"/>
          <w:szCs w:val="24"/>
        </w:rPr>
      </w:pPr>
      <w:r w:rsidRPr="003E0431">
        <w:rPr>
          <w:i w:val="0"/>
          <w:color w:val="auto"/>
          <w:szCs w:val="24"/>
        </w:rPr>
        <w:br/>
      </w:r>
      <w:r w:rsidRPr="003E0431">
        <w:rPr>
          <w:b/>
          <w:i w:val="0"/>
          <w:color w:val="auto"/>
          <w:szCs w:val="24"/>
        </w:rPr>
        <w:t>Força física (STR - Strength)</w:t>
      </w:r>
    </w:p>
    <w:p w:rsidR="003E0431" w:rsidRPr="003E0431" w:rsidRDefault="003E0431" w:rsidP="003E0431">
      <w:pPr>
        <w:pStyle w:val="Corpodetexto"/>
        <w:rPr>
          <w:i w:val="0"/>
          <w:color w:val="auto"/>
          <w:szCs w:val="24"/>
        </w:rPr>
      </w:pPr>
      <w:r w:rsidRPr="003E0431">
        <w:rPr>
          <w:i w:val="0"/>
          <w:color w:val="auto"/>
          <w:szCs w:val="24"/>
        </w:rPr>
        <w:br/>
        <w:t>Força de ataques físicos. O ATK equivale a esse número. Evolui de acordo com os níveis do jogador.</w:t>
      </w:r>
      <w:r w:rsidRPr="003E0431">
        <w:rPr>
          <w:i w:val="0"/>
          <w:color w:val="auto"/>
          <w:szCs w:val="24"/>
        </w:rPr>
        <w:br/>
      </w:r>
      <w:r w:rsidRPr="003E0431">
        <w:rPr>
          <w:i w:val="0"/>
          <w:color w:val="auto"/>
          <w:szCs w:val="24"/>
        </w:rPr>
        <w:br/>
        <w:t>Valores iniciais:</w:t>
      </w:r>
    </w:p>
    <w:p w:rsidR="003E0431" w:rsidRPr="003E0431" w:rsidRDefault="003E0431" w:rsidP="00255DE2">
      <w:pPr>
        <w:pStyle w:val="Corpodetexto"/>
        <w:widowControl w:val="0"/>
        <w:numPr>
          <w:ilvl w:val="0"/>
          <w:numId w:val="17"/>
        </w:numPr>
        <w:tabs>
          <w:tab w:val="left" w:pos="707"/>
        </w:tabs>
        <w:suppressAutoHyphens/>
        <w:spacing w:before="0" w:after="0"/>
        <w:rPr>
          <w:i w:val="0"/>
          <w:color w:val="auto"/>
          <w:szCs w:val="24"/>
        </w:rPr>
      </w:pPr>
      <w:r w:rsidRPr="003E0431">
        <w:rPr>
          <w:i w:val="0"/>
          <w:color w:val="auto"/>
          <w:szCs w:val="24"/>
        </w:rPr>
        <w:t>Símbolos: 1</w:t>
      </w:r>
    </w:p>
    <w:p w:rsidR="003E0431" w:rsidRPr="003E0431" w:rsidRDefault="003E0431" w:rsidP="00255DE2">
      <w:pPr>
        <w:pStyle w:val="Corpodetexto"/>
        <w:widowControl w:val="0"/>
        <w:numPr>
          <w:ilvl w:val="0"/>
          <w:numId w:val="17"/>
        </w:numPr>
        <w:tabs>
          <w:tab w:val="left" w:pos="707"/>
        </w:tabs>
        <w:suppressAutoHyphens/>
        <w:spacing w:before="0" w:after="0"/>
        <w:rPr>
          <w:i w:val="0"/>
          <w:color w:val="auto"/>
          <w:szCs w:val="24"/>
        </w:rPr>
      </w:pPr>
      <w:r w:rsidRPr="003E0431">
        <w:rPr>
          <w:i w:val="0"/>
          <w:color w:val="auto"/>
          <w:szCs w:val="24"/>
        </w:rPr>
        <w:t>Letras: 2</w:t>
      </w:r>
    </w:p>
    <w:p w:rsidR="003E0431" w:rsidRPr="003E0431" w:rsidRDefault="003E0431" w:rsidP="00255DE2">
      <w:pPr>
        <w:pStyle w:val="Corpodetexto"/>
        <w:widowControl w:val="0"/>
        <w:numPr>
          <w:ilvl w:val="0"/>
          <w:numId w:val="17"/>
        </w:numPr>
        <w:tabs>
          <w:tab w:val="left" w:pos="707"/>
        </w:tabs>
        <w:suppressAutoHyphens/>
        <w:spacing w:before="0" w:after="120"/>
        <w:rPr>
          <w:i w:val="0"/>
          <w:color w:val="auto"/>
          <w:szCs w:val="24"/>
        </w:rPr>
      </w:pPr>
      <w:r w:rsidRPr="003E0431">
        <w:rPr>
          <w:i w:val="0"/>
          <w:color w:val="auto"/>
          <w:szCs w:val="24"/>
        </w:rPr>
        <w:t>Guardiões: 1.</w:t>
      </w:r>
    </w:p>
    <w:p w:rsidR="003E0431" w:rsidRPr="003E0431" w:rsidRDefault="003E0431" w:rsidP="003E0431">
      <w:pPr>
        <w:pStyle w:val="Corpodetexto"/>
        <w:rPr>
          <w:i w:val="0"/>
          <w:color w:val="auto"/>
          <w:szCs w:val="24"/>
        </w:rPr>
      </w:pPr>
      <w:r w:rsidRPr="003E0431">
        <w:rPr>
          <w:i w:val="0"/>
          <w:color w:val="auto"/>
          <w:szCs w:val="24"/>
        </w:rPr>
        <w:t>Fórmulas de evolução:</w:t>
      </w:r>
    </w:p>
    <w:p w:rsidR="003E0431" w:rsidRPr="003E0431" w:rsidRDefault="003E0431" w:rsidP="00255DE2">
      <w:pPr>
        <w:pStyle w:val="Corpodetexto"/>
        <w:widowControl w:val="0"/>
        <w:numPr>
          <w:ilvl w:val="0"/>
          <w:numId w:val="18"/>
        </w:numPr>
        <w:tabs>
          <w:tab w:val="left" w:pos="707"/>
        </w:tabs>
        <w:suppressAutoHyphens/>
        <w:spacing w:before="0" w:after="0"/>
        <w:rPr>
          <w:i w:val="0"/>
          <w:color w:val="auto"/>
          <w:szCs w:val="24"/>
        </w:rPr>
      </w:pPr>
      <w:r w:rsidRPr="003E0431">
        <w:rPr>
          <w:i w:val="0"/>
          <w:color w:val="auto"/>
          <w:szCs w:val="24"/>
        </w:rPr>
        <w:t xml:space="preserve">Símbolos: STR INICIAL + (L - 1) * 0.5 [máx: 52] </w:t>
      </w:r>
    </w:p>
    <w:p w:rsidR="003E0431" w:rsidRPr="003E0431" w:rsidRDefault="003E0431" w:rsidP="00255DE2">
      <w:pPr>
        <w:pStyle w:val="Corpodetexto"/>
        <w:widowControl w:val="0"/>
        <w:numPr>
          <w:ilvl w:val="0"/>
          <w:numId w:val="18"/>
        </w:numPr>
        <w:tabs>
          <w:tab w:val="left" w:pos="707"/>
        </w:tabs>
        <w:suppressAutoHyphens/>
        <w:spacing w:before="0" w:after="0"/>
        <w:rPr>
          <w:i w:val="0"/>
          <w:color w:val="auto"/>
          <w:szCs w:val="24"/>
        </w:rPr>
      </w:pPr>
      <w:r w:rsidRPr="003E0431">
        <w:rPr>
          <w:i w:val="0"/>
          <w:color w:val="auto"/>
          <w:szCs w:val="24"/>
        </w:rPr>
        <w:t xml:space="preserve">Letras: STR INICIAL + (L - 1) * 1 [máx: 104] </w:t>
      </w:r>
    </w:p>
    <w:p w:rsidR="003E0431" w:rsidRPr="003E0431" w:rsidRDefault="003E0431" w:rsidP="00255DE2">
      <w:pPr>
        <w:pStyle w:val="Corpodetexto"/>
        <w:widowControl w:val="0"/>
        <w:numPr>
          <w:ilvl w:val="0"/>
          <w:numId w:val="18"/>
        </w:numPr>
        <w:tabs>
          <w:tab w:val="left" w:pos="707"/>
        </w:tabs>
        <w:suppressAutoHyphens/>
        <w:spacing w:before="0" w:after="120"/>
        <w:rPr>
          <w:i w:val="0"/>
          <w:color w:val="auto"/>
          <w:szCs w:val="24"/>
        </w:rPr>
      </w:pPr>
      <w:r w:rsidRPr="003E0431">
        <w:rPr>
          <w:i w:val="0"/>
          <w:color w:val="auto"/>
          <w:szCs w:val="24"/>
        </w:rPr>
        <w:t>Guardiões: STR INICIAL + (L - 1) * 0.7 [máx: 73]</w:t>
      </w:r>
    </w:p>
    <w:p w:rsidR="003E0431" w:rsidRDefault="003E0431" w:rsidP="003E0431">
      <w:pPr>
        <w:pStyle w:val="Corpodetexto"/>
        <w:rPr>
          <w:b/>
          <w:i w:val="0"/>
          <w:color w:val="auto"/>
          <w:szCs w:val="24"/>
        </w:rPr>
      </w:pPr>
    </w:p>
    <w:p w:rsidR="003E0431" w:rsidRDefault="003E0431" w:rsidP="003E0431">
      <w:pPr>
        <w:pStyle w:val="Corpodetexto"/>
        <w:rPr>
          <w:b/>
          <w:i w:val="0"/>
          <w:color w:val="auto"/>
          <w:szCs w:val="24"/>
        </w:rPr>
      </w:pPr>
      <w:r w:rsidRPr="003E0431">
        <w:rPr>
          <w:b/>
          <w:i w:val="0"/>
          <w:color w:val="auto"/>
          <w:szCs w:val="24"/>
        </w:rPr>
        <w:t>Força mágica (MPW - Magic Power)</w:t>
      </w:r>
    </w:p>
    <w:p w:rsidR="003E0431" w:rsidRDefault="003E0431" w:rsidP="003E0431">
      <w:pPr>
        <w:pStyle w:val="Corpodetexto"/>
        <w:rPr>
          <w:i w:val="0"/>
          <w:color w:val="auto"/>
          <w:szCs w:val="24"/>
        </w:rPr>
      </w:pPr>
      <w:r w:rsidRPr="003E0431">
        <w:rPr>
          <w:i w:val="0"/>
          <w:color w:val="auto"/>
          <w:szCs w:val="24"/>
        </w:rPr>
        <w:br/>
        <w:t>Força de ataques mágicos. É multiplicado ao coeficiente de ataque da magia para definição do ATK. Evolui de acordo com os níveis do jogador.</w:t>
      </w:r>
    </w:p>
    <w:p w:rsidR="003E0431" w:rsidRPr="003E0431" w:rsidRDefault="003E0431" w:rsidP="003E0431">
      <w:pPr>
        <w:pStyle w:val="Corpodetexto"/>
        <w:rPr>
          <w:i w:val="0"/>
          <w:color w:val="auto"/>
          <w:szCs w:val="24"/>
        </w:rPr>
      </w:pPr>
      <w:r w:rsidRPr="003E0431">
        <w:rPr>
          <w:i w:val="0"/>
          <w:color w:val="auto"/>
          <w:szCs w:val="24"/>
        </w:rPr>
        <w:lastRenderedPageBreak/>
        <w:br/>
        <w:t>Valores iniciais:</w:t>
      </w:r>
    </w:p>
    <w:p w:rsidR="003E0431" w:rsidRPr="003E0431" w:rsidRDefault="003E0431" w:rsidP="00255DE2">
      <w:pPr>
        <w:pStyle w:val="Corpodetexto"/>
        <w:widowControl w:val="0"/>
        <w:numPr>
          <w:ilvl w:val="0"/>
          <w:numId w:val="19"/>
        </w:numPr>
        <w:tabs>
          <w:tab w:val="left" w:pos="707"/>
        </w:tabs>
        <w:suppressAutoHyphens/>
        <w:spacing w:before="0" w:after="0"/>
        <w:rPr>
          <w:i w:val="0"/>
          <w:color w:val="auto"/>
          <w:szCs w:val="24"/>
        </w:rPr>
      </w:pPr>
      <w:r w:rsidRPr="003E0431">
        <w:rPr>
          <w:i w:val="0"/>
          <w:color w:val="auto"/>
          <w:szCs w:val="24"/>
        </w:rPr>
        <w:t>Símbolos: 2</w:t>
      </w:r>
    </w:p>
    <w:p w:rsidR="003E0431" w:rsidRPr="003E0431" w:rsidRDefault="003E0431" w:rsidP="00255DE2">
      <w:pPr>
        <w:pStyle w:val="Corpodetexto"/>
        <w:widowControl w:val="0"/>
        <w:numPr>
          <w:ilvl w:val="0"/>
          <w:numId w:val="19"/>
        </w:numPr>
        <w:tabs>
          <w:tab w:val="left" w:pos="707"/>
        </w:tabs>
        <w:suppressAutoHyphens/>
        <w:spacing w:before="0" w:after="0"/>
        <w:rPr>
          <w:i w:val="0"/>
          <w:color w:val="auto"/>
          <w:szCs w:val="24"/>
        </w:rPr>
      </w:pPr>
      <w:r w:rsidRPr="003E0431">
        <w:rPr>
          <w:i w:val="0"/>
          <w:color w:val="auto"/>
          <w:szCs w:val="24"/>
        </w:rPr>
        <w:t>Letras: 1</w:t>
      </w:r>
    </w:p>
    <w:p w:rsidR="003E0431" w:rsidRPr="003E0431" w:rsidRDefault="003E0431" w:rsidP="00255DE2">
      <w:pPr>
        <w:pStyle w:val="Corpodetexto"/>
        <w:widowControl w:val="0"/>
        <w:numPr>
          <w:ilvl w:val="0"/>
          <w:numId w:val="19"/>
        </w:numPr>
        <w:tabs>
          <w:tab w:val="left" w:pos="707"/>
        </w:tabs>
        <w:suppressAutoHyphens/>
        <w:spacing w:before="0" w:after="120"/>
        <w:rPr>
          <w:i w:val="0"/>
          <w:color w:val="auto"/>
          <w:szCs w:val="24"/>
        </w:rPr>
      </w:pPr>
      <w:r w:rsidRPr="003E0431">
        <w:rPr>
          <w:i w:val="0"/>
          <w:color w:val="auto"/>
          <w:szCs w:val="24"/>
        </w:rPr>
        <w:t>Guardiões: 1.</w:t>
      </w:r>
    </w:p>
    <w:p w:rsidR="003E0431" w:rsidRPr="003E0431" w:rsidRDefault="003E0431" w:rsidP="003E0431">
      <w:pPr>
        <w:pStyle w:val="Corpodetexto"/>
        <w:rPr>
          <w:i w:val="0"/>
          <w:color w:val="auto"/>
          <w:szCs w:val="24"/>
        </w:rPr>
      </w:pPr>
      <w:r w:rsidRPr="003E0431">
        <w:rPr>
          <w:i w:val="0"/>
          <w:color w:val="auto"/>
          <w:szCs w:val="24"/>
        </w:rPr>
        <w:t>Fórmulas de evolução:</w:t>
      </w:r>
    </w:p>
    <w:p w:rsidR="003E0431" w:rsidRPr="003E0431" w:rsidRDefault="003E0431" w:rsidP="00255DE2">
      <w:pPr>
        <w:pStyle w:val="Corpodetexto"/>
        <w:widowControl w:val="0"/>
        <w:numPr>
          <w:ilvl w:val="0"/>
          <w:numId w:val="20"/>
        </w:numPr>
        <w:tabs>
          <w:tab w:val="left" w:pos="707"/>
        </w:tabs>
        <w:suppressAutoHyphens/>
        <w:spacing w:before="0" w:after="0"/>
        <w:rPr>
          <w:i w:val="0"/>
          <w:color w:val="auto"/>
          <w:szCs w:val="24"/>
        </w:rPr>
      </w:pPr>
      <w:r w:rsidRPr="003E0431">
        <w:rPr>
          <w:i w:val="0"/>
          <w:color w:val="auto"/>
          <w:szCs w:val="24"/>
        </w:rPr>
        <w:t xml:space="preserve">Símbolos: MPW INICIAL + (L - 1) * 1 [máx: 104] </w:t>
      </w:r>
    </w:p>
    <w:p w:rsidR="003E0431" w:rsidRPr="003E0431" w:rsidRDefault="003E0431" w:rsidP="00255DE2">
      <w:pPr>
        <w:pStyle w:val="Corpodetexto"/>
        <w:widowControl w:val="0"/>
        <w:numPr>
          <w:ilvl w:val="0"/>
          <w:numId w:val="20"/>
        </w:numPr>
        <w:tabs>
          <w:tab w:val="left" w:pos="707"/>
        </w:tabs>
        <w:suppressAutoHyphens/>
        <w:spacing w:before="0" w:after="0"/>
        <w:rPr>
          <w:i w:val="0"/>
          <w:color w:val="auto"/>
          <w:szCs w:val="24"/>
        </w:rPr>
      </w:pPr>
      <w:r w:rsidRPr="003E0431">
        <w:rPr>
          <w:i w:val="0"/>
          <w:color w:val="auto"/>
          <w:szCs w:val="24"/>
        </w:rPr>
        <w:t xml:space="preserve">Letras: MPW INICIAL + (L - 1) * 0.5 [máx: 52] </w:t>
      </w:r>
    </w:p>
    <w:p w:rsidR="003E0431" w:rsidRDefault="003E0431" w:rsidP="00255DE2">
      <w:pPr>
        <w:pStyle w:val="Corpodetexto"/>
        <w:widowControl w:val="0"/>
        <w:numPr>
          <w:ilvl w:val="0"/>
          <w:numId w:val="20"/>
        </w:numPr>
        <w:tabs>
          <w:tab w:val="left" w:pos="707"/>
        </w:tabs>
        <w:suppressAutoHyphens/>
        <w:spacing w:before="0" w:after="120"/>
        <w:rPr>
          <w:i w:val="0"/>
          <w:color w:val="auto"/>
          <w:szCs w:val="24"/>
        </w:rPr>
      </w:pPr>
      <w:r w:rsidRPr="003E0431">
        <w:rPr>
          <w:i w:val="0"/>
          <w:color w:val="auto"/>
          <w:szCs w:val="24"/>
        </w:rPr>
        <w:t>Guardiões: MPW INICIAL + (L - 1) * 0.5 [máx: 52]</w:t>
      </w:r>
    </w:p>
    <w:p w:rsidR="003E0431" w:rsidRPr="003E0431" w:rsidRDefault="003E0431" w:rsidP="003E0431"/>
    <w:p w:rsidR="003E0431" w:rsidRDefault="003E0431" w:rsidP="003E0431">
      <w:pPr>
        <w:pStyle w:val="Corpodetexto"/>
        <w:rPr>
          <w:b/>
          <w:i w:val="0"/>
          <w:color w:val="auto"/>
          <w:szCs w:val="24"/>
        </w:rPr>
      </w:pPr>
      <w:r w:rsidRPr="003E0431">
        <w:rPr>
          <w:b/>
          <w:i w:val="0"/>
          <w:color w:val="auto"/>
          <w:szCs w:val="24"/>
        </w:rPr>
        <w:t>Defesa (DEF - Defense)</w:t>
      </w:r>
    </w:p>
    <w:p w:rsidR="003E0431" w:rsidRDefault="003E0431" w:rsidP="003E0431">
      <w:pPr>
        <w:pStyle w:val="Corpodetexto"/>
        <w:rPr>
          <w:i w:val="0"/>
          <w:color w:val="auto"/>
          <w:szCs w:val="24"/>
        </w:rPr>
      </w:pPr>
      <w:r w:rsidRPr="003E0431">
        <w:rPr>
          <w:i w:val="0"/>
          <w:color w:val="auto"/>
          <w:szCs w:val="24"/>
        </w:rPr>
        <w:br/>
        <w:t>Capacidade de defesa do jogador. Libera uma pequena porcentagem de dano àquele que realiza a defesa. Evolui de acordo com os níveis do jogador.</w:t>
      </w:r>
    </w:p>
    <w:p w:rsidR="003E0431" w:rsidRPr="003E0431" w:rsidRDefault="003E0431" w:rsidP="003E0431">
      <w:pPr>
        <w:pStyle w:val="Corpodetexto"/>
        <w:rPr>
          <w:i w:val="0"/>
          <w:color w:val="auto"/>
          <w:szCs w:val="24"/>
        </w:rPr>
      </w:pPr>
      <w:r w:rsidRPr="003E0431">
        <w:rPr>
          <w:i w:val="0"/>
          <w:color w:val="auto"/>
          <w:szCs w:val="24"/>
        </w:rPr>
        <w:br/>
        <w:t>Valores iniciais:</w:t>
      </w:r>
    </w:p>
    <w:p w:rsidR="003E0431" w:rsidRPr="003E0431" w:rsidRDefault="003E0431" w:rsidP="00255DE2">
      <w:pPr>
        <w:pStyle w:val="Corpodetexto"/>
        <w:widowControl w:val="0"/>
        <w:numPr>
          <w:ilvl w:val="0"/>
          <w:numId w:val="21"/>
        </w:numPr>
        <w:tabs>
          <w:tab w:val="left" w:pos="707"/>
        </w:tabs>
        <w:suppressAutoHyphens/>
        <w:spacing w:before="0" w:after="0"/>
        <w:rPr>
          <w:i w:val="0"/>
          <w:color w:val="auto"/>
          <w:szCs w:val="24"/>
        </w:rPr>
      </w:pPr>
      <w:r w:rsidRPr="003E0431">
        <w:rPr>
          <w:i w:val="0"/>
          <w:color w:val="auto"/>
          <w:szCs w:val="24"/>
        </w:rPr>
        <w:t>Símbolos: 0.1</w:t>
      </w:r>
    </w:p>
    <w:p w:rsidR="003E0431" w:rsidRPr="003E0431" w:rsidRDefault="003E0431" w:rsidP="00255DE2">
      <w:pPr>
        <w:pStyle w:val="Corpodetexto"/>
        <w:widowControl w:val="0"/>
        <w:numPr>
          <w:ilvl w:val="0"/>
          <w:numId w:val="21"/>
        </w:numPr>
        <w:tabs>
          <w:tab w:val="left" w:pos="707"/>
        </w:tabs>
        <w:suppressAutoHyphens/>
        <w:spacing w:before="0" w:after="0"/>
        <w:rPr>
          <w:i w:val="0"/>
          <w:color w:val="auto"/>
          <w:szCs w:val="24"/>
        </w:rPr>
      </w:pPr>
      <w:r w:rsidRPr="003E0431">
        <w:rPr>
          <w:i w:val="0"/>
          <w:color w:val="auto"/>
          <w:szCs w:val="24"/>
        </w:rPr>
        <w:t>Letras: 0.05</w:t>
      </w:r>
    </w:p>
    <w:p w:rsidR="003E0431" w:rsidRPr="003E0431" w:rsidRDefault="003E0431" w:rsidP="00255DE2">
      <w:pPr>
        <w:pStyle w:val="Corpodetexto"/>
        <w:widowControl w:val="0"/>
        <w:numPr>
          <w:ilvl w:val="0"/>
          <w:numId w:val="21"/>
        </w:numPr>
        <w:tabs>
          <w:tab w:val="left" w:pos="707"/>
        </w:tabs>
        <w:suppressAutoHyphens/>
        <w:spacing w:before="0" w:after="120"/>
        <w:rPr>
          <w:i w:val="0"/>
          <w:color w:val="auto"/>
          <w:szCs w:val="24"/>
        </w:rPr>
      </w:pPr>
      <w:r w:rsidRPr="003E0431">
        <w:rPr>
          <w:i w:val="0"/>
          <w:color w:val="auto"/>
          <w:szCs w:val="24"/>
        </w:rPr>
        <w:t>Guardiões: 0.08</w:t>
      </w:r>
    </w:p>
    <w:p w:rsidR="003E0431" w:rsidRDefault="003E0431" w:rsidP="003E0431">
      <w:pPr>
        <w:pStyle w:val="Corpodetexto"/>
        <w:rPr>
          <w:i w:val="0"/>
          <w:color w:val="auto"/>
          <w:szCs w:val="24"/>
        </w:rPr>
      </w:pPr>
      <w:r w:rsidRPr="003E0431">
        <w:rPr>
          <w:i w:val="0"/>
          <w:color w:val="auto"/>
          <w:szCs w:val="24"/>
        </w:rPr>
        <w:t>Fórmula de evolução: DEF INICIAL - (L* 0,0011) [máx: 0]</w:t>
      </w:r>
    </w:p>
    <w:p w:rsidR="003E0431" w:rsidRPr="003E0431" w:rsidRDefault="003E0431" w:rsidP="003E0431"/>
    <w:p w:rsidR="003E0431" w:rsidRPr="003E0431" w:rsidRDefault="003E0431" w:rsidP="003E0431">
      <w:pPr>
        <w:pStyle w:val="Ttulo2"/>
      </w:pPr>
      <w:bookmarkStart w:id="18" w:name="_Toc264013363"/>
      <w:r w:rsidRPr="003E0431">
        <w:t>Condições de evolução</w:t>
      </w:r>
      <w:bookmarkEnd w:id="18"/>
    </w:p>
    <w:p w:rsidR="003E0431" w:rsidRPr="003E0431" w:rsidRDefault="003E0431" w:rsidP="00255DE2">
      <w:pPr>
        <w:pStyle w:val="Corpodetexto"/>
        <w:widowControl w:val="0"/>
        <w:numPr>
          <w:ilvl w:val="0"/>
          <w:numId w:val="22"/>
        </w:numPr>
        <w:tabs>
          <w:tab w:val="left" w:pos="707"/>
        </w:tabs>
        <w:suppressAutoHyphens/>
        <w:spacing w:before="0" w:after="0"/>
        <w:rPr>
          <w:i w:val="0"/>
          <w:color w:val="auto"/>
          <w:szCs w:val="24"/>
        </w:rPr>
      </w:pPr>
      <w:r w:rsidRPr="003E0431">
        <w:rPr>
          <w:i w:val="0"/>
          <w:color w:val="auto"/>
          <w:szCs w:val="24"/>
        </w:rPr>
        <w:t>A subida de nível do jogador se dá a cada 100 * (L ^ 2) pontos de EXP, onde L = nível atual do jogador.</w:t>
      </w:r>
    </w:p>
    <w:p w:rsidR="003E0431" w:rsidRPr="003E0431" w:rsidRDefault="003E0431" w:rsidP="00255DE2">
      <w:pPr>
        <w:pStyle w:val="Corpodetexto"/>
        <w:widowControl w:val="0"/>
        <w:numPr>
          <w:ilvl w:val="0"/>
          <w:numId w:val="22"/>
        </w:numPr>
        <w:tabs>
          <w:tab w:val="left" w:pos="707"/>
        </w:tabs>
        <w:suppressAutoHyphens/>
        <w:spacing w:before="0" w:after="0"/>
        <w:rPr>
          <w:i w:val="0"/>
          <w:color w:val="auto"/>
          <w:szCs w:val="24"/>
        </w:rPr>
      </w:pPr>
      <w:r w:rsidRPr="003E0431">
        <w:rPr>
          <w:i w:val="0"/>
          <w:color w:val="auto"/>
          <w:szCs w:val="24"/>
        </w:rPr>
        <w:t>O ganho de experiência a cada golpe é dado pela fórmula DANO * 0,1, sendo que valerá 1 caso o valor obtido seja menor que 0 ou igual a 0;</w:t>
      </w:r>
    </w:p>
    <w:p w:rsidR="003E0431" w:rsidRPr="003E0431" w:rsidRDefault="003E0431" w:rsidP="00255DE2">
      <w:pPr>
        <w:pStyle w:val="Corpodetexto"/>
        <w:widowControl w:val="0"/>
        <w:numPr>
          <w:ilvl w:val="0"/>
          <w:numId w:val="22"/>
        </w:numPr>
        <w:tabs>
          <w:tab w:val="left" w:pos="707"/>
        </w:tabs>
        <w:suppressAutoHyphens/>
        <w:spacing w:before="0" w:after="120"/>
        <w:rPr>
          <w:i w:val="0"/>
          <w:color w:val="auto"/>
          <w:szCs w:val="24"/>
        </w:rPr>
      </w:pPr>
      <w:r w:rsidRPr="003E0431">
        <w:rPr>
          <w:i w:val="0"/>
          <w:color w:val="auto"/>
          <w:szCs w:val="24"/>
        </w:rPr>
        <w:t>A pontuação do jogador é definida de acordo com a quantidade de golpes e magias lançadas. Cada golpe ou magia acertadas no oponente valem seu ATK em pontos.</w:t>
      </w:r>
    </w:p>
    <w:p w:rsidR="003E0431" w:rsidRPr="003E0431" w:rsidRDefault="003E0431" w:rsidP="003E0431">
      <w:pPr>
        <w:rPr>
          <w:lang w:eastAsia="en-US"/>
        </w:rPr>
      </w:pPr>
    </w:p>
    <w:p w:rsidR="003E0431" w:rsidRDefault="003E0431" w:rsidP="003E0431">
      <w:pPr>
        <w:pStyle w:val="Ttulo1"/>
        <w:rPr>
          <w:lang w:eastAsia="en-US"/>
        </w:rPr>
      </w:pPr>
      <w:bookmarkStart w:id="19" w:name="_Toc264013364"/>
      <w:r>
        <w:rPr>
          <w:lang w:eastAsia="en-US"/>
        </w:rPr>
        <w:lastRenderedPageBreak/>
        <w:t>Document Design</w:t>
      </w:r>
      <w:bookmarkEnd w:id="19"/>
    </w:p>
    <w:p w:rsidR="00E714FF" w:rsidRDefault="00E714FF" w:rsidP="007F2445">
      <w:pPr>
        <w:pStyle w:val="Ttulo2"/>
        <w:rPr>
          <w:lang w:eastAsia="en-US"/>
        </w:rPr>
      </w:pPr>
      <w:bookmarkStart w:id="20" w:name="_Toc264013365"/>
      <w:r>
        <w:rPr>
          <w:lang w:eastAsia="en-US"/>
        </w:rPr>
        <w:t>DFD-0</w:t>
      </w:r>
      <w:bookmarkEnd w:id="20"/>
    </w:p>
    <w:p w:rsidR="007460B3" w:rsidRDefault="007460B3" w:rsidP="006F4007">
      <w:pPr>
        <w:rPr>
          <w:lang w:eastAsia="en-US"/>
        </w:rPr>
      </w:pPr>
    </w:p>
    <w:p w:rsidR="000A2B6A" w:rsidRDefault="00D60FC0" w:rsidP="006F4007">
      <w:pPr>
        <w:rPr>
          <w:lang w:eastAsia="en-US"/>
        </w:rPr>
      </w:pPr>
      <w:r>
        <w:rPr>
          <w:noProof/>
        </w:rPr>
        <w:drawing>
          <wp:inline distT="0" distB="0" distL="0" distR="0">
            <wp:extent cx="5752465" cy="1445895"/>
            <wp:effectExtent l="19050" t="0" r="635" b="0"/>
            <wp:docPr id="3" name="Imagem 2" descr="H:\Projetos\Intentor\StringsFighter\support\doc\DF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jetos\Intentor\StringsFighter\support\doc\DFD_0.jpg"/>
                    <pic:cNvPicPr>
                      <a:picLocks noChangeAspect="1" noChangeArrowheads="1"/>
                    </pic:cNvPicPr>
                  </pic:nvPicPr>
                  <pic:blipFill>
                    <a:blip r:embed="rId8" cstate="print"/>
                    <a:srcRect/>
                    <a:stretch>
                      <a:fillRect/>
                    </a:stretch>
                  </pic:blipFill>
                  <pic:spPr bwMode="auto">
                    <a:xfrm>
                      <a:off x="0" y="0"/>
                      <a:ext cx="5752465" cy="1445895"/>
                    </a:xfrm>
                    <a:prstGeom prst="rect">
                      <a:avLst/>
                    </a:prstGeom>
                    <a:noFill/>
                    <a:ln w="9525">
                      <a:noFill/>
                      <a:miter lim="800000"/>
                      <a:headEnd/>
                      <a:tailEnd/>
                    </a:ln>
                  </pic:spPr>
                </pic:pic>
              </a:graphicData>
            </a:graphic>
          </wp:inline>
        </w:drawing>
      </w:r>
    </w:p>
    <w:p w:rsidR="00E714FF" w:rsidRDefault="00E714FF" w:rsidP="007F2445">
      <w:pPr>
        <w:pStyle w:val="Ttulo2"/>
        <w:rPr>
          <w:lang w:eastAsia="en-US"/>
        </w:rPr>
      </w:pPr>
      <w:bookmarkStart w:id="21" w:name="_Toc264013366"/>
      <w:r>
        <w:rPr>
          <w:lang w:eastAsia="en-US"/>
        </w:rPr>
        <w:lastRenderedPageBreak/>
        <w:t>DFD-1</w:t>
      </w:r>
      <w:bookmarkEnd w:id="21"/>
    </w:p>
    <w:p w:rsidR="007460B3" w:rsidRDefault="00EC526C" w:rsidP="006F4007">
      <w:pPr>
        <w:rPr>
          <w:lang w:eastAsia="en-US"/>
        </w:rPr>
      </w:pPr>
      <w:r>
        <w:rPr>
          <w:noProof/>
        </w:rPr>
        <w:drawing>
          <wp:inline distT="0" distB="0" distL="0" distR="0">
            <wp:extent cx="5752465" cy="6273165"/>
            <wp:effectExtent l="19050" t="0" r="635" b="0"/>
            <wp:docPr id="1" name="Picture 12" descr="D:\faculdade\fatec\asti\4_semestre\pap\stringsfighter\support\doc\DF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aculdade\fatec\asti\4_semestre\pap\stringsfighter\support\doc\DFD_1.jpg"/>
                    <pic:cNvPicPr>
                      <a:picLocks noChangeAspect="1" noChangeArrowheads="1"/>
                    </pic:cNvPicPr>
                  </pic:nvPicPr>
                  <pic:blipFill>
                    <a:blip r:embed="rId9" cstate="print"/>
                    <a:srcRect/>
                    <a:stretch>
                      <a:fillRect/>
                    </a:stretch>
                  </pic:blipFill>
                  <pic:spPr bwMode="auto">
                    <a:xfrm>
                      <a:off x="0" y="0"/>
                      <a:ext cx="5752465" cy="6273165"/>
                    </a:xfrm>
                    <a:prstGeom prst="rect">
                      <a:avLst/>
                    </a:prstGeom>
                    <a:noFill/>
                    <a:ln w="9525">
                      <a:noFill/>
                      <a:miter lim="800000"/>
                      <a:headEnd/>
                      <a:tailEnd/>
                    </a:ln>
                  </pic:spPr>
                </pic:pic>
              </a:graphicData>
            </a:graphic>
          </wp:inline>
        </w:drawing>
      </w:r>
    </w:p>
    <w:p w:rsidR="007460B3" w:rsidRDefault="007460B3" w:rsidP="006F4007">
      <w:pPr>
        <w:rPr>
          <w:lang w:eastAsia="en-US"/>
        </w:rPr>
      </w:pPr>
    </w:p>
    <w:p w:rsidR="00E714FF" w:rsidRDefault="00E714FF" w:rsidP="007F2445">
      <w:pPr>
        <w:pStyle w:val="Ttulo2"/>
        <w:rPr>
          <w:lang w:eastAsia="en-US"/>
        </w:rPr>
      </w:pPr>
      <w:bookmarkStart w:id="22" w:name="_Toc264013367"/>
      <w:r>
        <w:rPr>
          <w:lang w:eastAsia="en-US"/>
        </w:rPr>
        <w:lastRenderedPageBreak/>
        <w:t>DFD-2</w:t>
      </w:r>
      <w:bookmarkEnd w:id="22"/>
    </w:p>
    <w:p w:rsidR="007460B3" w:rsidRDefault="00EC526C" w:rsidP="006F4007">
      <w:pPr>
        <w:rPr>
          <w:lang w:eastAsia="en-US"/>
        </w:rPr>
      </w:pPr>
      <w:r>
        <w:rPr>
          <w:noProof/>
        </w:rPr>
        <w:drawing>
          <wp:inline distT="0" distB="0" distL="0" distR="0">
            <wp:extent cx="5752465" cy="8091170"/>
            <wp:effectExtent l="19050" t="0" r="635" b="0"/>
            <wp:docPr id="13" name="Picture 13" descr="D:\faculdade\fatec\asti\4_semestre\pap\stringsfighter\support\doc\DFD_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aculdade\fatec\asti\4_semestre\pap\stringsfighter\support\doc\DFD_2A.jpg"/>
                    <pic:cNvPicPr>
                      <a:picLocks noChangeAspect="1" noChangeArrowheads="1"/>
                    </pic:cNvPicPr>
                  </pic:nvPicPr>
                  <pic:blipFill>
                    <a:blip r:embed="rId10" cstate="print"/>
                    <a:srcRect/>
                    <a:stretch>
                      <a:fillRect/>
                    </a:stretch>
                  </pic:blipFill>
                  <pic:spPr bwMode="auto">
                    <a:xfrm>
                      <a:off x="0" y="0"/>
                      <a:ext cx="5752465" cy="8091170"/>
                    </a:xfrm>
                    <a:prstGeom prst="rect">
                      <a:avLst/>
                    </a:prstGeom>
                    <a:noFill/>
                    <a:ln w="9525">
                      <a:noFill/>
                      <a:miter lim="800000"/>
                      <a:headEnd/>
                      <a:tailEnd/>
                    </a:ln>
                  </pic:spPr>
                </pic:pic>
              </a:graphicData>
            </a:graphic>
          </wp:inline>
        </w:drawing>
      </w:r>
    </w:p>
    <w:p w:rsidR="00EC526C" w:rsidRDefault="00EC526C" w:rsidP="006F4007">
      <w:pPr>
        <w:rPr>
          <w:lang w:eastAsia="en-US"/>
        </w:rPr>
      </w:pPr>
    </w:p>
    <w:p w:rsidR="00EC526C" w:rsidRDefault="00EC526C" w:rsidP="006F4007">
      <w:pPr>
        <w:rPr>
          <w:lang w:eastAsia="en-US"/>
        </w:rPr>
      </w:pPr>
      <w:r>
        <w:rPr>
          <w:noProof/>
        </w:rPr>
        <w:lastRenderedPageBreak/>
        <w:drawing>
          <wp:inline distT="0" distB="0" distL="0" distR="0">
            <wp:extent cx="5752465" cy="7783195"/>
            <wp:effectExtent l="19050" t="0" r="635" b="0"/>
            <wp:docPr id="14" name="Picture 14" descr="D:\faculdade\fatec\asti\4_semestre\pap\stringsfighter\support\doc\DFD_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aculdade\fatec\asti\4_semestre\pap\stringsfighter\support\doc\DFD_2B.jpg"/>
                    <pic:cNvPicPr>
                      <a:picLocks noChangeAspect="1" noChangeArrowheads="1"/>
                    </pic:cNvPicPr>
                  </pic:nvPicPr>
                  <pic:blipFill>
                    <a:blip r:embed="rId11" cstate="print"/>
                    <a:srcRect/>
                    <a:stretch>
                      <a:fillRect/>
                    </a:stretch>
                  </pic:blipFill>
                  <pic:spPr bwMode="auto">
                    <a:xfrm>
                      <a:off x="0" y="0"/>
                      <a:ext cx="5752465" cy="7783195"/>
                    </a:xfrm>
                    <a:prstGeom prst="rect">
                      <a:avLst/>
                    </a:prstGeom>
                    <a:noFill/>
                    <a:ln w="9525">
                      <a:noFill/>
                      <a:miter lim="800000"/>
                      <a:headEnd/>
                      <a:tailEnd/>
                    </a:ln>
                  </pic:spPr>
                </pic:pic>
              </a:graphicData>
            </a:graphic>
          </wp:inline>
        </w:drawing>
      </w:r>
    </w:p>
    <w:p w:rsidR="007460B3" w:rsidRDefault="007460B3" w:rsidP="006F4007">
      <w:pPr>
        <w:rPr>
          <w:lang w:eastAsia="en-US"/>
        </w:rPr>
      </w:pPr>
    </w:p>
    <w:p w:rsidR="007460B3" w:rsidRDefault="007460B3" w:rsidP="006F4007">
      <w:pPr>
        <w:rPr>
          <w:lang w:eastAsia="en-US"/>
        </w:rPr>
      </w:pPr>
    </w:p>
    <w:p w:rsidR="00E75C59" w:rsidRDefault="00E75C59">
      <w:pPr>
        <w:spacing w:before="0" w:after="0"/>
        <w:jc w:val="left"/>
        <w:rPr>
          <w:rFonts w:ascii="Arial" w:hAnsi="Arial"/>
          <w:b/>
          <w:sz w:val="26"/>
          <w:lang w:eastAsia="en-US"/>
        </w:rPr>
      </w:pPr>
      <w:r>
        <w:rPr>
          <w:lang w:eastAsia="en-US"/>
        </w:rPr>
        <w:br w:type="page"/>
      </w:r>
    </w:p>
    <w:p w:rsidR="00E714FF" w:rsidRDefault="00E714FF" w:rsidP="007F2445">
      <w:pPr>
        <w:pStyle w:val="Ttulo2"/>
        <w:rPr>
          <w:lang w:eastAsia="en-US"/>
        </w:rPr>
      </w:pPr>
      <w:bookmarkStart w:id="23" w:name="_Toc264013368"/>
      <w:r>
        <w:rPr>
          <w:lang w:eastAsia="en-US"/>
        </w:rPr>
        <w:lastRenderedPageBreak/>
        <w:t>Dicionário de Dados</w:t>
      </w:r>
      <w:bookmarkEnd w:id="23"/>
    </w:p>
    <w:p w:rsidR="007460B3" w:rsidRDefault="007460B3" w:rsidP="006F4007">
      <w:pPr>
        <w:rPr>
          <w:lang w:eastAsia="en-US"/>
        </w:rPr>
      </w:pPr>
    </w:p>
    <w:tbl>
      <w:tblPr>
        <w:tblW w:w="9460" w:type="dxa"/>
        <w:tblInd w:w="53" w:type="dxa"/>
        <w:tblCellMar>
          <w:left w:w="70" w:type="dxa"/>
          <w:right w:w="70" w:type="dxa"/>
        </w:tblCellMar>
        <w:tblLook w:val="04A0"/>
      </w:tblPr>
      <w:tblGrid>
        <w:gridCol w:w="2760"/>
        <w:gridCol w:w="6700"/>
      </w:tblGrid>
      <w:tr w:rsidR="00137AC3" w:rsidRPr="00137AC3" w:rsidTr="00137AC3">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Player=</w:t>
            </w:r>
          </w:p>
        </w:tc>
        <w:tc>
          <w:tcPr>
            <w:tcW w:w="6700" w:type="dxa"/>
            <w:tcBorders>
              <w:top w:val="single" w:sz="4" w:space="0" w:color="auto"/>
              <w:left w:val="nil"/>
              <w:bottom w:val="single" w:sz="4" w:space="0" w:color="auto"/>
              <w:right w:val="single" w:sz="4" w:space="0" w:color="auto"/>
            </w:tcBorders>
            <w:shd w:val="clear" w:color="000000" w:fill="7F7F7F"/>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{@idplayer+score+username+password+active}</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jogador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score</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Pontuação do Jogador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username</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[A-Z|a-z|0-9| ‘ | ] * Usuário do jogador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password</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[A-Z|a-z|0-9| ‘ | ] * Senha do jogador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active</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[0-1] * jogador ativo / inativo *</w:t>
            </w:r>
          </w:p>
        </w:tc>
      </w:tr>
    </w:tbl>
    <w:p w:rsidR="007460B3" w:rsidRDefault="007460B3" w:rsidP="006F4007">
      <w:pPr>
        <w:rPr>
          <w:lang w:eastAsia="en-US"/>
        </w:rPr>
      </w:pPr>
    </w:p>
    <w:tbl>
      <w:tblPr>
        <w:tblW w:w="9460" w:type="dxa"/>
        <w:tblInd w:w="53" w:type="dxa"/>
        <w:tblCellMar>
          <w:left w:w="70" w:type="dxa"/>
          <w:right w:w="70" w:type="dxa"/>
        </w:tblCellMar>
        <w:tblLook w:val="04A0"/>
      </w:tblPr>
      <w:tblGrid>
        <w:gridCol w:w="2760"/>
        <w:gridCol w:w="6700"/>
      </w:tblGrid>
      <w:tr w:rsidR="00137AC3" w:rsidRPr="00137AC3" w:rsidTr="00137AC3">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PlayerCharacter=</w:t>
            </w:r>
          </w:p>
        </w:tc>
        <w:tc>
          <w:tcPr>
            <w:tcW w:w="6700" w:type="dxa"/>
            <w:tcBorders>
              <w:top w:val="single" w:sz="4" w:space="0" w:color="auto"/>
              <w:left w:val="nil"/>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{@idplayercharacter+idplayer+idcharactertype+level+xp+created_at}</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idplayercharacter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@[0-1] * Identificador do personagem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jogador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idcharactertype</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tipo de personagem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level</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Nível do personagem no jogo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xp</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Nível de experiência do personagem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created_at</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{DATA} * Data de cadastro do personagem *</w:t>
            </w:r>
          </w:p>
        </w:tc>
      </w:tr>
    </w:tbl>
    <w:p w:rsidR="00137AC3" w:rsidRDefault="00137AC3" w:rsidP="006F4007">
      <w:pPr>
        <w:rPr>
          <w:lang w:eastAsia="en-US"/>
        </w:rPr>
      </w:pPr>
    </w:p>
    <w:tbl>
      <w:tblPr>
        <w:tblW w:w="9460" w:type="dxa"/>
        <w:tblInd w:w="53" w:type="dxa"/>
        <w:tblCellMar>
          <w:left w:w="70" w:type="dxa"/>
          <w:right w:w="70" w:type="dxa"/>
        </w:tblCellMar>
        <w:tblLook w:val="04A0"/>
      </w:tblPr>
      <w:tblGrid>
        <w:gridCol w:w="2760"/>
        <w:gridCol w:w="6700"/>
      </w:tblGrid>
      <w:tr w:rsidR="00137AC3" w:rsidRPr="00137AC3" w:rsidTr="00137AC3">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GameRoom=</w:t>
            </w:r>
          </w:p>
        </w:tc>
        <w:tc>
          <w:tcPr>
            <w:tcW w:w="6700" w:type="dxa"/>
            <w:tcBorders>
              <w:top w:val="single" w:sz="4" w:space="0" w:color="auto"/>
              <w:left w:val="nil"/>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 xml:space="preserve">{@idgameroom, idplayercharacterowner, hostowner,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 </w:t>
            </w:r>
          </w:p>
        </w:tc>
        <w:tc>
          <w:tcPr>
            <w:tcW w:w="6700" w:type="dxa"/>
            <w:tcBorders>
              <w:top w:val="nil"/>
              <w:left w:val="nil"/>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idplayercharacterchallneger, hostchallenger, idplayercharacterwinner,</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 </w:t>
            </w:r>
          </w:p>
        </w:tc>
        <w:tc>
          <w:tcPr>
            <w:tcW w:w="6700" w:type="dxa"/>
            <w:tcBorders>
              <w:top w:val="nil"/>
              <w:left w:val="nil"/>
              <w:bottom w:val="single" w:sz="4" w:space="0" w:color="auto"/>
              <w:right w:val="single" w:sz="4" w:space="0" w:color="auto"/>
            </w:tcBorders>
            <w:shd w:val="clear" w:color="000000" w:fill="808080"/>
            <w:noWrap/>
            <w:vAlign w:val="bottom"/>
            <w:hideMark/>
          </w:tcPr>
          <w:p w:rsidR="00137AC3" w:rsidRPr="00137AC3" w:rsidRDefault="00137AC3" w:rsidP="00137AC3">
            <w:pPr>
              <w:spacing w:before="0" w:after="0"/>
              <w:jc w:val="left"/>
              <w:rPr>
                <w:rFonts w:ascii="Calibri" w:hAnsi="Calibri" w:cs="Calibri"/>
                <w:b/>
                <w:bCs/>
                <w:color w:val="FFFFFF"/>
                <w:sz w:val="22"/>
                <w:szCs w:val="22"/>
              </w:rPr>
            </w:pPr>
            <w:r w:rsidRPr="00137AC3">
              <w:rPr>
                <w:rFonts w:ascii="Calibri" w:hAnsi="Calibri" w:cs="Calibri"/>
                <w:b/>
                <w:bCs/>
                <w:color w:val="FFFFFF"/>
                <w:sz w:val="22"/>
                <w:szCs w:val="22"/>
              </w:rPr>
              <w:t>won_at, created_at}</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idgameroom</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@[0-1] * Identificador da sala de jogo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idplayercharacterowner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jogador proprietário da sala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hostowner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Ip do proprietário da sala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idplayercharacterchallenger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jogador desafiante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hostchallenger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Ip do desafiante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idplayercharacterwinner</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[0-9] * Identificador do jogador ganhador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won_at</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{DATA} * Data de Vitória *</w:t>
            </w:r>
          </w:p>
        </w:tc>
      </w:tr>
      <w:tr w:rsidR="00137AC3" w:rsidRPr="00137AC3" w:rsidTr="00137AC3">
        <w:trPr>
          <w:trHeight w:val="300"/>
        </w:trPr>
        <w:tc>
          <w:tcPr>
            <w:tcW w:w="2760" w:type="dxa"/>
            <w:tcBorders>
              <w:top w:val="nil"/>
              <w:left w:val="single" w:sz="4" w:space="0" w:color="auto"/>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created_at</w:t>
            </w:r>
          </w:p>
        </w:tc>
        <w:tc>
          <w:tcPr>
            <w:tcW w:w="6700" w:type="dxa"/>
            <w:tcBorders>
              <w:top w:val="nil"/>
              <w:left w:val="nil"/>
              <w:bottom w:val="single" w:sz="4" w:space="0" w:color="auto"/>
              <w:right w:val="single" w:sz="4" w:space="0" w:color="auto"/>
            </w:tcBorders>
            <w:shd w:val="clear" w:color="000000" w:fill="F2F2F2"/>
            <w:noWrap/>
            <w:vAlign w:val="bottom"/>
            <w:hideMark/>
          </w:tcPr>
          <w:p w:rsidR="00137AC3" w:rsidRPr="00137AC3" w:rsidRDefault="00137AC3" w:rsidP="00137AC3">
            <w:pPr>
              <w:spacing w:before="0" w:after="0"/>
              <w:jc w:val="left"/>
              <w:rPr>
                <w:rFonts w:ascii="Calibri" w:hAnsi="Calibri" w:cs="Calibri"/>
                <w:color w:val="000000"/>
                <w:sz w:val="22"/>
                <w:szCs w:val="22"/>
              </w:rPr>
            </w:pPr>
            <w:r w:rsidRPr="00137AC3">
              <w:rPr>
                <w:rFonts w:ascii="Calibri" w:hAnsi="Calibri" w:cs="Calibri"/>
                <w:color w:val="000000"/>
                <w:sz w:val="22"/>
                <w:szCs w:val="22"/>
              </w:rPr>
              <w:t>{DATA} * Data de Cadastro *</w:t>
            </w:r>
          </w:p>
        </w:tc>
      </w:tr>
    </w:tbl>
    <w:p w:rsidR="001153A5" w:rsidRDefault="001153A5">
      <w:pPr>
        <w:spacing w:before="0" w:after="0"/>
        <w:jc w:val="left"/>
        <w:rPr>
          <w:rFonts w:ascii="Arial" w:hAnsi="Arial"/>
          <w:b/>
          <w:sz w:val="26"/>
          <w:lang w:eastAsia="en-US"/>
        </w:rPr>
      </w:pPr>
      <w:r>
        <w:rPr>
          <w:lang w:eastAsia="en-US"/>
        </w:rPr>
        <w:br w:type="page"/>
      </w:r>
    </w:p>
    <w:p w:rsidR="00E714FF" w:rsidRDefault="00E714FF" w:rsidP="007F2445">
      <w:pPr>
        <w:pStyle w:val="Ttulo2"/>
        <w:rPr>
          <w:lang w:eastAsia="en-US"/>
        </w:rPr>
      </w:pPr>
      <w:bookmarkStart w:id="24" w:name="_Toc264013369"/>
      <w:r>
        <w:rPr>
          <w:lang w:eastAsia="en-US"/>
        </w:rPr>
        <w:lastRenderedPageBreak/>
        <w:t>Modelo Entidade-Relacionamento (MER)</w:t>
      </w:r>
      <w:bookmarkEnd w:id="24"/>
    </w:p>
    <w:p w:rsidR="007F2445" w:rsidRDefault="007F2445" w:rsidP="006F4007">
      <w:pPr>
        <w:rPr>
          <w:lang w:eastAsia="en-US"/>
        </w:rPr>
      </w:pPr>
    </w:p>
    <w:p w:rsidR="007460B3" w:rsidRDefault="001153A5" w:rsidP="006F4007">
      <w:pPr>
        <w:rPr>
          <w:lang w:eastAsia="en-US"/>
        </w:rPr>
      </w:pPr>
      <w:r>
        <w:rPr>
          <w:noProof/>
        </w:rPr>
        <w:drawing>
          <wp:inline distT="0" distB="0" distL="0" distR="0">
            <wp:extent cx="5762625" cy="5092700"/>
            <wp:effectExtent l="19050" t="0" r="9525" b="0"/>
            <wp:docPr id="8" name="Picture 8" descr="D:\faculdade\fatec\asti\4_semestre\pap\stringsfighter\support\doc\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aculdade\fatec\asti\4_semestre\pap\stringsfighter\support\doc\DER.jpg"/>
                    <pic:cNvPicPr>
                      <a:picLocks noChangeAspect="1" noChangeArrowheads="1"/>
                    </pic:cNvPicPr>
                  </pic:nvPicPr>
                  <pic:blipFill>
                    <a:blip r:embed="rId12" cstate="print"/>
                    <a:srcRect/>
                    <a:stretch>
                      <a:fillRect/>
                    </a:stretch>
                  </pic:blipFill>
                  <pic:spPr bwMode="auto">
                    <a:xfrm>
                      <a:off x="0" y="0"/>
                      <a:ext cx="5762625" cy="5092700"/>
                    </a:xfrm>
                    <a:prstGeom prst="rect">
                      <a:avLst/>
                    </a:prstGeom>
                    <a:noFill/>
                    <a:ln w="9525">
                      <a:noFill/>
                      <a:miter lim="800000"/>
                      <a:headEnd/>
                      <a:tailEnd/>
                    </a:ln>
                  </pic:spPr>
                </pic:pic>
              </a:graphicData>
            </a:graphic>
          </wp:inline>
        </w:drawing>
      </w:r>
    </w:p>
    <w:p w:rsidR="001153A5" w:rsidRDefault="001153A5">
      <w:pPr>
        <w:spacing w:before="0" w:after="0"/>
        <w:jc w:val="left"/>
        <w:rPr>
          <w:rFonts w:ascii="Arial" w:hAnsi="Arial"/>
          <w:b/>
          <w:sz w:val="26"/>
          <w:lang w:eastAsia="en-US"/>
        </w:rPr>
      </w:pPr>
      <w:r>
        <w:rPr>
          <w:lang w:eastAsia="en-US"/>
        </w:rPr>
        <w:br w:type="page"/>
      </w:r>
    </w:p>
    <w:p w:rsidR="00E714FF" w:rsidRDefault="00E714FF" w:rsidP="001153A5">
      <w:pPr>
        <w:pStyle w:val="Ttulo2"/>
        <w:rPr>
          <w:lang w:eastAsia="en-US"/>
        </w:rPr>
      </w:pPr>
      <w:bookmarkStart w:id="25" w:name="_Toc264013370"/>
      <w:r>
        <w:rPr>
          <w:lang w:eastAsia="en-US"/>
        </w:rPr>
        <w:lastRenderedPageBreak/>
        <w:t>Projeto de Interface</w:t>
      </w:r>
      <w:r w:rsidR="007F2445">
        <w:rPr>
          <w:lang w:eastAsia="en-US"/>
        </w:rPr>
        <w:t xml:space="preserve"> do Game</w:t>
      </w:r>
      <w:bookmarkEnd w:id="25"/>
    </w:p>
    <w:p w:rsidR="007460B3" w:rsidRDefault="007460B3" w:rsidP="006F4007">
      <w:pPr>
        <w:rPr>
          <w:lang w:eastAsia="en-US"/>
        </w:rPr>
      </w:pPr>
    </w:p>
    <w:p w:rsidR="007F2445" w:rsidRDefault="00694263" w:rsidP="006F4007">
      <w:pPr>
        <w:rPr>
          <w:lang w:eastAsia="en-US"/>
        </w:rPr>
      </w:pPr>
      <w:r>
        <w:rPr>
          <w:noProof/>
        </w:rPr>
        <w:drawing>
          <wp:inline distT="0" distB="0" distL="0" distR="0">
            <wp:extent cx="5752465" cy="4699635"/>
            <wp:effectExtent l="19050" t="0" r="635" b="0"/>
            <wp:docPr id="5" name="Imagem 3" descr="H:\Projetos\Intentor\StringsFighter\support\doc\documentdesign_UI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jetos\Intentor\StringsFighter\support\doc\documentdesign_UIFlow.jpg"/>
                    <pic:cNvPicPr>
                      <a:picLocks noChangeAspect="1" noChangeArrowheads="1"/>
                    </pic:cNvPicPr>
                  </pic:nvPicPr>
                  <pic:blipFill>
                    <a:blip r:embed="rId13" cstate="print"/>
                    <a:srcRect/>
                    <a:stretch>
                      <a:fillRect/>
                    </a:stretch>
                  </pic:blipFill>
                  <pic:spPr bwMode="auto">
                    <a:xfrm>
                      <a:off x="0" y="0"/>
                      <a:ext cx="5752465" cy="4699635"/>
                    </a:xfrm>
                    <a:prstGeom prst="rect">
                      <a:avLst/>
                    </a:prstGeom>
                    <a:noFill/>
                    <a:ln w="9525">
                      <a:noFill/>
                      <a:miter lim="800000"/>
                      <a:headEnd/>
                      <a:tailEnd/>
                    </a:ln>
                  </pic:spPr>
                </pic:pic>
              </a:graphicData>
            </a:graphic>
          </wp:inline>
        </w:drawing>
      </w:r>
    </w:p>
    <w:p w:rsidR="00E714FF" w:rsidRDefault="00E714FF" w:rsidP="00E714FF">
      <w:pPr>
        <w:pStyle w:val="Ttulo1"/>
        <w:rPr>
          <w:lang w:eastAsia="en-US"/>
        </w:rPr>
      </w:pPr>
      <w:bookmarkStart w:id="26" w:name="_Toc264013371"/>
      <w:r>
        <w:rPr>
          <w:lang w:eastAsia="en-US"/>
        </w:rPr>
        <w:lastRenderedPageBreak/>
        <w:t>Cronograma</w:t>
      </w:r>
      <w:bookmarkEnd w:id="26"/>
    </w:p>
    <w:p w:rsidR="00E714FF" w:rsidRDefault="00E714FF" w:rsidP="006F4007">
      <w:pPr>
        <w:rPr>
          <w:lang w:eastAsia="en-US"/>
        </w:rPr>
      </w:pPr>
    </w:p>
    <w:p w:rsidR="00E714FF" w:rsidRDefault="0083148B" w:rsidP="006F4007">
      <w:pPr>
        <w:rPr>
          <w:lang w:eastAsia="en-US"/>
        </w:rPr>
      </w:pPr>
      <w:r>
        <w:rPr>
          <w:lang w:eastAsia="en-US"/>
        </w:rPr>
        <w:t>O cronograma do projeto está anexo ao projeto no seguinte arquivo:</w:t>
      </w:r>
    </w:p>
    <w:p w:rsidR="0083148B" w:rsidRDefault="0083148B" w:rsidP="006F4007">
      <w:pPr>
        <w:rPr>
          <w:lang w:eastAsia="en-US"/>
        </w:rPr>
      </w:pPr>
    </w:p>
    <w:p w:rsidR="0083148B" w:rsidRDefault="007F2445" w:rsidP="006F4007">
      <w:pPr>
        <w:rPr>
          <w:lang w:eastAsia="en-US"/>
        </w:rPr>
      </w:pPr>
      <w:r>
        <w:rPr>
          <w:lang w:eastAsia="en-US"/>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14" o:title=""/>
          </v:shape>
          <o:OLEObject Type="Embed" ProgID="AcroExch.Document.7" ShapeID="_x0000_i1025" DrawAspect="Icon" ObjectID="_1337755187" r:id="rId15"/>
        </w:object>
      </w:r>
    </w:p>
    <w:p w:rsidR="0083148B" w:rsidRDefault="0083148B" w:rsidP="006F4007">
      <w:pPr>
        <w:rPr>
          <w:lang w:eastAsia="en-US"/>
        </w:rPr>
      </w:pPr>
    </w:p>
    <w:p w:rsidR="00E714FF" w:rsidRDefault="00E714FF" w:rsidP="00E714FF">
      <w:pPr>
        <w:pStyle w:val="Ttulo1"/>
        <w:rPr>
          <w:lang w:eastAsia="en-US"/>
        </w:rPr>
      </w:pPr>
      <w:bookmarkStart w:id="27" w:name="_Toc264013372"/>
      <w:r>
        <w:rPr>
          <w:lang w:eastAsia="en-US"/>
        </w:rPr>
        <w:lastRenderedPageBreak/>
        <w:t>Conclusão</w:t>
      </w:r>
      <w:bookmarkEnd w:id="27"/>
    </w:p>
    <w:p w:rsidR="00E714FF" w:rsidRDefault="00E714FF" w:rsidP="00E714FF">
      <w:pPr>
        <w:rPr>
          <w:lang w:eastAsia="en-US"/>
        </w:rPr>
      </w:pPr>
    </w:p>
    <w:p w:rsidR="00C82863" w:rsidRDefault="00C82863" w:rsidP="00C82863">
      <w:pPr>
        <w:rPr>
          <w:lang w:eastAsia="en-US"/>
        </w:rPr>
      </w:pPr>
      <w:r>
        <w:rPr>
          <w:lang w:eastAsia="en-US"/>
        </w:rPr>
        <w:t>O projeto ofereceu uma complexidade acima do normal no que tange a sua estruturação e desenvolvimento, visto que</w:t>
      </w:r>
      <w:r w:rsidR="005B4B81">
        <w:rPr>
          <w:lang w:eastAsia="en-US"/>
        </w:rPr>
        <w:t>,</w:t>
      </w:r>
      <w:r>
        <w:rPr>
          <w:lang w:eastAsia="en-US"/>
        </w:rPr>
        <w:t xml:space="preserve"> ao seguir padrões de projetos de games pré-estabelecidos pelo mercado, o projeto careceu de tempo hábil para tornar-se mais amplo e complexo, </w:t>
      </w:r>
      <w:r w:rsidR="005B4B81">
        <w:rPr>
          <w:lang w:eastAsia="en-US"/>
        </w:rPr>
        <w:t>preterindo</w:t>
      </w:r>
      <w:r>
        <w:rPr>
          <w:lang w:eastAsia="en-US"/>
        </w:rPr>
        <w:t xml:space="preserve"> diversos recursos que tornariam a jogabilidade mais completa e divertida. Por outro lado, </w:t>
      </w:r>
      <w:r w:rsidR="005B4B81">
        <w:rPr>
          <w:lang w:eastAsia="en-US"/>
        </w:rPr>
        <w:t>d</w:t>
      </w:r>
      <w:r>
        <w:rPr>
          <w:lang w:eastAsia="en-US"/>
        </w:rPr>
        <w:t xml:space="preserve">o ponto de vista de desafios pessoais, o projeto trouxe novos elementos de conhecimento para os participantes, os quais </w:t>
      </w:r>
      <w:r w:rsidR="004731DC">
        <w:rPr>
          <w:lang w:eastAsia="en-US"/>
        </w:rPr>
        <w:t xml:space="preserve">apenas poucos </w:t>
      </w:r>
      <w:r>
        <w:rPr>
          <w:lang w:eastAsia="en-US"/>
        </w:rPr>
        <w:t xml:space="preserve">estavam </w:t>
      </w:r>
      <w:r w:rsidR="004731DC">
        <w:rPr>
          <w:lang w:eastAsia="en-US"/>
        </w:rPr>
        <w:t xml:space="preserve">efetivamente </w:t>
      </w:r>
      <w:r>
        <w:rPr>
          <w:lang w:eastAsia="en-US"/>
        </w:rPr>
        <w:t>relacionados com o</w:t>
      </w:r>
      <w:r w:rsidR="005B4B81">
        <w:rPr>
          <w:lang w:eastAsia="en-US"/>
        </w:rPr>
        <w:t>s</w:t>
      </w:r>
      <w:r>
        <w:rPr>
          <w:lang w:eastAsia="en-US"/>
        </w:rPr>
        <w:t xml:space="preserve"> conhecimento</w:t>
      </w:r>
      <w:r w:rsidR="005B4B81">
        <w:rPr>
          <w:lang w:eastAsia="en-US"/>
        </w:rPr>
        <w:t>s</w:t>
      </w:r>
      <w:r>
        <w:rPr>
          <w:lang w:eastAsia="en-US"/>
        </w:rPr>
        <w:t xml:space="preserve"> adquirido</w:t>
      </w:r>
      <w:r w:rsidR="005B4B81">
        <w:rPr>
          <w:lang w:eastAsia="en-US"/>
        </w:rPr>
        <w:t>s</w:t>
      </w:r>
      <w:r>
        <w:rPr>
          <w:lang w:eastAsia="en-US"/>
        </w:rPr>
        <w:t xml:space="preserve"> em sala de aula</w:t>
      </w:r>
      <w:r w:rsidR="004731DC">
        <w:rPr>
          <w:lang w:eastAsia="en-US"/>
        </w:rPr>
        <w:t xml:space="preserve"> durante o semestre, enquanto</w:t>
      </w:r>
      <w:r>
        <w:rPr>
          <w:lang w:eastAsia="en-US"/>
        </w:rPr>
        <w:t xml:space="preserve"> outros </w:t>
      </w:r>
      <w:r w:rsidR="004731DC">
        <w:rPr>
          <w:lang w:eastAsia="en-US"/>
        </w:rPr>
        <w:t>foram</w:t>
      </w:r>
      <w:r>
        <w:rPr>
          <w:lang w:eastAsia="en-US"/>
        </w:rPr>
        <w:t xml:space="preserve"> </w:t>
      </w:r>
      <w:r w:rsidR="004731DC">
        <w:rPr>
          <w:lang w:eastAsia="en-US"/>
        </w:rPr>
        <w:t>adquiridos através</w:t>
      </w:r>
      <w:r>
        <w:rPr>
          <w:lang w:eastAsia="en-US"/>
        </w:rPr>
        <w:t xml:space="preserve"> de intensas atividades de pesquisa</w:t>
      </w:r>
      <w:r w:rsidR="004731DC">
        <w:rPr>
          <w:lang w:eastAsia="en-US"/>
        </w:rPr>
        <w:t xml:space="preserve"> e envolvimento dos participantes</w:t>
      </w:r>
      <w:r>
        <w:rPr>
          <w:lang w:eastAsia="en-US"/>
        </w:rPr>
        <w:t>.</w:t>
      </w:r>
    </w:p>
    <w:p w:rsidR="00C82863" w:rsidRDefault="00C82863" w:rsidP="00C82863">
      <w:pPr>
        <w:rPr>
          <w:lang w:eastAsia="en-US"/>
        </w:rPr>
      </w:pPr>
      <w:r>
        <w:rPr>
          <w:lang w:eastAsia="en-US"/>
        </w:rPr>
        <w:t>O principal ponto crítico identificado no projeto envolveu o estrito relacionamento entre o gênero de jogo escolhido e a tecnologia aplicada, exigindo forte integração de tecnologias heterogêneas através de interfaces bem definidas e arquitetura modular escalável, permitindo a obtenção de excelência e desempenho nos principais aspectos do jogo.</w:t>
      </w:r>
    </w:p>
    <w:p w:rsidR="00C82863" w:rsidRDefault="00C82863" w:rsidP="00C82863">
      <w:pPr>
        <w:rPr>
          <w:lang w:eastAsia="en-US"/>
        </w:rPr>
      </w:pPr>
      <w:r>
        <w:rPr>
          <w:lang w:eastAsia="en-US"/>
        </w:rPr>
        <w:t>Outro ponto crítico identificado foi o intenso uso da capacidade criativa, tanto no ponto de vista de concepção de personagens e cenários, quanto do ponto de vista de roteirização e construção efetiva dos elementos e suas animações. Grande parte do tempo destinado ao projeto envolveu estas atividades, as quais sofreram os ajustes mais constantes de cronograma para que não houvesse problemas em relações aos prazos estabelecidos.</w:t>
      </w:r>
    </w:p>
    <w:p w:rsidR="00E714FF" w:rsidRDefault="00C82863" w:rsidP="00C82863">
      <w:pPr>
        <w:rPr>
          <w:lang w:eastAsia="en-US"/>
        </w:rPr>
      </w:pPr>
      <w:r>
        <w:rPr>
          <w:lang w:eastAsia="en-US"/>
        </w:rPr>
        <w:t xml:space="preserve">Através do trabalho realizado ao longo do semestre, a equipe envolvida no projeto percebeu que o desenvolvimento de um </w:t>
      </w:r>
      <w:r w:rsidR="009A1DF6">
        <w:rPr>
          <w:lang w:eastAsia="en-US"/>
        </w:rPr>
        <w:t>jogo</w:t>
      </w:r>
      <w:r>
        <w:rPr>
          <w:lang w:eastAsia="en-US"/>
        </w:rPr>
        <w:t xml:space="preserve"> envolve trabalho interdisciplinar, com a aplicação de múltiplas tecnologias </w:t>
      </w:r>
      <w:r w:rsidR="009A1DF6">
        <w:rPr>
          <w:lang w:eastAsia="en-US"/>
        </w:rPr>
        <w:t>diretamente</w:t>
      </w:r>
      <w:r>
        <w:rPr>
          <w:lang w:eastAsia="en-US"/>
        </w:rPr>
        <w:t xml:space="preserve"> orientadas para um determinado gênero de jogo. Através desta ótica ficou </w:t>
      </w:r>
      <w:r w:rsidR="009A1DF6">
        <w:rPr>
          <w:lang w:eastAsia="en-US"/>
        </w:rPr>
        <w:t>patente</w:t>
      </w:r>
      <w:r>
        <w:rPr>
          <w:lang w:eastAsia="en-US"/>
        </w:rPr>
        <w:t xml:space="preserve"> a necessidade de especialização dos participantes do projeto com vista</w:t>
      </w:r>
      <w:r w:rsidR="009A1DF6">
        <w:rPr>
          <w:lang w:eastAsia="en-US"/>
        </w:rPr>
        <w:t xml:space="preserve">s a excelência, o que dentro da </w:t>
      </w:r>
      <w:r>
        <w:rPr>
          <w:lang w:eastAsia="en-US"/>
        </w:rPr>
        <w:t>concepção de prazo disponível, disponibilidade de atuação de cada participante,</w:t>
      </w:r>
      <w:r w:rsidR="009A1DF6">
        <w:rPr>
          <w:lang w:eastAsia="en-US"/>
        </w:rPr>
        <w:t xml:space="preserve"> escopo adotado e complexidade </w:t>
      </w:r>
      <w:r>
        <w:rPr>
          <w:lang w:eastAsia="en-US"/>
        </w:rPr>
        <w:t>o desafio foi plenamente atingido.</w:t>
      </w:r>
    </w:p>
    <w:p w:rsidR="0035222A" w:rsidRDefault="0035222A" w:rsidP="00C82863">
      <w:pPr>
        <w:rPr>
          <w:lang w:eastAsia="en-US"/>
        </w:rPr>
      </w:pPr>
    </w:p>
    <w:p w:rsidR="0035222A" w:rsidRDefault="0035222A" w:rsidP="0035222A">
      <w:pPr>
        <w:pStyle w:val="Ttulo1"/>
        <w:rPr>
          <w:lang w:eastAsia="en-US"/>
        </w:rPr>
      </w:pPr>
      <w:bookmarkStart w:id="28" w:name="_Toc264013373"/>
      <w:r>
        <w:rPr>
          <w:lang w:eastAsia="en-US"/>
        </w:rPr>
        <w:lastRenderedPageBreak/>
        <w:t>Bibliografia</w:t>
      </w:r>
      <w:bookmarkEnd w:id="28"/>
    </w:p>
    <w:p w:rsidR="0035222A" w:rsidRDefault="0035222A" w:rsidP="0035222A">
      <w:pPr>
        <w:rPr>
          <w:lang w:eastAsia="en-US"/>
        </w:rPr>
      </w:pPr>
    </w:p>
    <w:p w:rsidR="0035222A" w:rsidRPr="0035222A" w:rsidRDefault="0035222A" w:rsidP="0035222A">
      <w:pPr>
        <w:rPr>
          <w:lang w:val="en-US" w:eastAsia="en-US"/>
        </w:rPr>
      </w:pPr>
      <w:r w:rsidRPr="0035222A">
        <w:rPr>
          <w:lang w:val="en-US" w:eastAsia="en-US"/>
        </w:rPr>
        <w:t xml:space="preserve">SIERRA, Kates; BATES, Bert. </w:t>
      </w:r>
      <w:r w:rsidRPr="0035222A">
        <w:rPr>
          <w:b/>
          <w:lang w:val="en-US" w:eastAsia="en-US"/>
        </w:rPr>
        <w:t>SCJP Sun Certified Programmer for Java 6: Study Guide.</w:t>
      </w:r>
      <w:r w:rsidRPr="0035222A">
        <w:rPr>
          <w:lang w:val="en-US" w:eastAsia="en-US"/>
        </w:rPr>
        <w:t xml:space="preserve"> 4ª Edição. McGraw-Hill, 2008.</w:t>
      </w:r>
    </w:p>
    <w:p w:rsidR="0035222A" w:rsidRDefault="0035222A" w:rsidP="0035222A">
      <w:pPr>
        <w:rPr>
          <w:lang w:eastAsia="en-US"/>
        </w:rPr>
      </w:pPr>
      <w:r w:rsidRPr="0035222A">
        <w:rPr>
          <w:lang w:val="en-US" w:eastAsia="en-US"/>
        </w:rPr>
        <w:t xml:space="preserve">MCGUIRE, Morgan; JENKINS, Odest Chadwicke. </w:t>
      </w:r>
      <w:r w:rsidRPr="0035222A">
        <w:rPr>
          <w:b/>
          <w:lang w:val="en-US" w:eastAsia="en-US"/>
        </w:rPr>
        <w:t>Creating Games: Mechanics, content and Technology.</w:t>
      </w:r>
      <w:r w:rsidRPr="0035222A">
        <w:rPr>
          <w:lang w:val="en-US" w:eastAsia="en-US"/>
        </w:rPr>
        <w:t xml:space="preserve"> </w:t>
      </w:r>
      <w:r>
        <w:rPr>
          <w:lang w:eastAsia="en-US"/>
        </w:rPr>
        <w:t>12ª Edição. A K Peters, 2009.</w:t>
      </w:r>
    </w:p>
    <w:p w:rsidR="0035222A" w:rsidRDefault="0035222A" w:rsidP="0035222A">
      <w:pPr>
        <w:rPr>
          <w:lang w:eastAsia="en-US"/>
        </w:rPr>
      </w:pPr>
      <w:r>
        <w:rPr>
          <w:lang w:eastAsia="en-US"/>
        </w:rPr>
        <w:t>LYRIO, Gustavo Henrique Soares de Oliveira; SEIXAS, Roberto de Beauclair</w:t>
      </w:r>
      <w:r w:rsidRPr="0035222A">
        <w:rPr>
          <w:b/>
          <w:lang w:eastAsia="en-US"/>
        </w:rPr>
        <w:t xml:space="preserve">. </w:t>
      </w:r>
      <w:r w:rsidRPr="0035222A">
        <w:rPr>
          <w:b/>
          <w:lang w:val="en-US" w:eastAsia="en-US"/>
        </w:rPr>
        <w:t>Using Lua as Script Language in Games Coded in Java.</w:t>
      </w:r>
      <w:r w:rsidRPr="0035222A">
        <w:rPr>
          <w:lang w:val="en-US" w:eastAsia="en-US"/>
        </w:rPr>
        <w:t xml:space="preserve"> </w:t>
      </w:r>
      <w:r>
        <w:rPr>
          <w:lang w:eastAsia="en-US"/>
        </w:rPr>
        <w:t xml:space="preserve">Disponível em: www.impa.br/~rbs/pdf/GAMEON-NA07.pdf. Acesso em: 26 mar. 2010. </w:t>
      </w:r>
    </w:p>
    <w:p w:rsidR="0035222A" w:rsidRDefault="0035222A" w:rsidP="0035222A">
      <w:pPr>
        <w:rPr>
          <w:lang w:eastAsia="en-US"/>
        </w:rPr>
      </w:pPr>
      <w:r w:rsidRPr="0035222A">
        <w:rPr>
          <w:lang w:val="en-US" w:eastAsia="en-US"/>
        </w:rPr>
        <w:t xml:space="preserve">GAME CAREER GUIDE. </w:t>
      </w:r>
      <w:r w:rsidRPr="0035222A">
        <w:rPr>
          <w:b/>
          <w:lang w:val="en-US" w:eastAsia="en-US"/>
        </w:rPr>
        <w:t>The Nine Structural Subsystems of Any Game.</w:t>
      </w:r>
      <w:r w:rsidRPr="0035222A">
        <w:rPr>
          <w:lang w:val="en-US" w:eastAsia="en-US"/>
        </w:rPr>
        <w:t xml:space="preserve"> </w:t>
      </w:r>
      <w:r>
        <w:rPr>
          <w:lang w:eastAsia="en-US"/>
        </w:rPr>
        <w:t>Disponível em http://www.gamecareerguide.com/features/720/the_nine_structural_subsystems_of_.php. Acesso em: 14 mar. 2010.</w:t>
      </w:r>
    </w:p>
    <w:p w:rsidR="0035222A" w:rsidRDefault="0035222A" w:rsidP="0035222A">
      <w:pPr>
        <w:rPr>
          <w:lang w:eastAsia="en-US"/>
        </w:rPr>
      </w:pPr>
      <w:r w:rsidRPr="0035222A">
        <w:rPr>
          <w:lang w:val="en-US" w:eastAsia="en-US"/>
        </w:rPr>
        <w:t xml:space="preserve">THE GAME PRODIGY. </w:t>
      </w:r>
      <w:r w:rsidRPr="0035222A">
        <w:rPr>
          <w:b/>
          <w:lang w:val="en-US" w:eastAsia="en-US"/>
        </w:rPr>
        <w:t>The Game Design Canvas: An Introduction.</w:t>
      </w:r>
      <w:r w:rsidRPr="0035222A">
        <w:rPr>
          <w:lang w:val="en-US" w:eastAsia="en-US"/>
        </w:rPr>
        <w:t xml:space="preserve"> </w:t>
      </w:r>
      <w:r>
        <w:rPr>
          <w:lang w:eastAsia="en-US"/>
        </w:rPr>
        <w:t>Disponível em http://thegameprodigy.com/the-game-design-canvas-an-introduction/. Acesso em: 14 mar. 2010.</w:t>
      </w:r>
    </w:p>
    <w:p w:rsidR="0035222A" w:rsidRDefault="0035222A" w:rsidP="0035222A">
      <w:pPr>
        <w:rPr>
          <w:lang w:eastAsia="en-US"/>
        </w:rPr>
      </w:pPr>
      <w:r w:rsidRPr="0035222A">
        <w:rPr>
          <w:b/>
          <w:lang w:eastAsia="en-US"/>
        </w:rPr>
        <w:t>SLICK 2D. Página oficial.</w:t>
      </w:r>
      <w:r>
        <w:rPr>
          <w:lang w:eastAsia="en-US"/>
        </w:rPr>
        <w:t xml:space="preserve"> Disponível em: http://slick.cokeandcode.com/. Acesso em: 06 mar. 2010.</w:t>
      </w:r>
    </w:p>
    <w:p w:rsidR="0035222A" w:rsidRDefault="0035222A" w:rsidP="0035222A">
      <w:pPr>
        <w:rPr>
          <w:lang w:eastAsia="en-US"/>
        </w:rPr>
      </w:pPr>
      <w:r>
        <w:rPr>
          <w:lang w:eastAsia="en-US"/>
        </w:rPr>
        <w:t xml:space="preserve">N3WT0N. </w:t>
      </w:r>
      <w:r w:rsidRPr="0035222A">
        <w:rPr>
          <w:b/>
          <w:lang w:eastAsia="en-US"/>
        </w:rPr>
        <w:t>Slick, Phys2D, LWJGL, and Eclipse.</w:t>
      </w:r>
      <w:r>
        <w:rPr>
          <w:lang w:eastAsia="en-US"/>
        </w:rPr>
        <w:t xml:space="preserve"> Disponível em : http://n3wt0n.com/blog/?p=658. Acesso em: 19 mar. 2010. </w:t>
      </w:r>
    </w:p>
    <w:p w:rsidR="0035222A" w:rsidRDefault="0035222A" w:rsidP="0035222A">
      <w:pPr>
        <w:rPr>
          <w:lang w:eastAsia="en-US"/>
        </w:rPr>
      </w:pPr>
      <w:r>
        <w:rPr>
          <w:lang w:eastAsia="en-US"/>
        </w:rPr>
        <w:t xml:space="preserve">PUC RIO. </w:t>
      </w:r>
      <w:r w:rsidRPr="0035222A">
        <w:rPr>
          <w:b/>
          <w:lang w:eastAsia="en-US"/>
        </w:rPr>
        <w:t>A Script Tool for Java.</w:t>
      </w:r>
      <w:r>
        <w:rPr>
          <w:lang w:eastAsia="en-US"/>
        </w:rPr>
        <w:t xml:space="preserve"> Disponível em: http://www.keplerproject.org/luajava/. Acesso em: 23 mar. 2010. </w:t>
      </w:r>
    </w:p>
    <w:p w:rsidR="0035222A" w:rsidRDefault="0035222A" w:rsidP="0035222A">
      <w:pPr>
        <w:rPr>
          <w:lang w:eastAsia="en-US"/>
        </w:rPr>
      </w:pPr>
      <w:r>
        <w:rPr>
          <w:lang w:eastAsia="en-US"/>
        </w:rPr>
        <w:t xml:space="preserve">PDG BLOG. </w:t>
      </w:r>
      <w:r w:rsidRPr="0035222A">
        <w:rPr>
          <w:b/>
          <w:lang w:eastAsia="en-US"/>
        </w:rPr>
        <w:t>Lua.</w:t>
      </w:r>
      <w:r>
        <w:rPr>
          <w:lang w:eastAsia="en-US"/>
        </w:rPr>
        <w:t xml:space="preserve"> Disponível em : http://www.lua.org/. Acesso em: 23 mar. 2010. </w:t>
      </w:r>
    </w:p>
    <w:p w:rsidR="0035222A" w:rsidRDefault="0035222A" w:rsidP="0035222A">
      <w:pPr>
        <w:rPr>
          <w:lang w:eastAsia="en-US"/>
        </w:rPr>
      </w:pPr>
      <w:r>
        <w:rPr>
          <w:lang w:eastAsia="en-US"/>
        </w:rPr>
        <w:t xml:space="preserve">LUAJAVA. </w:t>
      </w:r>
      <w:r w:rsidRPr="0035222A">
        <w:rPr>
          <w:b/>
          <w:lang w:eastAsia="en-US"/>
        </w:rPr>
        <w:t>A Script Tool for Java.</w:t>
      </w:r>
      <w:r>
        <w:rPr>
          <w:lang w:eastAsia="en-US"/>
        </w:rPr>
        <w:t xml:space="preserve"> Disponível em : http://www.keplerproject.org/luajava/. Acesso em: 23 mar. 2010. </w:t>
      </w:r>
    </w:p>
    <w:p w:rsidR="0035222A" w:rsidRDefault="0035222A" w:rsidP="0035222A">
      <w:pPr>
        <w:rPr>
          <w:lang w:eastAsia="en-US"/>
        </w:rPr>
      </w:pPr>
      <w:r>
        <w:rPr>
          <w:lang w:eastAsia="en-US"/>
        </w:rPr>
        <w:t xml:space="preserve">LUABINARIES. </w:t>
      </w:r>
      <w:r w:rsidRPr="0035222A">
        <w:rPr>
          <w:b/>
          <w:lang w:eastAsia="en-US"/>
        </w:rPr>
        <w:t>Pre-compiled Lua libraries and executables.</w:t>
      </w:r>
      <w:r>
        <w:rPr>
          <w:lang w:eastAsia="en-US"/>
        </w:rPr>
        <w:t xml:space="preserve"> Disponível em : http://luabinaries.luaforge.net/. Acesso em: 23 mar. 2010. </w:t>
      </w:r>
    </w:p>
    <w:p w:rsidR="0035222A" w:rsidRDefault="0035222A" w:rsidP="0035222A">
      <w:pPr>
        <w:rPr>
          <w:lang w:eastAsia="en-US"/>
        </w:rPr>
      </w:pPr>
      <w:r>
        <w:rPr>
          <w:lang w:eastAsia="en-US"/>
        </w:rPr>
        <w:t xml:space="preserve">ORACLE. </w:t>
      </w:r>
      <w:r w:rsidRPr="0035222A">
        <w:rPr>
          <w:b/>
          <w:lang w:eastAsia="en-US"/>
        </w:rPr>
        <w:t>Consuming Notification Web Service with Eclipse (Java).</w:t>
      </w:r>
      <w:r>
        <w:rPr>
          <w:lang w:eastAsia="en-US"/>
        </w:rPr>
        <w:t xml:space="preserve"> Disponível em : http://www.oracle.com/technology/products/bi/epm/smart-space/community/notif-ws-eclipse.html. Acesso em: 11 mai. 2010. </w:t>
      </w:r>
    </w:p>
    <w:p w:rsidR="0035222A" w:rsidRDefault="0035222A" w:rsidP="0035222A">
      <w:pPr>
        <w:rPr>
          <w:lang w:eastAsia="en-US"/>
        </w:rPr>
      </w:pPr>
      <w:r>
        <w:rPr>
          <w:lang w:eastAsia="en-US"/>
        </w:rPr>
        <w:t xml:space="preserve">WIKIPEDIA. </w:t>
      </w:r>
      <w:r w:rsidRPr="0035222A">
        <w:rPr>
          <w:b/>
          <w:lang w:eastAsia="en-US"/>
        </w:rPr>
        <w:t>Hórus.</w:t>
      </w:r>
      <w:r>
        <w:rPr>
          <w:lang w:eastAsia="en-US"/>
        </w:rPr>
        <w:t xml:space="preserve"> Disponível em: http://pt.wikipedia.org/wiki/Horus. Acesso em: 14 mar. 2010.</w:t>
      </w:r>
    </w:p>
    <w:p w:rsidR="0035222A" w:rsidRDefault="0035222A" w:rsidP="0035222A">
      <w:pPr>
        <w:rPr>
          <w:lang w:eastAsia="en-US"/>
        </w:rPr>
      </w:pPr>
      <w:r>
        <w:rPr>
          <w:lang w:eastAsia="en-US"/>
        </w:rPr>
        <w:t xml:space="preserve">WIKIPEDIA. </w:t>
      </w:r>
      <w:r w:rsidRPr="0035222A">
        <w:rPr>
          <w:b/>
          <w:lang w:eastAsia="en-US"/>
        </w:rPr>
        <w:t>Ankh.</w:t>
      </w:r>
      <w:r>
        <w:rPr>
          <w:lang w:eastAsia="en-US"/>
        </w:rPr>
        <w:t xml:space="preserve"> Disponível em: http://pt.wikipedia.org/wiki/Ankh. Acesso em: 14 mar. 2010.</w:t>
      </w:r>
    </w:p>
    <w:p w:rsidR="0035222A" w:rsidRDefault="0035222A" w:rsidP="0035222A">
      <w:pPr>
        <w:rPr>
          <w:lang w:eastAsia="en-US"/>
        </w:rPr>
      </w:pPr>
      <w:r>
        <w:rPr>
          <w:lang w:eastAsia="en-US"/>
        </w:rPr>
        <w:t xml:space="preserve">WIKIPEDIA. </w:t>
      </w:r>
      <w:r w:rsidRPr="0035222A">
        <w:rPr>
          <w:b/>
          <w:lang w:eastAsia="en-US"/>
        </w:rPr>
        <w:t>Egito.</w:t>
      </w:r>
      <w:r>
        <w:rPr>
          <w:lang w:eastAsia="en-US"/>
        </w:rPr>
        <w:t xml:space="preserve"> Disponível em: http://pt.wikipedia.org/wiki/Egito. Acesso em: 06 mar. 2010.</w:t>
      </w:r>
    </w:p>
    <w:p w:rsidR="0035222A" w:rsidRDefault="0035222A" w:rsidP="0035222A">
      <w:pPr>
        <w:rPr>
          <w:lang w:eastAsia="en-US"/>
        </w:rPr>
      </w:pPr>
      <w:r>
        <w:rPr>
          <w:lang w:eastAsia="en-US"/>
        </w:rPr>
        <w:t xml:space="preserve">WIKIPEDIA. </w:t>
      </w:r>
      <w:r w:rsidRPr="0035222A">
        <w:rPr>
          <w:b/>
          <w:lang w:eastAsia="en-US"/>
        </w:rPr>
        <w:t>Hieróglifo.</w:t>
      </w:r>
      <w:r>
        <w:rPr>
          <w:lang w:eastAsia="en-US"/>
        </w:rPr>
        <w:t xml:space="preserve"> Disponível em: http://pt.wikipedia.org/wiki/Hieróglifo. Acesso em: 06 mar. 2010.</w:t>
      </w:r>
    </w:p>
    <w:p w:rsidR="0035222A" w:rsidRDefault="0035222A" w:rsidP="0035222A">
      <w:pPr>
        <w:rPr>
          <w:lang w:eastAsia="en-US"/>
        </w:rPr>
      </w:pPr>
      <w:r>
        <w:rPr>
          <w:lang w:eastAsia="en-US"/>
        </w:rPr>
        <w:t xml:space="preserve">WIKIPEDIA. </w:t>
      </w:r>
      <w:r w:rsidRPr="0035222A">
        <w:rPr>
          <w:b/>
          <w:lang w:eastAsia="en-US"/>
        </w:rPr>
        <w:t>Ísis.</w:t>
      </w:r>
      <w:r>
        <w:rPr>
          <w:lang w:eastAsia="en-US"/>
        </w:rPr>
        <w:t xml:space="preserve"> Disponível em: http://pt.wikipedia.org/wiki/Ísis. Acesso em: 06 mar. 2010.</w:t>
      </w:r>
    </w:p>
    <w:p w:rsidR="0035222A" w:rsidRDefault="0035222A" w:rsidP="0035222A">
      <w:pPr>
        <w:rPr>
          <w:lang w:eastAsia="en-US"/>
        </w:rPr>
      </w:pPr>
      <w:r>
        <w:rPr>
          <w:lang w:eastAsia="en-US"/>
        </w:rPr>
        <w:t xml:space="preserve">WIKIPEDIA. </w:t>
      </w:r>
      <w:r w:rsidRPr="0035222A">
        <w:rPr>
          <w:b/>
          <w:lang w:eastAsia="en-US"/>
        </w:rPr>
        <w:t>Egípcio demótico.</w:t>
      </w:r>
      <w:r>
        <w:rPr>
          <w:lang w:eastAsia="en-US"/>
        </w:rPr>
        <w:t xml:space="preserve"> Disponível em: http://pt.wikipedia.org/wiki/Demótico_egípcio. Acesso em: 06 mar. 2010.</w:t>
      </w:r>
    </w:p>
    <w:p w:rsidR="0035222A" w:rsidRDefault="0035222A" w:rsidP="0035222A">
      <w:pPr>
        <w:rPr>
          <w:lang w:eastAsia="en-US"/>
        </w:rPr>
      </w:pPr>
      <w:r>
        <w:rPr>
          <w:lang w:eastAsia="en-US"/>
        </w:rPr>
        <w:t xml:space="preserve">VOLPATTO, Rosane. </w:t>
      </w:r>
      <w:r w:rsidRPr="0035222A">
        <w:rPr>
          <w:b/>
          <w:lang w:eastAsia="en-US"/>
        </w:rPr>
        <w:t>Deusa Ísis.</w:t>
      </w:r>
      <w:r>
        <w:rPr>
          <w:lang w:eastAsia="en-US"/>
        </w:rPr>
        <w:t xml:space="preserve"> Disponível em: http://www.rosanevolpatto.trd.br/deusaisis.htm. Acesso em: 06 mar. 2010.</w:t>
      </w:r>
    </w:p>
    <w:p w:rsidR="0035222A" w:rsidRDefault="0035222A" w:rsidP="0035222A">
      <w:pPr>
        <w:rPr>
          <w:lang w:eastAsia="en-US"/>
        </w:rPr>
      </w:pPr>
      <w:r>
        <w:rPr>
          <w:lang w:eastAsia="en-US"/>
        </w:rPr>
        <w:t xml:space="preserve">MYTHOLOGYA. </w:t>
      </w:r>
      <w:r w:rsidRPr="0035222A">
        <w:rPr>
          <w:b/>
          <w:lang w:eastAsia="en-US"/>
        </w:rPr>
        <w:t>Deuses Egípcios.</w:t>
      </w:r>
      <w:r>
        <w:rPr>
          <w:lang w:eastAsia="en-US"/>
        </w:rPr>
        <w:t xml:space="preserve"> Disponível em: http://mythologya.vilabol.uol.com.br/deuseseg.htm. Acesso em: 06 mar. 2010.</w:t>
      </w:r>
    </w:p>
    <w:p w:rsidR="0035222A" w:rsidRPr="0035222A" w:rsidRDefault="0035222A" w:rsidP="0035222A">
      <w:pPr>
        <w:rPr>
          <w:lang w:eastAsia="en-US"/>
        </w:rPr>
      </w:pPr>
      <w:r>
        <w:rPr>
          <w:lang w:eastAsia="en-US"/>
        </w:rPr>
        <w:lastRenderedPageBreak/>
        <w:t xml:space="preserve">SUA PESQUISA. </w:t>
      </w:r>
      <w:r w:rsidRPr="0035222A">
        <w:rPr>
          <w:b/>
          <w:lang w:eastAsia="en-US"/>
        </w:rPr>
        <w:t>Deuses Egípcios.</w:t>
      </w:r>
      <w:r>
        <w:rPr>
          <w:lang w:eastAsia="en-US"/>
        </w:rPr>
        <w:t xml:space="preserve"> Disponível em: http://www.suapesquisa.com/musicacultura/deuses_egipcios.htm. Acesso em: 06 mar. 2010.</w:t>
      </w:r>
    </w:p>
    <w:sectPr w:rsidR="0035222A" w:rsidRPr="0035222A" w:rsidSect="006A759C">
      <w:headerReference w:type="default" r:id="rId16"/>
      <w:footerReference w:type="default" r:id="rId17"/>
      <w:pgSz w:w="11906" w:h="16838" w:code="9"/>
      <w:pgMar w:top="1418" w:right="1418" w:bottom="1418" w:left="1418" w:header="68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DE2" w:rsidRDefault="00255DE2">
      <w:r>
        <w:separator/>
      </w:r>
    </w:p>
  </w:endnote>
  <w:endnote w:type="continuationSeparator" w:id="0">
    <w:p w:rsidR="00255DE2" w:rsidRDefault="00255D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TE1DF03B0t00">
    <w:panose1 w:val="00000000000000000000"/>
    <w:charset w:val="00"/>
    <w:family w:val="auto"/>
    <w:notTrueType/>
    <w:pitch w:val="default"/>
    <w:sig w:usb0="00000003" w:usb1="00000000" w:usb2="00000000" w:usb3="00000000" w:csb0="00000001" w:csb1="00000000"/>
  </w:font>
  <w:font w:name="TTE26B34A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98" w:type="dxa"/>
      <w:tblBorders>
        <w:top w:val="single" w:sz="4" w:space="0" w:color="auto"/>
      </w:tblBorders>
      <w:tblLayout w:type="fixed"/>
      <w:tblLook w:val="0000"/>
    </w:tblPr>
    <w:tblGrid>
      <w:gridCol w:w="3510"/>
      <w:gridCol w:w="2178"/>
      <w:gridCol w:w="3510"/>
    </w:tblGrid>
    <w:tr w:rsidR="006A759C">
      <w:trPr>
        <w:cantSplit/>
        <w:trHeight w:val="367"/>
      </w:trPr>
      <w:tc>
        <w:tcPr>
          <w:tcW w:w="3510" w:type="dxa"/>
        </w:tcPr>
        <w:p w:rsidR="006A759C" w:rsidRDefault="00906F9C" w:rsidP="003038F5">
          <w:pPr>
            <w:pStyle w:val="Rodap"/>
            <w:rPr>
              <w:sz w:val="18"/>
            </w:rPr>
          </w:pPr>
          <w:r>
            <w:rPr>
              <w:sz w:val="18"/>
            </w:rPr>
            <w:t>Projeto Articulado de Programação</w:t>
          </w:r>
        </w:p>
      </w:tc>
      <w:tc>
        <w:tcPr>
          <w:tcW w:w="2178" w:type="dxa"/>
        </w:tcPr>
        <w:p w:rsidR="006A759C" w:rsidRPr="00FE75B7" w:rsidRDefault="00906F9C">
          <w:pPr>
            <w:pStyle w:val="Rodap"/>
            <w:jc w:val="center"/>
            <w:rPr>
              <w:szCs w:val="16"/>
            </w:rPr>
          </w:pPr>
          <w:r>
            <w:rPr>
              <w:b/>
              <w:szCs w:val="16"/>
            </w:rPr>
            <w:t>Strings Fighter</w:t>
          </w:r>
        </w:p>
      </w:tc>
      <w:tc>
        <w:tcPr>
          <w:tcW w:w="3510" w:type="dxa"/>
        </w:tcPr>
        <w:p w:rsidR="006A759C" w:rsidRDefault="00E37447">
          <w:pPr>
            <w:pStyle w:val="Rodap"/>
            <w:jc w:val="right"/>
            <w:rPr>
              <w:sz w:val="18"/>
            </w:rPr>
          </w:pPr>
          <w:r>
            <w:rPr>
              <w:sz w:val="18"/>
            </w:rPr>
            <w:t xml:space="preserve">Pág. </w:t>
          </w:r>
          <w:r w:rsidR="006015B2">
            <w:rPr>
              <w:rStyle w:val="Nmerodepgina"/>
            </w:rPr>
            <w:fldChar w:fldCharType="begin"/>
          </w:r>
          <w:r>
            <w:rPr>
              <w:rStyle w:val="Nmerodepgina"/>
            </w:rPr>
            <w:instrText xml:space="preserve"> PAGE </w:instrText>
          </w:r>
          <w:r w:rsidR="006015B2">
            <w:rPr>
              <w:rStyle w:val="Nmerodepgina"/>
            </w:rPr>
            <w:fldChar w:fldCharType="separate"/>
          </w:r>
          <w:r w:rsidR="00002DCA">
            <w:rPr>
              <w:rStyle w:val="Nmerodepgina"/>
              <w:noProof/>
            </w:rPr>
            <w:t>4</w:t>
          </w:r>
          <w:r w:rsidR="006015B2">
            <w:rPr>
              <w:rStyle w:val="Nmerodepgina"/>
            </w:rPr>
            <w:fldChar w:fldCharType="end"/>
          </w:r>
          <w:r>
            <w:rPr>
              <w:rStyle w:val="Nmerodepgina"/>
            </w:rPr>
            <w:t>/</w:t>
          </w:r>
          <w:r w:rsidR="006015B2">
            <w:rPr>
              <w:rStyle w:val="Nmerodepgina"/>
            </w:rPr>
            <w:fldChar w:fldCharType="begin"/>
          </w:r>
          <w:r>
            <w:rPr>
              <w:rStyle w:val="Nmerodepgina"/>
            </w:rPr>
            <w:instrText xml:space="preserve"> NUMPAGES </w:instrText>
          </w:r>
          <w:r w:rsidR="006015B2">
            <w:rPr>
              <w:rStyle w:val="Nmerodepgina"/>
            </w:rPr>
            <w:fldChar w:fldCharType="separate"/>
          </w:r>
          <w:r w:rsidR="00002DCA">
            <w:rPr>
              <w:rStyle w:val="Nmerodepgina"/>
              <w:noProof/>
            </w:rPr>
            <w:t>26</w:t>
          </w:r>
          <w:r w:rsidR="006015B2">
            <w:rPr>
              <w:rStyle w:val="Nmerodepgina"/>
            </w:rPr>
            <w:fldChar w:fldCharType="end"/>
          </w:r>
          <w:r>
            <w:rPr>
              <w:sz w:val="18"/>
            </w:rPr>
            <w:t xml:space="preserve"> </w:t>
          </w:r>
        </w:p>
        <w:p w:rsidR="006A759C" w:rsidRDefault="00E37447" w:rsidP="00B27751">
          <w:pPr>
            <w:pStyle w:val="Rodap"/>
            <w:jc w:val="right"/>
            <w:rPr>
              <w:noProof/>
              <w:sz w:val="18"/>
            </w:rPr>
          </w:pPr>
          <w:r>
            <w:rPr>
              <w:sz w:val="18"/>
            </w:rPr>
            <w:t xml:space="preserve">Última Atualização: </w:t>
          </w:r>
          <w:fldSimple w:instr=" SAVEDATE  \* MERGEFORMAT ">
            <w:r w:rsidR="003E0431" w:rsidRPr="003E0431">
              <w:rPr>
                <w:noProof/>
                <w:sz w:val="18"/>
              </w:rPr>
              <w:t>11/06/2010 09:42:00</w:t>
            </w:r>
          </w:fldSimple>
        </w:p>
      </w:tc>
    </w:tr>
  </w:tbl>
  <w:p w:rsidR="006A759C" w:rsidRDefault="006A75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DE2" w:rsidRDefault="00255DE2">
      <w:r>
        <w:separator/>
      </w:r>
    </w:p>
  </w:footnote>
  <w:footnote w:type="continuationSeparator" w:id="0">
    <w:p w:rsidR="00255DE2" w:rsidRDefault="00255D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9C" w:rsidRDefault="00A73317">
    <w:pPr>
      <w:pStyle w:val="Cabealho"/>
      <w:spacing w:after="0"/>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-434975</wp:posOffset>
          </wp:positionH>
          <wp:positionV relativeFrom="paragraph">
            <wp:posOffset>-251460</wp:posOffset>
          </wp:positionV>
          <wp:extent cx="650240" cy="616585"/>
          <wp:effectExtent l="1905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0240" cy="61658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1">
    <w:nsid w:val="FFFFFF89"/>
    <w:multiLevelType w:val="singleLevel"/>
    <w:tmpl w:val="0990480E"/>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3">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B"/>
    <w:multiLevelType w:val="multilevel"/>
    <w:tmpl w:val="0000000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C"/>
    <w:multiLevelType w:val="multilevel"/>
    <w:tmpl w:val="0000000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D"/>
    <w:multiLevelType w:val="multilevel"/>
    <w:tmpl w:val="0000000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16E75E8B"/>
    <w:multiLevelType w:val="hybridMultilevel"/>
    <w:tmpl w:val="AEB849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33B2A73"/>
    <w:multiLevelType w:val="multilevel"/>
    <w:tmpl w:val="CBAC191A"/>
    <w:lvl w:ilvl="0">
      <w:start w:val="1"/>
      <w:numFmt w:val="bullet"/>
      <w:pStyle w:val="tituloApendice2"/>
      <w:lvlText w:val=""/>
      <w:lvlJc w:val="left"/>
      <w:pPr>
        <w:tabs>
          <w:tab w:val="num" w:pos="473"/>
        </w:tabs>
        <w:ind w:left="226" w:hanging="113"/>
      </w:pPr>
      <w:rPr>
        <w:rFonts w:ascii="Symbol" w:hAnsi="Symbol" w:hint="default"/>
      </w:rPr>
    </w:lvl>
    <w:lvl w:ilvl="1">
      <w:start w:val="1"/>
      <w:numFmt w:val="upperLetter"/>
      <w:pStyle w:val="tituloApendice2"/>
      <w:lvlText w:val="%2"/>
      <w:lvlJc w:val="left"/>
      <w:pPr>
        <w:tabs>
          <w:tab w:val="num" w:pos="689"/>
        </w:tabs>
        <w:ind w:left="689" w:hanging="576"/>
      </w:pPr>
      <w:rPr>
        <w:rFonts w:ascii="Arial" w:hAnsi="Arial" w:hint="default"/>
        <w:b/>
        <w:i w:val="0"/>
      </w:rPr>
    </w:lvl>
    <w:lvl w:ilvl="2">
      <w:start w:val="1"/>
      <w:numFmt w:val="decimal"/>
      <w:lvlText w:val="%1.%2.%3"/>
      <w:lvlJc w:val="left"/>
      <w:pPr>
        <w:tabs>
          <w:tab w:val="num" w:pos="833"/>
        </w:tabs>
        <w:ind w:left="833" w:hanging="720"/>
      </w:pPr>
      <w:rPr>
        <w:rFonts w:hint="default"/>
      </w:rPr>
    </w:lvl>
    <w:lvl w:ilvl="3">
      <w:start w:val="1"/>
      <w:numFmt w:val="decimal"/>
      <w:lvlText w:val="%1.%2.%3.%4"/>
      <w:lvlJc w:val="left"/>
      <w:pPr>
        <w:tabs>
          <w:tab w:val="num" w:pos="977"/>
        </w:tabs>
        <w:ind w:left="977" w:hanging="864"/>
      </w:pPr>
      <w:rPr>
        <w:rFonts w:hint="default"/>
      </w:rPr>
    </w:lvl>
    <w:lvl w:ilvl="4">
      <w:start w:val="1"/>
      <w:numFmt w:val="decimal"/>
      <w:lvlText w:val="%1.%2.%3.%4.%5"/>
      <w:lvlJc w:val="left"/>
      <w:pPr>
        <w:tabs>
          <w:tab w:val="num" w:pos="1121"/>
        </w:tabs>
        <w:ind w:left="1121" w:hanging="1008"/>
      </w:pPr>
      <w:rPr>
        <w:rFonts w:hint="default"/>
      </w:rPr>
    </w:lvl>
    <w:lvl w:ilvl="5">
      <w:start w:val="1"/>
      <w:numFmt w:val="decimal"/>
      <w:lvlText w:val="%1.%2.%3.%4.%5.%6"/>
      <w:lvlJc w:val="left"/>
      <w:pPr>
        <w:tabs>
          <w:tab w:val="num" w:pos="1265"/>
        </w:tabs>
        <w:ind w:left="1265" w:hanging="1152"/>
      </w:pPr>
      <w:rPr>
        <w:rFonts w:hint="default"/>
      </w:rPr>
    </w:lvl>
    <w:lvl w:ilvl="6">
      <w:start w:val="1"/>
      <w:numFmt w:val="decimal"/>
      <w:lvlText w:val="%1.%2.%3.%4.%5.%6.%7"/>
      <w:lvlJc w:val="left"/>
      <w:pPr>
        <w:tabs>
          <w:tab w:val="num" w:pos="1409"/>
        </w:tabs>
        <w:ind w:left="1409" w:hanging="1296"/>
      </w:pPr>
      <w:rPr>
        <w:rFonts w:hint="default"/>
      </w:rPr>
    </w:lvl>
    <w:lvl w:ilvl="7">
      <w:start w:val="1"/>
      <w:numFmt w:val="decimal"/>
      <w:lvlText w:val="%1.%2.%3.%4.%5.%6.%7.%8"/>
      <w:lvlJc w:val="left"/>
      <w:pPr>
        <w:tabs>
          <w:tab w:val="num" w:pos="1553"/>
        </w:tabs>
        <w:ind w:left="1553" w:hanging="1440"/>
      </w:pPr>
      <w:rPr>
        <w:rFonts w:hint="default"/>
      </w:rPr>
    </w:lvl>
    <w:lvl w:ilvl="8">
      <w:start w:val="1"/>
      <w:numFmt w:val="decimal"/>
      <w:lvlText w:val="%1.%2.%3.%4.%5.%6.%7.%8.%9"/>
      <w:lvlJc w:val="left"/>
      <w:pPr>
        <w:tabs>
          <w:tab w:val="num" w:pos="1697"/>
        </w:tabs>
        <w:ind w:left="1697" w:hanging="1584"/>
      </w:pPr>
      <w:rPr>
        <w:rFonts w:hint="default"/>
      </w:rPr>
    </w:lvl>
  </w:abstractNum>
  <w:abstractNum w:abstractNumId="16">
    <w:nsid w:val="3F0855E4"/>
    <w:multiLevelType w:val="hybridMultilevel"/>
    <w:tmpl w:val="AB2E84A6"/>
    <w:lvl w:ilvl="0" w:tplc="2B9C7FAC">
      <w:start w:val="1"/>
      <w:numFmt w:val="upperLetter"/>
      <w:pStyle w:val="TituloApendice"/>
      <w:lvlText w:val="%1"/>
      <w:lvlJc w:val="left"/>
      <w:pPr>
        <w:tabs>
          <w:tab w:val="num" w:pos="360"/>
        </w:tabs>
        <w:ind w:left="360" w:hanging="360"/>
      </w:pPr>
      <w:rPr>
        <w:rFonts w:ascii="Arial" w:hAnsi="Arial" w:hint="default"/>
        <w:b/>
        <w:i w:val="0"/>
      </w:rPr>
    </w:lvl>
    <w:lvl w:ilvl="1" w:tplc="781A0E38" w:tentative="1">
      <w:start w:val="1"/>
      <w:numFmt w:val="lowerLetter"/>
      <w:lvlText w:val="%2."/>
      <w:lvlJc w:val="left"/>
      <w:pPr>
        <w:tabs>
          <w:tab w:val="num" w:pos="1440"/>
        </w:tabs>
        <w:ind w:left="1440" w:hanging="360"/>
      </w:pPr>
    </w:lvl>
    <w:lvl w:ilvl="2" w:tplc="D0C0FDBA" w:tentative="1">
      <w:start w:val="1"/>
      <w:numFmt w:val="lowerRoman"/>
      <w:lvlText w:val="%3."/>
      <w:lvlJc w:val="right"/>
      <w:pPr>
        <w:tabs>
          <w:tab w:val="num" w:pos="2160"/>
        </w:tabs>
        <w:ind w:left="2160" w:hanging="180"/>
      </w:pPr>
    </w:lvl>
    <w:lvl w:ilvl="3" w:tplc="599E6EE8" w:tentative="1">
      <w:start w:val="1"/>
      <w:numFmt w:val="decimal"/>
      <w:lvlText w:val="%4."/>
      <w:lvlJc w:val="left"/>
      <w:pPr>
        <w:tabs>
          <w:tab w:val="num" w:pos="2880"/>
        </w:tabs>
        <w:ind w:left="2880" w:hanging="360"/>
      </w:pPr>
    </w:lvl>
    <w:lvl w:ilvl="4" w:tplc="397257CE" w:tentative="1">
      <w:start w:val="1"/>
      <w:numFmt w:val="lowerLetter"/>
      <w:lvlText w:val="%5."/>
      <w:lvlJc w:val="left"/>
      <w:pPr>
        <w:tabs>
          <w:tab w:val="num" w:pos="3600"/>
        </w:tabs>
        <w:ind w:left="3600" w:hanging="360"/>
      </w:pPr>
    </w:lvl>
    <w:lvl w:ilvl="5" w:tplc="EAB2577A" w:tentative="1">
      <w:start w:val="1"/>
      <w:numFmt w:val="lowerRoman"/>
      <w:lvlText w:val="%6."/>
      <w:lvlJc w:val="right"/>
      <w:pPr>
        <w:tabs>
          <w:tab w:val="num" w:pos="4320"/>
        </w:tabs>
        <w:ind w:left="4320" w:hanging="180"/>
      </w:pPr>
    </w:lvl>
    <w:lvl w:ilvl="6" w:tplc="75362F4E" w:tentative="1">
      <w:start w:val="1"/>
      <w:numFmt w:val="decimal"/>
      <w:lvlText w:val="%7."/>
      <w:lvlJc w:val="left"/>
      <w:pPr>
        <w:tabs>
          <w:tab w:val="num" w:pos="5040"/>
        </w:tabs>
        <w:ind w:left="5040" w:hanging="360"/>
      </w:pPr>
    </w:lvl>
    <w:lvl w:ilvl="7" w:tplc="30C2DFF2" w:tentative="1">
      <w:start w:val="1"/>
      <w:numFmt w:val="lowerLetter"/>
      <w:lvlText w:val="%8."/>
      <w:lvlJc w:val="left"/>
      <w:pPr>
        <w:tabs>
          <w:tab w:val="num" w:pos="5760"/>
        </w:tabs>
        <w:ind w:left="5760" w:hanging="360"/>
      </w:pPr>
    </w:lvl>
    <w:lvl w:ilvl="8" w:tplc="FFC27250" w:tentative="1">
      <w:start w:val="1"/>
      <w:numFmt w:val="lowerRoman"/>
      <w:lvlText w:val="%9."/>
      <w:lvlJc w:val="right"/>
      <w:pPr>
        <w:tabs>
          <w:tab w:val="num" w:pos="6480"/>
        </w:tabs>
        <w:ind w:left="6480" w:hanging="180"/>
      </w:pPr>
    </w:lvl>
  </w:abstractNum>
  <w:abstractNum w:abstractNumId="17">
    <w:nsid w:val="3FAC6A36"/>
    <w:multiLevelType w:val="hybridMultilevel"/>
    <w:tmpl w:val="D8FE0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1F75147"/>
    <w:multiLevelType w:val="hybridMultilevel"/>
    <w:tmpl w:val="907EB518"/>
    <w:name w:val="WW8Num2222223"/>
    <w:lvl w:ilvl="0" w:tplc="8E82BEA4">
      <w:start w:val="1"/>
      <w:numFmt w:val="decimal"/>
      <w:lvlText w:val="7.%1"/>
      <w:lvlJc w:val="center"/>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BBA5E85"/>
    <w:multiLevelType w:val="hybridMultilevel"/>
    <w:tmpl w:val="98EE69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B0A6134"/>
    <w:multiLevelType w:val="hybridMultilevel"/>
    <w:tmpl w:val="B456E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F3122FC"/>
    <w:multiLevelType w:val="hybridMultilevel"/>
    <w:tmpl w:val="6EE6D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F141025"/>
    <w:multiLevelType w:val="hybridMultilevel"/>
    <w:tmpl w:val="2E328A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abstractNumId w:val="0"/>
  </w:num>
  <w:num w:numId="2">
    <w:abstractNumId w:val="1"/>
  </w:num>
  <w:num w:numId="3">
    <w:abstractNumId w:val="15"/>
  </w:num>
  <w:num w:numId="4">
    <w:abstractNumId w:val="16"/>
  </w:num>
  <w:num w:numId="5">
    <w:abstractNumId w:val="23"/>
  </w:num>
  <w:num w:numId="6">
    <w:abstractNumId w:val="17"/>
  </w:num>
  <w:num w:numId="7">
    <w:abstractNumId w:val="14"/>
  </w:num>
  <w:num w:numId="8">
    <w:abstractNumId w:val="20"/>
  </w:num>
  <w:num w:numId="9">
    <w:abstractNumId w:val="21"/>
  </w:num>
  <w:num w:numId="10">
    <w:abstractNumId w:val="19"/>
  </w:num>
  <w:num w:numId="11">
    <w:abstractNumId w:val="2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8370"/>
  </w:hdrShapeDefaults>
  <w:footnotePr>
    <w:footnote w:id="-1"/>
    <w:footnote w:id="0"/>
  </w:footnotePr>
  <w:endnotePr>
    <w:endnote w:id="-1"/>
    <w:endnote w:id="0"/>
  </w:endnotePr>
  <w:compat/>
  <w:rsids>
    <w:rsidRoot w:val="002226B5"/>
    <w:rsid w:val="00002DCA"/>
    <w:rsid w:val="00003991"/>
    <w:rsid w:val="000441B8"/>
    <w:rsid w:val="000610FF"/>
    <w:rsid w:val="00096BAD"/>
    <w:rsid w:val="000A2B6A"/>
    <w:rsid w:val="001153A5"/>
    <w:rsid w:val="00137AC3"/>
    <w:rsid w:val="0018191D"/>
    <w:rsid w:val="001A0F82"/>
    <w:rsid w:val="001B6F7D"/>
    <w:rsid w:val="00211A27"/>
    <w:rsid w:val="002123E2"/>
    <w:rsid w:val="002226B5"/>
    <w:rsid w:val="00255DE2"/>
    <w:rsid w:val="002A618F"/>
    <w:rsid w:val="002D653E"/>
    <w:rsid w:val="003038F5"/>
    <w:rsid w:val="0032372C"/>
    <w:rsid w:val="0035222A"/>
    <w:rsid w:val="003919A3"/>
    <w:rsid w:val="003C045B"/>
    <w:rsid w:val="003E0431"/>
    <w:rsid w:val="003F723C"/>
    <w:rsid w:val="00426764"/>
    <w:rsid w:val="004731DC"/>
    <w:rsid w:val="004B004A"/>
    <w:rsid w:val="004C082E"/>
    <w:rsid w:val="004C4A08"/>
    <w:rsid w:val="004D79C4"/>
    <w:rsid w:val="004E2B20"/>
    <w:rsid w:val="00514A15"/>
    <w:rsid w:val="00527B9A"/>
    <w:rsid w:val="005A1161"/>
    <w:rsid w:val="005B4B81"/>
    <w:rsid w:val="005B5A84"/>
    <w:rsid w:val="005D0979"/>
    <w:rsid w:val="005D5F16"/>
    <w:rsid w:val="005E4F8F"/>
    <w:rsid w:val="006015B2"/>
    <w:rsid w:val="00603E69"/>
    <w:rsid w:val="00610F3D"/>
    <w:rsid w:val="006142AD"/>
    <w:rsid w:val="00664313"/>
    <w:rsid w:val="00694263"/>
    <w:rsid w:val="006A759C"/>
    <w:rsid w:val="006D455A"/>
    <w:rsid w:val="006F4007"/>
    <w:rsid w:val="00717C8B"/>
    <w:rsid w:val="0073442C"/>
    <w:rsid w:val="007460B3"/>
    <w:rsid w:val="00761AFE"/>
    <w:rsid w:val="007A16FD"/>
    <w:rsid w:val="007D003E"/>
    <w:rsid w:val="007E5002"/>
    <w:rsid w:val="007F2445"/>
    <w:rsid w:val="00816111"/>
    <w:rsid w:val="0083148B"/>
    <w:rsid w:val="00871C00"/>
    <w:rsid w:val="008A41BD"/>
    <w:rsid w:val="00906F9C"/>
    <w:rsid w:val="009A1DF6"/>
    <w:rsid w:val="009F3EB9"/>
    <w:rsid w:val="00A0213F"/>
    <w:rsid w:val="00A03831"/>
    <w:rsid w:val="00A1429D"/>
    <w:rsid w:val="00A55221"/>
    <w:rsid w:val="00A73317"/>
    <w:rsid w:val="00A97848"/>
    <w:rsid w:val="00B06A2F"/>
    <w:rsid w:val="00B11C0C"/>
    <w:rsid w:val="00B16C6F"/>
    <w:rsid w:val="00B17B7A"/>
    <w:rsid w:val="00B27751"/>
    <w:rsid w:val="00B4080A"/>
    <w:rsid w:val="00BA345B"/>
    <w:rsid w:val="00BD24A9"/>
    <w:rsid w:val="00BF4AE4"/>
    <w:rsid w:val="00C103A8"/>
    <w:rsid w:val="00C1601B"/>
    <w:rsid w:val="00C335D8"/>
    <w:rsid w:val="00C5601E"/>
    <w:rsid w:val="00C82863"/>
    <w:rsid w:val="00C96BEB"/>
    <w:rsid w:val="00CB50DE"/>
    <w:rsid w:val="00CC003E"/>
    <w:rsid w:val="00CD6959"/>
    <w:rsid w:val="00D129D3"/>
    <w:rsid w:val="00D15E29"/>
    <w:rsid w:val="00D60FC0"/>
    <w:rsid w:val="00D80BF5"/>
    <w:rsid w:val="00DB15B7"/>
    <w:rsid w:val="00DD580F"/>
    <w:rsid w:val="00DD6FC4"/>
    <w:rsid w:val="00DD743C"/>
    <w:rsid w:val="00DE6BC9"/>
    <w:rsid w:val="00E37447"/>
    <w:rsid w:val="00E47CFE"/>
    <w:rsid w:val="00E6280F"/>
    <w:rsid w:val="00E714FF"/>
    <w:rsid w:val="00E75C59"/>
    <w:rsid w:val="00E84950"/>
    <w:rsid w:val="00E959CC"/>
    <w:rsid w:val="00EB1D27"/>
    <w:rsid w:val="00EC2771"/>
    <w:rsid w:val="00EC526C"/>
    <w:rsid w:val="00F00A59"/>
    <w:rsid w:val="00F03650"/>
    <w:rsid w:val="00F13EEF"/>
    <w:rsid w:val="00F31298"/>
    <w:rsid w:val="00FB5CE7"/>
    <w:rsid w:val="00FC5CC2"/>
    <w:rsid w:val="00FD6244"/>
    <w:rsid w:val="00FE75B7"/>
    <w:rsid w:val="00FE7F28"/>
    <w:rsid w:val="00FF7BF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9C"/>
    <w:pPr>
      <w:spacing w:before="60" w:after="60"/>
      <w:jc w:val="both"/>
    </w:pPr>
    <w:rPr>
      <w:sz w:val="24"/>
      <w:lang w:val="pt-BR" w:eastAsia="pt-BR"/>
    </w:rPr>
  </w:style>
  <w:style w:type="paragraph" w:styleId="Ttulo1">
    <w:name w:val="heading 1"/>
    <w:basedOn w:val="Normal"/>
    <w:next w:val="Normal"/>
    <w:qFormat/>
    <w:rsid w:val="00C82863"/>
    <w:pPr>
      <w:keepNext/>
      <w:pageBreakBefore/>
      <w:numPr>
        <w:numId w:val="5"/>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rsid w:val="006A759C"/>
    <w:pPr>
      <w:keepNext/>
      <w:numPr>
        <w:ilvl w:val="1"/>
        <w:numId w:val="5"/>
      </w:numPr>
      <w:spacing w:before="240"/>
      <w:outlineLvl w:val="1"/>
    </w:pPr>
    <w:rPr>
      <w:rFonts w:ascii="Arial" w:hAnsi="Arial"/>
      <w:b/>
      <w:sz w:val="26"/>
    </w:rPr>
  </w:style>
  <w:style w:type="paragraph" w:styleId="Ttulo3">
    <w:name w:val="heading 3"/>
    <w:basedOn w:val="Normal"/>
    <w:next w:val="Normal"/>
    <w:qFormat/>
    <w:rsid w:val="006A759C"/>
    <w:pPr>
      <w:keepNext/>
      <w:numPr>
        <w:ilvl w:val="2"/>
        <w:numId w:val="5"/>
      </w:numPr>
      <w:spacing w:before="240"/>
      <w:outlineLvl w:val="2"/>
    </w:pPr>
    <w:rPr>
      <w:rFonts w:ascii="Arial" w:hAnsi="Arial"/>
      <w:b/>
    </w:rPr>
  </w:style>
  <w:style w:type="paragraph" w:styleId="Ttulo4">
    <w:name w:val="heading 4"/>
    <w:basedOn w:val="Normal"/>
    <w:next w:val="Normal"/>
    <w:qFormat/>
    <w:rsid w:val="006A759C"/>
    <w:pPr>
      <w:keepNext/>
      <w:numPr>
        <w:ilvl w:val="3"/>
        <w:numId w:val="5"/>
      </w:numPr>
      <w:spacing w:before="240"/>
      <w:outlineLvl w:val="3"/>
    </w:pPr>
    <w:rPr>
      <w:rFonts w:ascii="Arial" w:hAnsi="Arial"/>
    </w:rPr>
  </w:style>
  <w:style w:type="paragraph" w:styleId="Ttulo5">
    <w:name w:val="heading 5"/>
    <w:basedOn w:val="Normal"/>
    <w:next w:val="Normal"/>
    <w:qFormat/>
    <w:rsid w:val="006A759C"/>
    <w:pPr>
      <w:numPr>
        <w:ilvl w:val="4"/>
        <w:numId w:val="5"/>
      </w:numPr>
      <w:spacing w:before="240"/>
      <w:outlineLvl w:val="4"/>
    </w:pPr>
    <w:rPr>
      <w:rFonts w:ascii="Arial" w:hAnsi="Arial"/>
    </w:rPr>
  </w:style>
  <w:style w:type="paragraph" w:styleId="Ttulo6">
    <w:name w:val="heading 6"/>
    <w:basedOn w:val="Normal"/>
    <w:next w:val="Normal"/>
    <w:qFormat/>
    <w:rsid w:val="006A759C"/>
    <w:pPr>
      <w:numPr>
        <w:ilvl w:val="5"/>
        <w:numId w:val="5"/>
      </w:numPr>
      <w:spacing w:before="240"/>
      <w:outlineLvl w:val="5"/>
    </w:pPr>
    <w:rPr>
      <w:rFonts w:ascii="Arial" w:hAnsi="Arial"/>
      <w:sz w:val="22"/>
    </w:rPr>
  </w:style>
  <w:style w:type="paragraph" w:styleId="Ttulo7">
    <w:name w:val="heading 7"/>
    <w:basedOn w:val="Normal"/>
    <w:next w:val="Normal"/>
    <w:qFormat/>
    <w:rsid w:val="006A759C"/>
    <w:pPr>
      <w:numPr>
        <w:ilvl w:val="6"/>
        <w:numId w:val="5"/>
      </w:numPr>
      <w:spacing w:before="240"/>
      <w:outlineLvl w:val="6"/>
    </w:pPr>
    <w:rPr>
      <w:rFonts w:ascii="Arial" w:hAnsi="Arial"/>
      <w:sz w:val="22"/>
    </w:rPr>
  </w:style>
  <w:style w:type="paragraph" w:styleId="Ttulo8">
    <w:name w:val="heading 8"/>
    <w:basedOn w:val="Normal"/>
    <w:next w:val="Normal"/>
    <w:qFormat/>
    <w:rsid w:val="006A759C"/>
    <w:pPr>
      <w:numPr>
        <w:ilvl w:val="7"/>
        <w:numId w:val="5"/>
      </w:numPr>
      <w:spacing w:before="240"/>
      <w:outlineLvl w:val="7"/>
    </w:pPr>
    <w:rPr>
      <w:rFonts w:ascii="Arial" w:hAnsi="Arial"/>
      <w:sz w:val="20"/>
    </w:rPr>
  </w:style>
  <w:style w:type="paragraph" w:styleId="Ttulo9">
    <w:name w:val="heading 9"/>
    <w:basedOn w:val="Normal"/>
    <w:next w:val="Normal"/>
    <w:qFormat/>
    <w:rsid w:val="006A759C"/>
    <w:pPr>
      <w:numPr>
        <w:ilvl w:val="8"/>
        <w:numId w:val="5"/>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6A759C"/>
    <w:pPr>
      <w:shd w:val="clear" w:color="auto" w:fill="000080"/>
    </w:pPr>
    <w:rPr>
      <w:rFonts w:ascii="Tahoma" w:hAnsi="Tahoma"/>
    </w:rPr>
  </w:style>
  <w:style w:type="paragraph" w:customStyle="1" w:styleId="Requisito">
    <w:name w:val="Requisito"/>
    <w:basedOn w:val="Ttulo3"/>
    <w:next w:val="Normal"/>
    <w:rsid w:val="006A759C"/>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customStyle="1" w:styleId="destaque1">
    <w:name w:val="destaque 1"/>
    <w:next w:val="Normal"/>
    <w:rsid w:val="006A759C"/>
    <w:pPr>
      <w:keepNext/>
      <w:spacing w:before="240" w:after="120"/>
      <w:outlineLvl w:val="3"/>
    </w:pPr>
    <w:rPr>
      <w:rFonts w:ascii="Arial" w:hAnsi="Arial"/>
      <w:b/>
      <w:noProof/>
      <w:sz w:val="24"/>
      <w:lang w:val="pt-BR" w:eastAsia="pt-BR"/>
    </w:rPr>
  </w:style>
  <w:style w:type="paragraph" w:styleId="Cabealho">
    <w:name w:val="header"/>
    <w:basedOn w:val="Normal"/>
    <w:semiHidden/>
    <w:rsid w:val="006A759C"/>
    <w:pPr>
      <w:tabs>
        <w:tab w:val="center" w:pos="4153"/>
        <w:tab w:val="right" w:pos="8306"/>
      </w:tabs>
    </w:pPr>
    <w:rPr>
      <w:rFonts w:ascii="Arial" w:hAnsi="Arial"/>
      <w:sz w:val="20"/>
    </w:rPr>
  </w:style>
  <w:style w:type="paragraph" w:styleId="Numerada">
    <w:name w:val="List Number"/>
    <w:basedOn w:val="Normal"/>
    <w:semiHidden/>
    <w:rsid w:val="006A759C"/>
    <w:pPr>
      <w:numPr>
        <w:numId w:val="1"/>
      </w:numPr>
    </w:pPr>
  </w:style>
  <w:style w:type="paragraph" w:styleId="Commarcadores">
    <w:name w:val="List Bullet"/>
    <w:basedOn w:val="Normal"/>
    <w:autoRedefine/>
    <w:semiHidden/>
    <w:rsid w:val="006A759C"/>
    <w:pPr>
      <w:numPr>
        <w:numId w:val="2"/>
      </w:numPr>
    </w:pPr>
    <w:rPr>
      <w:bCs/>
    </w:rPr>
  </w:style>
  <w:style w:type="paragraph" w:styleId="Rodap">
    <w:name w:val="footer"/>
    <w:basedOn w:val="Normal"/>
    <w:semiHidden/>
    <w:rsid w:val="006A759C"/>
    <w:pPr>
      <w:tabs>
        <w:tab w:val="center" w:pos="4153"/>
        <w:tab w:val="right" w:pos="8306"/>
      </w:tabs>
      <w:spacing w:after="0"/>
    </w:pPr>
    <w:rPr>
      <w:rFonts w:ascii="Arial" w:hAnsi="Arial"/>
      <w:sz w:val="16"/>
    </w:rPr>
  </w:style>
  <w:style w:type="paragraph" w:customStyle="1" w:styleId="titulo">
    <w:name w:val="titulo"/>
    <w:basedOn w:val="Normal"/>
    <w:next w:val="versao"/>
    <w:rsid w:val="006A759C"/>
    <w:pPr>
      <w:spacing w:before="5280"/>
      <w:jc w:val="right"/>
    </w:pPr>
    <w:rPr>
      <w:rFonts w:ascii="Arial" w:hAnsi="Arial"/>
      <w:b/>
      <w:sz w:val="36"/>
    </w:rPr>
  </w:style>
  <w:style w:type="paragraph" w:customStyle="1" w:styleId="versao">
    <w:name w:val="versao"/>
    <w:basedOn w:val="titulo"/>
    <w:next w:val="Normal"/>
    <w:rsid w:val="006A759C"/>
    <w:pPr>
      <w:spacing w:before="0" w:after="0"/>
    </w:pPr>
    <w:rPr>
      <w:sz w:val="28"/>
    </w:rPr>
  </w:style>
  <w:style w:type="character" w:styleId="Nmerodepgina">
    <w:name w:val="page number"/>
    <w:basedOn w:val="Fontepargpadro"/>
    <w:semiHidden/>
    <w:rsid w:val="006A759C"/>
  </w:style>
  <w:style w:type="paragraph" w:customStyle="1" w:styleId="sistema">
    <w:name w:val="sistema"/>
    <w:basedOn w:val="Normal"/>
    <w:rsid w:val="006A759C"/>
    <w:pPr>
      <w:spacing w:before="0" w:after="240"/>
      <w:jc w:val="right"/>
    </w:pPr>
    <w:rPr>
      <w:rFonts w:ascii="Arial" w:hAnsi="Arial"/>
      <w:b/>
      <w:sz w:val="36"/>
    </w:rPr>
  </w:style>
  <w:style w:type="paragraph" w:styleId="Sumrio1">
    <w:name w:val="toc 1"/>
    <w:basedOn w:val="Normal"/>
    <w:next w:val="Normal"/>
    <w:autoRedefine/>
    <w:uiPriority w:val="39"/>
    <w:rsid w:val="006A759C"/>
    <w:pPr>
      <w:tabs>
        <w:tab w:val="left" w:pos="426"/>
        <w:tab w:val="left" w:pos="567"/>
        <w:tab w:val="right" w:leader="dot" w:pos="9060"/>
      </w:tabs>
      <w:spacing w:before="120" w:after="120"/>
      <w:jc w:val="left"/>
    </w:pPr>
    <w:rPr>
      <w:b/>
      <w:caps/>
      <w:noProof/>
      <w:sz w:val="20"/>
    </w:rPr>
  </w:style>
  <w:style w:type="paragraph" w:styleId="Sumrio2">
    <w:name w:val="toc 2"/>
    <w:basedOn w:val="Normal"/>
    <w:next w:val="Normal"/>
    <w:autoRedefine/>
    <w:uiPriority w:val="39"/>
    <w:rsid w:val="006A759C"/>
    <w:pPr>
      <w:spacing w:before="0" w:after="0"/>
      <w:ind w:left="240"/>
      <w:jc w:val="left"/>
    </w:pPr>
    <w:rPr>
      <w:smallCaps/>
      <w:sz w:val="20"/>
    </w:rPr>
  </w:style>
  <w:style w:type="paragraph" w:styleId="Sumrio3">
    <w:name w:val="toc 3"/>
    <w:basedOn w:val="Normal"/>
    <w:next w:val="Normal"/>
    <w:autoRedefine/>
    <w:uiPriority w:val="39"/>
    <w:rsid w:val="006A759C"/>
    <w:pPr>
      <w:spacing w:before="0" w:after="0"/>
      <w:ind w:left="480"/>
      <w:jc w:val="left"/>
    </w:pPr>
    <w:rPr>
      <w:i/>
      <w:sz w:val="20"/>
    </w:rPr>
  </w:style>
  <w:style w:type="paragraph" w:styleId="Sumrio4">
    <w:name w:val="toc 4"/>
    <w:basedOn w:val="Normal"/>
    <w:next w:val="Normal"/>
    <w:autoRedefine/>
    <w:semiHidden/>
    <w:rsid w:val="006A759C"/>
    <w:pPr>
      <w:spacing w:before="0" w:after="0"/>
      <w:ind w:left="720"/>
      <w:jc w:val="left"/>
    </w:pPr>
    <w:rPr>
      <w:sz w:val="18"/>
    </w:rPr>
  </w:style>
  <w:style w:type="paragraph" w:styleId="Sumrio5">
    <w:name w:val="toc 5"/>
    <w:basedOn w:val="Normal"/>
    <w:next w:val="Normal"/>
    <w:autoRedefine/>
    <w:semiHidden/>
    <w:rsid w:val="006A759C"/>
    <w:pPr>
      <w:spacing w:before="0" w:after="0"/>
      <w:ind w:left="960"/>
      <w:jc w:val="left"/>
    </w:pPr>
    <w:rPr>
      <w:sz w:val="18"/>
    </w:rPr>
  </w:style>
  <w:style w:type="paragraph" w:styleId="Sumrio6">
    <w:name w:val="toc 6"/>
    <w:basedOn w:val="Normal"/>
    <w:next w:val="Normal"/>
    <w:autoRedefine/>
    <w:semiHidden/>
    <w:rsid w:val="006A759C"/>
    <w:pPr>
      <w:spacing w:before="0" w:after="0"/>
      <w:ind w:left="1200"/>
      <w:jc w:val="left"/>
    </w:pPr>
    <w:rPr>
      <w:sz w:val="18"/>
    </w:rPr>
  </w:style>
  <w:style w:type="paragraph" w:styleId="Sumrio7">
    <w:name w:val="toc 7"/>
    <w:basedOn w:val="Normal"/>
    <w:next w:val="Normal"/>
    <w:autoRedefine/>
    <w:semiHidden/>
    <w:rsid w:val="006A759C"/>
    <w:pPr>
      <w:spacing w:before="0" w:after="0"/>
      <w:ind w:left="1440"/>
      <w:jc w:val="left"/>
    </w:pPr>
    <w:rPr>
      <w:sz w:val="18"/>
    </w:rPr>
  </w:style>
  <w:style w:type="paragraph" w:styleId="Sumrio8">
    <w:name w:val="toc 8"/>
    <w:basedOn w:val="Normal"/>
    <w:next w:val="Normal"/>
    <w:autoRedefine/>
    <w:semiHidden/>
    <w:rsid w:val="006A759C"/>
    <w:pPr>
      <w:spacing w:before="0" w:after="0"/>
      <w:ind w:left="1680"/>
      <w:jc w:val="left"/>
    </w:pPr>
    <w:rPr>
      <w:sz w:val="18"/>
    </w:rPr>
  </w:style>
  <w:style w:type="paragraph" w:styleId="Sumrio9">
    <w:name w:val="toc 9"/>
    <w:basedOn w:val="Normal"/>
    <w:next w:val="Normal"/>
    <w:autoRedefine/>
    <w:semiHidden/>
    <w:rsid w:val="006A759C"/>
    <w:pPr>
      <w:spacing w:before="0" w:after="0"/>
      <w:ind w:left="1920"/>
      <w:jc w:val="left"/>
    </w:pPr>
    <w:rPr>
      <w:sz w:val="18"/>
    </w:rPr>
  </w:style>
  <w:style w:type="paragraph" w:customStyle="1" w:styleId="destaque2">
    <w:name w:val="destaque 2"/>
    <w:basedOn w:val="destaque1"/>
    <w:next w:val="Normal"/>
    <w:rsid w:val="006A759C"/>
    <w:pPr>
      <w:outlineLvl w:val="4"/>
    </w:pPr>
    <w:rPr>
      <w:b w:val="0"/>
      <w:i/>
    </w:rPr>
  </w:style>
  <w:style w:type="paragraph" w:customStyle="1" w:styleId="destaque3">
    <w:name w:val="destaque 3"/>
    <w:basedOn w:val="destaque2"/>
    <w:rsid w:val="006A759C"/>
    <w:pPr>
      <w:spacing w:before="120" w:after="60"/>
      <w:outlineLvl w:val="5"/>
    </w:pPr>
    <w:rPr>
      <w:i w:val="0"/>
    </w:rPr>
  </w:style>
  <w:style w:type="paragraph" w:customStyle="1" w:styleId="conteudo">
    <w:name w:val="conteudo"/>
    <w:basedOn w:val="Normal"/>
    <w:rsid w:val="006A759C"/>
    <w:pPr>
      <w:spacing w:before="360" w:after="120"/>
    </w:pPr>
    <w:rPr>
      <w:rFonts w:ascii="Arial" w:hAnsi="Arial"/>
      <w:b/>
      <w:sz w:val="28"/>
    </w:rPr>
  </w:style>
  <w:style w:type="paragraph" w:styleId="Corpodetexto">
    <w:name w:val="Body Text"/>
    <w:basedOn w:val="Normal"/>
    <w:next w:val="Normal"/>
    <w:semiHidden/>
    <w:rsid w:val="006A759C"/>
    <w:rPr>
      <w:i/>
      <w:color w:val="0000FF"/>
    </w:rPr>
  </w:style>
  <w:style w:type="paragraph" w:styleId="Corpodetexto2">
    <w:name w:val="Body Text 2"/>
    <w:basedOn w:val="Normal"/>
    <w:semiHidden/>
    <w:rsid w:val="006A759C"/>
    <w:rPr>
      <w:i/>
    </w:rPr>
  </w:style>
  <w:style w:type="paragraph" w:styleId="Corpodetexto3">
    <w:name w:val="Body Text 3"/>
    <w:basedOn w:val="Normal"/>
    <w:semiHidden/>
    <w:rsid w:val="006A759C"/>
    <w:rPr>
      <w:color w:val="0000FF"/>
    </w:rPr>
  </w:style>
  <w:style w:type="paragraph" w:customStyle="1" w:styleId="TituloApresentacao">
    <w:name w:val="TituloApresentacao"/>
    <w:basedOn w:val="Normal"/>
    <w:rsid w:val="006A759C"/>
    <w:pPr>
      <w:spacing w:before="120" w:after="120"/>
    </w:pPr>
    <w:rPr>
      <w:rFonts w:ascii="Arial" w:hAnsi="Arial"/>
      <w:b/>
      <w:sz w:val="28"/>
    </w:rPr>
  </w:style>
  <w:style w:type="paragraph" w:customStyle="1" w:styleId="Titulo1">
    <w:name w:val="Titulo1"/>
    <w:basedOn w:val="Ttulo"/>
    <w:rsid w:val="006A759C"/>
    <w:pPr>
      <w:jc w:val="right"/>
    </w:pPr>
  </w:style>
  <w:style w:type="paragraph" w:styleId="Ttulo">
    <w:name w:val="Title"/>
    <w:basedOn w:val="Normal"/>
    <w:qFormat/>
    <w:rsid w:val="006A759C"/>
    <w:pPr>
      <w:spacing w:before="240"/>
      <w:jc w:val="center"/>
      <w:outlineLvl w:val="0"/>
    </w:pPr>
    <w:rPr>
      <w:rFonts w:ascii="Arial" w:hAnsi="Arial" w:cs="Arial"/>
      <w:b/>
      <w:bCs/>
      <w:kern w:val="28"/>
      <w:sz w:val="32"/>
      <w:szCs w:val="32"/>
    </w:rPr>
  </w:style>
  <w:style w:type="paragraph" w:styleId="Subttulo">
    <w:name w:val="Subtitle"/>
    <w:basedOn w:val="Normal"/>
    <w:qFormat/>
    <w:rsid w:val="006A759C"/>
    <w:pPr>
      <w:jc w:val="center"/>
      <w:outlineLvl w:val="1"/>
    </w:pPr>
    <w:rPr>
      <w:rFonts w:ascii="Arial" w:hAnsi="Arial" w:cs="Arial"/>
      <w:szCs w:val="24"/>
    </w:rPr>
  </w:style>
  <w:style w:type="paragraph" w:customStyle="1" w:styleId="TituloApendice">
    <w:name w:val="TituloApendice"/>
    <w:basedOn w:val="Ttulo1"/>
    <w:next w:val="Normal"/>
    <w:rsid w:val="006A759C"/>
    <w:pPr>
      <w:numPr>
        <w:numId w:val="4"/>
      </w:numPr>
    </w:pPr>
  </w:style>
  <w:style w:type="paragraph" w:customStyle="1" w:styleId="Tabletext">
    <w:name w:val="Tabletext"/>
    <w:basedOn w:val="Normal"/>
    <w:rsid w:val="006A759C"/>
    <w:pPr>
      <w:keepLines/>
      <w:widowControl w:val="0"/>
      <w:spacing w:line="240" w:lineRule="atLeast"/>
      <w:ind w:left="284"/>
      <w:jc w:val="left"/>
    </w:pPr>
    <w:rPr>
      <w:rFonts w:ascii="Arial" w:hAnsi="Arial"/>
      <w:sz w:val="20"/>
      <w:lang w:val="en-US"/>
    </w:rPr>
  </w:style>
  <w:style w:type="character" w:styleId="Hyperlink">
    <w:name w:val="Hyperlink"/>
    <w:basedOn w:val="Fontepargpadro"/>
    <w:uiPriority w:val="99"/>
    <w:rsid w:val="006A759C"/>
    <w:rPr>
      <w:color w:val="0000FF"/>
      <w:u w:val="single"/>
    </w:rPr>
  </w:style>
  <w:style w:type="paragraph" w:customStyle="1" w:styleId="tituloApendice2">
    <w:name w:val="tituloApendice 2"/>
    <w:basedOn w:val="Ttulo2"/>
    <w:next w:val="Normal"/>
    <w:rsid w:val="006A759C"/>
    <w:pPr>
      <w:numPr>
        <w:ilvl w:val="0"/>
        <w:numId w:val="3"/>
      </w:numPr>
    </w:pPr>
    <w:rPr>
      <w:sz w:val="24"/>
    </w:rPr>
  </w:style>
  <w:style w:type="character" w:styleId="Refdecomentrio">
    <w:name w:val="annotation reference"/>
    <w:basedOn w:val="Fontepargpadro"/>
    <w:semiHidden/>
    <w:rsid w:val="006A759C"/>
    <w:rPr>
      <w:sz w:val="16"/>
      <w:szCs w:val="16"/>
    </w:rPr>
  </w:style>
  <w:style w:type="paragraph" w:styleId="Textodecomentrio">
    <w:name w:val="annotation text"/>
    <w:basedOn w:val="Normal"/>
    <w:semiHidden/>
    <w:rsid w:val="006A759C"/>
    <w:rPr>
      <w:sz w:val="20"/>
    </w:rPr>
  </w:style>
  <w:style w:type="character" w:customStyle="1" w:styleId="HelpText">
    <w:name w:val="Help Text"/>
    <w:rsid w:val="006A759C"/>
    <w:rPr>
      <w:i/>
      <w:vanish/>
      <w:color w:val="FF0000"/>
    </w:rPr>
  </w:style>
  <w:style w:type="paragraph" w:customStyle="1" w:styleId="instrucaodepreenchimento">
    <w:name w:val="instrucao de preenchimento"/>
    <w:basedOn w:val="Normal"/>
    <w:next w:val="Normal"/>
    <w:rsid w:val="006A759C"/>
    <w:rPr>
      <w:i/>
      <w:color w:val="0000FF"/>
    </w:rPr>
  </w:style>
  <w:style w:type="paragraph" w:styleId="Recuodecorpodetexto2">
    <w:name w:val="Body Text Indent 2"/>
    <w:basedOn w:val="Normal"/>
    <w:semiHidden/>
    <w:rsid w:val="006A759C"/>
    <w:pPr>
      <w:spacing w:before="0" w:after="0"/>
      <w:ind w:left="792"/>
      <w:jc w:val="left"/>
    </w:pPr>
    <w:rPr>
      <w:rFonts w:ascii="Arial" w:hAnsi="Arial" w:cs="Arial"/>
      <w:color w:val="0000FF"/>
      <w:szCs w:val="24"/>
    </w:rPr>
  </w:style>
  <w:style w:type="paragraph" w:customStyle="1" w:styleId="TitleCover">
    <w:name w:val="Title Cover"/>
    <w:basedOn w:val="Normal"/>
    <w:next w:val="Normal"/>
    <w:rsid w:val="006A759C"/>
    <w:pPr>
      <w:keepNext/>
      <w:keepLines/>
      <w:pBdr>
        <w:top w:val="single" w:sz="48" w:space="31" w:color="auto"/>
      </w:pBdr>
      <w:tabs>
        <w:tab w:val="left" w:pos="0"/>
      </w:tabs>
      <w:spacing w:before="240" w:beforeAutospacing="1" w:after="500" w:line="640" w:lineRule="exact"/>
      <w:ind w:left="-840" w:right="-840"/>
      <w:jc w:val="left"/>
    </w:pPr>
    <w:rPr>
      <w:rFonts w:ascii="Arial Black" w:hAnsi="Arial Black"/>
      <w:b/>
      <w:spacing w:val="-48"/>
      <w:kern w:val="28"/>
      <w:sz w:val="64"/>
      <w:lang w:eastAsia="en-US"/>
    </w:rPr>
  </w:style>
  <w:style w:type="paragraph" w:customStyle="1" w:styleId="Padro">
    <w:name w:val="Padrão"/>
    <w:rsid w:val="006A759C"/>
    <w:pPr>
      <w:autoSpaceDE w:val="0"/>
      <w:autoSpaceDN w:val="0"/>
      <w:adjustRightInd w:val="0"/>
    </w:pPr>
    <w:rPr>
      <w:szCs w:val="24"/>
      <w:lang w:val="pt-BR" w:eastAsia="pt-BR"/>
    </w:rPr>
  </w:style>
  <w:style w:type="character" w:customStyle="1" w:styleId="CharChar">
    <w:name w:val="Char Char"/>
    <w:basedOn w:val="Fontepargpadro"/>
    <w:rsid w:val="006A759C"/>
    <w:rPr>
      <w:rFonts w:ascii="Arial" w:hAnsi="Arial"/>
      <w:b/>
      <w:sz w:val="26"/>
      <w:lang w:val="pt-BR" w:eastAsia="pt-BR" w:bidi="ar-SA"/>
    </w:rPr>
  </w:style>
  <w:style w:type="character" w:styleId="HiperlinkVisitado">
    <w:name w:val="FollowedHyperlink"/>
    <w:basedOn w:val="Fontepargpadro"/>
    <w:semiHidden/>
    <w:rsid w:val="006A759C"/>
    <w:rPr>
      <w:color w:val="800080"/>
      <w:u w:val="single"/>
    </w:rPr>
  </w:style>
  <w:style w:type="paragraph" w:customStyle="1" w:styleId="NormalFirstline1">
    <w:name w:val="Normal + First line:  1"/>
    <w:aliases w:val="25 cm"/>
    <w:basedOn w:val="Ttulo3"/>
    <w:rsid w:val="006A759C"/>
    <w:pPr>
      <w:numPr>
        <w:ilvl w:val="0"/>
        <w:numId w:val="0"/>
      </w:numPr>
      <w:ind w:left="709"/>
    </w:pPr>
    <w:rPr>
      <w:rFonts w:ascii="Times New Roman" w:hAnsi="Times New Roman"/>
    </w:rPr>
  </w:style>
  <w:style w:type="paragraph" w:customStyle="1" w:styleId="NormalLeft">
    <w:name w:val="Normal + Left"/>
    <w:aliases w:val="First line:  0,76 cm"/>
    <w:basedOn w:val="NormalFirstline1"/>
    <w:rsid w:val="006A759C"/>
    <w:pPr>
      <w:ind w:left="720" w:firstLine="720"/>
    </w:pPr>
    <w:rPr>
      <w:b w:val="0"/>
    </w:rPr>
  </w:style>
  <w:style w:type="paragraph" w:customStyle="1" w:styleId="Ttulo4-Karine">
    <w:name w:val="Título 4 - Karine"/>
    <w:basedOn w:val="Normal"/>
    <w:rsid w:val="006A759C"/>
    <w:pPr>
      <w:widowControl w:val="0"/>
      <w:suppressAutoHyphens/>
      <w:spacing w:before="0" w:after="0"/>
      <w:jc w:val="left"/>
    </w:pPr>
    <w:rPr>
      <w:rFonts w:ascii="Arial" w:hAnsi="Arial" w:cs="Arial"/>
      <w:b/>
      <w:szCs w:val="24"/>
      <w:lang w:eastAsia="ar-SA"/>
    </w:rPr>
  </w:style>
  <w:style w:type="paragraph" w:styleId="Recuodecorpodetexto">
    <w:name w:val="Body Text Indent"/>
    <w:basedOn w:val="Normal"/>
    <w:semiHidden/>
    <w:rsid w:val="006A759C"/>
    <w:pPr>
      <w:ind w:firstLine="432"/>
    </w:pPr>
  </w:style>
  <w:style w:type="character" w:styleId="MquinadeescreverHTML">
    <w:name w:val="HTML Typewriter"/>
    <w:basedOn w:val="Fontepargpadro"/>
    <w:semiHidden/>
    <w:rsid w:val="006A759C"/>
    <w:rPr>
      <w:rFonts w:ascii="Arial Unicode MS" w:eastAsia="Courier New" w:hAnsi="Arial Unicode MS" w:cs="Courier New"/>
      <w:sz w:val="20"/>
      <w:szCs w:val="20"/>
    </w:rPr>
  </w:style>
  <w:style w:type="paragraph" w:customStyle="1" w:styleId="WW-Commarcadores">
    <w:name w:val="WW-Com marcadores"/>
    <w:basedOn w:val="Normal"/>
    <w:rsid w:val="006A759C"/>
    <w:pPr>
      <w:tabs>
        <w:tab w:val="num" w:pos="360"/>
      </w:tabs>
      <w:suppressAutoHyphens/>
    </w:pPr>
    <w:rPr>
      <w:lang w:eastAsia="ar-SA"/>
    </w:rPr>
  </w:style>
  <w:style w:type="paragraph" w:styleId="Textodebalo">
    <w:name w:val="Balloon Text"/>
    <w:basedOn w:val="Normal"/>
    <w:rsid w:val="006A759C"/>
    <w:pPr>
      <w:spacing w:before="0" w:after="0"/>
    </w:pPr>
    <w:rPr>
      <w:rFonts w:ascii="Tahoma" w:hAnsi="Tahoma" w:cs="Tahoma"/>
      <w:sz w:val="16"/>
      <w:szCs w:val="16"/>
    </w:rPr>
  </w:style>
  <w:style w:type="character" w:customStyle="1" w:styleId="TextodebaloChar">
    <w:name w:val="Texto de balão Char"/>
    <w:basedOn w:val="Fontepargpadro"/>
    <w:rsid w:val="006A759C"/>
    <w:rPr>
      <w:rFonts w:ascii="Tahoma" w:hAnsi="Tahoma" w:cs="Tahoma"/>
      <w:sz w:val="16"/>
      <w:szCs w:val="16"/>
    </w:rPr>
  </w:style>
  <w:style w:type="paragraph" w:customStyle="1" w:styleId="DecimalAligned">
    <w:name w:val="Decimal Aligned"/>
    <w:basedOn w:val="Normal"/>
    <w:qFormat/>
    <w:rsid w:val="006A759C"/>
    <w:pPr>
      <w:tabs>
        <w:tab w:val="decimal" w:pos="360"/>
      </w:tabs>
      <w:spacing w:before="0" w:after="200" w:line="276" w:lineRule="auto"/>
      <w:jc w:val="left"/>
    </w:pPr>
    <w:rPr>
      <w:rFonts w:ascii="Calibri" w:hAnsi="Calibri"/>
      <w:sz w:val="22"/>
      <w:szCs w:val="22"/>
      <w:lang w:eastAsia="en-US"/>
    </w:rPr>
  </w:style>
  <w:style w:type="paragraph" w:styleId="Textodenotaderodap">
    <w:name w:val="footnote text"/>
    <w:basedOn w:val="Normal"/>
    <w:semiHidden/>
    <w:unhideWhenUsed/>
    <w:rsid w:val="006A759C"/>
    <w:pPr>
      <w:spacing w:before="0" w:after="0"/>
      <w:jc w:val="left"/>
    </w:pPr>
    <w:rPr>
      <w:rFonts w:ascii="Calibri" w:hAnsi="Calibri"/>
      <w:sz w:val="20"/>
      <w:lang w:eastAsia="en-US"/>
    </w:rPr>
  </w:style>
  <w:style w:type="character" w:customStyle="1" w:styleId="TextodenotaderodapChar">
    <w:name w:val="Texto de nota de rodapé Char"/>
    <w:basedOn w:val="Fontepargpadro"/>
    <w:rsid w:val="006A759C"/>
    <w:rPr>
      <w:rFonts w:ascii="Calibri" w:eastAsia="Times New Roman" w:hAnsi="Calibri" w:cs="Times New Roman"/>
      <w:lang w:eastAsia="en-US"/>
    </w:rPr>
  </w:style>
  <w:style w:type="character" w:styleId="nfaseSutil">
    <w:name w:val="Subtle Emphasis"/>
    <w:basedOn w:val="Fontepargpadro"/>
    <w:qFormat/>
    <w:rsid w:val="006A759C"/>
    <w:rPr>
      <w:rFonts w:eastAsia="Times New Roman" w:cs="Times New Roman"/>
      <w:bCs w:val="0"/>
      <w:i/>
      <w:iCs/>
      <w:color w:val="808080"/>
      <w:szCs w:val="22"/>
      <w:lang w:val="pt-BR"/>
    </w:rPr>
  </w:style>
  <w:style w:type="paragraph" w:styleId="PargrafodaLista">
    <w:name w:val="List Paragraph"/>
    <w:basedOn w:val="Normal"/>
    <w:uiPriority w:val="34"/>
    <w:qFormat/>
    <w:rsid w:val="00096BAD"/>
    <w:pPr>
      <w:ind w:left="720"/>
      <w:contextualSpacing/>
    </w:pPr>
  </w:style>
</w:styles>
</file>

<file path=word/webSettings.xml><?xml version="1.0" encoding="utf-8"?>
<w:webSettings xmlns:r="http://schemas.openxmlformats.org/officeDocument/2006/relationships" xmlns:w="http://schemas.openxmlformats.org/wordprocessingml/2006/main">
  <w:divs>
    <w:div w:id="355734332">
      <w:bodyDiv w:val="1"/>
      <w:marLeft w:val="0"/>
      <w:marRight w:val="0"/>
      <w:marTop w:val="0"/>
      <w:marBottom w:val="0"/>
      <w:divBdr>
        <w:top w:val="none" w:sz="0" w:space="0" w:color="auto"/>
        <w:left w:val="none" w:sz="0" w:space="0" w:color="auto"/>
        <w:bottom w:val="none" w:sz="0" w:space="0" w:color="auto"/>
        <w:right w:val="none" w:sz="0" w:space="0" w:color="auto"/>
      </w:divBdr>
    </w:div>
    <w:div w:id="1353217955">
      <w:bodyDiv w:val="1"/>
      <w:marLeft w:val="0"/>
      <w:marRight w:val="0"/>
      <w:marTop w:val="0"/>
      <w:marBottom w:val="0"/>
      <w:divBdr>
        <w:top w:val="none" w:sz="0" w:space="0" w:color="auto"/>
        <w:left w:val="none" w:sz="0" w:space="0" w:color="auto"/>
        <w:bottom w:val="none" w:sz="0" w:space="0" w:color="auto"/>
        <w:right w:val="none" w:sz="0" w:space="0" w:color="auto"/>
      </w:divBdr>
    </w:div>
    <w:div w:id="14749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alpb\Meus%20documentos\FBV\Modulo%20II\Gerencia%20de%20Projetos\templates\Plano%20de%20Qualidad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Plano de Qualidade.dot</Template>
  <TotalTime>558</TotalTime>
  <Pages>26</Pages>
  <Words>3927</Words>
  <Characters>21207</Characters>
  <Application>Microsoft Office Word</Application>
  <DocSecurity>0</DocSecurity>
  <Lines>176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Gerenciamento de Escopo</vt:lpstr>
      <vt:lpstr>Plano de Gerenciamento de Escopo</vt:lpstr>
    </vt:vector>
  </TitlesOfParts>
  <Company>oalexandrino.com</Company>
  <LinksUpToDate>false</LinksUpToDate>
  <CharactersWithSpaces>25084</CharactersWithSpaces>
  <SharedDoc>false</SharedDoc>
  <HLinks>
    <vt:vector size="180" baseType="variant">
      <vt:variant>
        <vt:i4>5177417</vt:i4>
      </vt:variant>
      <vt:variant>
        <vt:i4>141</vt:i4>
      </vt:variant>
      <vt:variant>
        <vt:i4>0</vt:i4>
      </vt:variant>
      <vt:variant>
        <vt:i4>5</vt:i4>
      </vt:variant>
      <vt:variant>
        <vt:lpwstr>MANAGERSHEET-PROJECT-RISCOS-PLAN.doc</vt:lpwstr>
      </vt:variant>
      <vt:variant>
        <vt:lpwstr/>
      </vt:variant>
      <vt:variant>
        <vt:i4>5636184</vt:i4>
      </vt:variant>
      <vt:variant>
        <vt:i4>138</vt:i4>
      </vt:variant>
      <vt:variant>
        <vt:i4>0</vt:i4>
      </vt:variant>
      <vt:variant>
        <vt:i4>5</vt:i4>
      </vt:variant>
      <vt:variant>
        <vt:lpwstr>MANAGERSHEET-PROJECT-COMUNICACAO-PLAN.doc</vt:lpwstr>
      </vt:variant>
      <vt:variant>
        <vt:lpwstr/>
      </vt:variant>
      <vt:variant>
        <vt:i4>2949152</vt:i4>
      </vt:variant>
      <vt:variant>
        <vt:i4>135</vt:i4>
      </vt:variant>
      <vt:variant>
        <vt:i4>0</vt:i4>
      </vt:variant>
      <vt:variant>
        <vt:i4>5</vt:i4>
      </vt:variant>
      <vt:variant>
        <vt:lpwstr>MANAGERSHEET-PROJECT-RECURSOS-PLAN.doc</vt:lpwstr>
      </vt:variant>
      <vt:variant>
        <vt:lpwstr/>
      </vt:variant>
      <vt:variant>
        <vt:i4>2359346</vt:i4>
      </vt:variant>
      <vt:variant>
        <vt:i4>132</vt:i4>
      </vt:variant>
      <vt:variant>
        <vt:i4>0</vt:i4>
      </vt:variant>
      <vt:variant>
        <vt:i4>5</vt:i4>
      </vt:variant>
      <vt:variant>
        <vt:lpwstr>MANAGERSHEET-PROJECT-QUALIDADE-PLAN.doc</vt:lpwstr>
      </vt:variant>
      <vt:variant>
        <vt:lpwstr/>
      </vt:variant>
      <vt:variant>
        <vt:i4>589849</vt:i4>
      </vt:variant>
      <vt:variant>
        <vt:i4>129</vt:i4>
      </vt:variant>
      <vt:variant>
        <vt:i4>0</vt:i4>
      </vt:variant>
      <vt:variant>
        <vt:i4>5</vt:i4>
      </vt:variant>
      <vt:variant>
        <vt:lpwstr/>
      </vt:variant>
      <vt:variant>
        <vt:lpwstr>_Plano_de_Gerenciamento_3</vt:lpwstr>
      </vt:variant>
      <vt:variant>
        <vt:i4>15401196</vt:i4>
      </vt:variant>
      <vt:variant>
        <vt:i4>126</vt:i4>
      </vt:variant>
      <vt:variant>
        <vt:i4>0</vt:i4>
      </vt:variant>
      <vt:variant>
        <vt:i4>5</vt:i4>
      </vt:variant>
      <vt:variant>
        <vt:lpwstr/>
      </vt:variant>
      <vt:variant>
        <vt:lpwstr>_Plano_de_Comunicação_1</vt:lpwstr>
      </vt:variant>
      <vt:variant>
        <vt:i4>589849</vt:i4>
      </vt:variant>
      <vt:variant>
        <vt:i4>123</vt:i4>
      </vt:variant>
      <vt:variant>
        <vt:i4>0</vt:i4>
      </vt:variant>
      <vt:variant>
        <vt:i4>5</vt:i4>
      </vt:variant>
      <vt:variant>
        <vt:lpwstr/>
      </vt:variant>
      <vt:variant>
        <vt:lpwstr>_Plano_de_Gerenciamento_2</vt:lpwstr>
      </vt:variant>
      <vt:variant>
        <vt:i4>196634</vt:i4>
      </vt:variant>
      <vt:variant>
        <vt:i4>120</vt:i4>
      </vt:variant>
      <vt:variant>
        <vt:i4>0</vt:i4>
      </vt:variant>
      <vt:variant>
        <vt:i4>5</vt:i4>
      </vt:variant>
      <vt:variant>
        <vt:lpwstr/>
      </vt:variant>
      <vt:variant>
        <vt:lpwstr>_Plano_de_Qualidade_1</vt:lpwstr>
      </vt:variant>
      <vt:variant>
        <vt:i4>6422562</vt:i4>
      </vt:variant>
      <vt:variant>
        <vt:i4>117</vt:i4>
      </vt:variant>
      <vt:variant>
        <vt:i4>0</vt:i4>
      </vt:variant>
      <vt:variant>
        <vt:i4>5</vt:i4>
      </vt:variant>
      <vt:variant>
        <vt:lpwstr>http://managersheet.oalexandrino.com/processo/metodologia/planejamento_e_gerenciamento.php</vt:lpwstr>
      </vt:variant>
      <vt:variant>
        <vt:lpwstr/>
      </vt:variant>
      <vt:variant>
        <vt:i4>3145846</vt:i4>
      </vt:variant>
      <vt:variant>
        <vt:i4>114</vt:i4>
      </vt:variant>
      <vt:variant>
        <vt:i4>0</vt:i4>
      </vt:variant>
      <vt:variant>
        <vt:i4>5</vt:i4>
      </vt:variant>
      <vt:variant>
        <vt:lpwstr>http://managersheet.oalexandrino.com/processo/metodologia/index.php</vt:lpwstr>
      </vt:variant>
      <vt:variant>
        <vt:lpwstr/>
      </vt:variant>
      <vt:variant>
        <vt:i4>3211364</vt:i4>
      </vt:variant>
      <vt:variant>
        <vt:i4>111</vt:i4>
      </vt:variant>
      <vt:variant>
        <vt:i4>0</vt:i4>
      </vt:variant>
      <vt:variant>
        <vt:i4>5</vt:i4>
      </vt:variant>
      <vt:variant>
        <vt:lpwstr>http://managersheet.oalexandrino.com/processo/</vt:lpwstr>
      </vt:variant>
      <vt:variant>
        <vt:lpwstr/>
      </vt:variant>
      <vt:variant>
        <vt:i4>1310774</vt:i4>
      </vt:variant>
      <vt:variant>
        <vt:i4>104</vt:i4>
      </vt:variant>
      <vt:variant>
        <vt:i4>0</vt:i4>
      </vt:variant>
      <vt:variant>
        <vt:i4>5</vt:i4>
      </vt:variant>
      <vt:variant>
        <vt:lpwstr/>
      </vt:variant>
      <vt:variant>
        <vt:lpwstr>_Toc200113513</vt:lpwstr>
      </vt:variant>
      <vt:variant>
        <vt:i4>1310774</vt:i4>
      </vt:variant>
      <vt:variant>
        <vt:i4>98</vt:i4>
      </vt:variant>
      <vt:variant>
        <vt:i4>0</vt:i4>
      </vt:variant>
      <vt:variant>
        <vt:i4>5</vt:i4>
      </vt:variant>
      <vt:variant>
        <vt:lpwstr/>
      </vt:variant>
      <vt:variant>
        <vt:lpwstr>_Toc200113512</vt:lpwstr>
      </vt:variant>
      <vt:variant>
        <vt:i4>1310774</vt:i4>
      </vt:variant>
      <vt:variant>
        <vt:i4>92</vt:i4>
      </vt:variant>
      <vt:variant>
        <vt:i4>0</vt:i4>
      </vt:variant>
      <vt:variant>
        <vt:i4>5</vt:i4>
      </vt:variant>
      <vt:variant>
        <vt:lpwstr/>
      </vt:variant>
      <vt:variant>
        <vt:lpwstr>_Toc200113511</vt:lpwstr>
      </vt:variant>
      <vt:variant>
        <vt:i4>1310774</vt:i4>
      </vt:variant>
      <vt:variant>
        <vt:i4>86</vt:i4>
      </vt:variant>
      <vt:variant>
        <vt:i4>0</vt:i4>
      </vt:variant>
      <vt:variant>
        <vt:i4>5</vt:i4>
      </vt:variant>
      <vt:variant>
        <vt:lpwstr/>
      </vt:variant>
      <vt:variant>
        <vt:lpwstr>_Toc200113510</vt:lpwstr>
      </vt:variant>
      <vt:variant>
        <vt:i4>1376310</vt:i4>
      </vt:variant>
      <vt:variant>
        <vt:i4>80</vt:i4>
      </vt:variant>
      <vt:variant>
        <vt:i4>0</vt:i4>
      </vt:variant>
      <vt:variant>
        <vt:i4>5</vt:i4>
      </vt:variant>
      <vt:variant>
        <vt:lpwstr/>
      </vt:variant>
      <vt:variant>
        <vt:lpwstr>_Toc200113509</vt:lpwstr>
      </vt:variant>
      <vt:variant>
        <vt:i4>1376310</vt:i4>
      </vt:variant>
      <vt:variant>
        <vt:i4>74</vt:i4>
      </vt:variant>
      <vt:variant>
        <vt:i4>0</vt:i4>
      </vt:variant>
      <vt:variant>
        <vt:i4>5</vt:i4>
      </vt:variant>
      <vt:variant>
        <vt:lpwstr/>
      </vt:variant>
      <vt:variant>
        <vt:lpwstr>_Toc200113508</vt:lpwstr>
      </vt:variant>
      <vt:variant>
        <vt:i4>1376310</vt:i4>
      </vt:variant>
      <vt:variant>
        <vt:i4>68</vt:i4>
      </vt:variant>
      <vt:variant>
        <vt:i4>0</vt:i4>
      </vt:variant>
      <vt:variant>
        <vt:i4>5</vt:i4>
      </vt:variant>
      <vt:variant>
        <vt:lpwstr/>
      </vt:variant>
      <vt:variant>
        <vt:lpwstr>_Toc200113507</vt:lpwstr>
      </vt:variant>
      <vt:variant>
        <vt:i4>1376310</vt:i4>
      </vt:variant>
      <vt:variant>
        <vt:i4>62</vt:i4>
      </vt:variant>
      <vt:variant>
        <vt:i4>0</vt:i4>
      </vt:variant>
      <vt:variant>
        <vt:i4>5</vt:i4>
      </vt:variant>
      <vt:variant>
        <vt:lpwstr/>
      </vt:variant>
      <vt:variant>
        <vt:lpwstr>_Toc200113506</vt:lpwstr>
      </vt:variant>
      <vt:variant>
        <vt:i4>1376310</vt:i4>
      </vt:variant>
      <vt:variant>
        <vt:i4>56</vt:i4>
      </vt:variant>
      <vt:variant>
        <vt:i4>0</vt:i4>
      </vt:variant>
      <vt:variant>
        <vt:i4>5</vt:i4>
      </vt:variant>
      <vt:variant>
        <vt:lpwstr/>
      </vt:variant>
      <vt:variant>
        <vt:lpwstr>_Toc200113505</vt:lpwstr>
      </vt:variant>
      <vt:variant>
        <vt:i4>1376310</vt:i4>
      </vt:variant>
      <vt:variant>
        <vt:i4>50</vt:i4>
      </vt:variant>
      <vt:variant>
        <vt:i4>0</vt:i4>
      </vt:variant>
      <vt:variant>
        <vt:i4>5</vt:i4>
      </vt:variant>
      <vt:variant>
        <vt:lpwstr/>
      </vt:variant>
      <vt:variant>
        <vt:lpwstr>_Toc200113504</vt:lpwstr>
      </vt:variant>
      <vt:variant>
        <vt:i4>1376310</vt:i4>
      </vt:variant>
      <vt:variant>
        <vt:i4>44</vt:i4>
      </vt:variant>
      <vt:variant>
        <vt:i4>0</vt:i4>
      </vt:variant>
      <vt:variant>
        <vt:i4>5</vt:i4>
      </vt:variant>
      <vt:variant>
        <vt:lpwstr/>
      </vt:variant>
      <vt:variant>
        <vt:lpwstr>_Toc200113503</vt:lpwstr>
      </vt:variant>
      <vt:variant>
        <vt:i4>1376310</vt:i4>
      </vt:variant>
      <vt:variant>
        <vt:i4>38</vt:i4>
      </vt:variant>
      <vt:variant>
        <vt:i4>0</vt:i4>
      </vt:variant>
      <vt:variant>
        <vt:i4>5</vt:i4>
      </vt:variant>
      <vt:variant>
        <vt:lpwstr/>
      </vt:variant>
      <vt:variant>
        <vt:lpwstr>_Toc200113502</vt:lpwstr>
      </vt:variant>
      <vt:variant>
        <vt:i4>1376310</vt:i4>
      </vt:variant>
      <vt:variant>
        <vt:i4>32</vt:i4>
      </vt:variant>
      <vt:variant>
        <vt:i4>0</vt:i4>
      </vt:variant>
      <vt:variant>
        <vt:i4>5</vt:i4>
      </vt:variant>
      <vt:variant>
        <vt:lpwstr/>
      </vt:variant>
      <vt:variant>
        <vt:lpwstr>_Toc200113501</vt:lpwstr>
      </vt:variant>
      <vt:variant>
        <vt:i4>1376310</vt:i4>
      </vt:variant>
      <vt:variant>
        <vt:i4>26</vt:i4>
      </vt:variant>
      <vt:variant>
        <vt:i4>0</vt:i4>
      </vt:variant>
      <vt:variant>
        <vt:i4>5</vt:i4>
      </vt:variant>
      <vt:variant>
        <vt:lpwstr/>
      </vt:variant>
      <vt:variant>
        <vt:lpwstr>_Toc200113500</vt:lpwstr>
      </vt:variant>
      <vt:variant>
        <vt:i4>1835063</vt:i4>
      </vt:variant>
      <vt:variant>
        <vt:i4>20</vt:i4>
      </vt:variant>
      <vt:variant>
        <vt:i4>0</vt:i4>
      </vt:variant>
      <vt:variant>
        <vt:i4>5</vt:i4>
      </vt:variant>
      <vt:variant>
        <vt:lpwstr/>
      </vt:variant>
      <vt:variant>
        <vt:lpwstr>_Toc200113499</vt:lpwstr>
      </vt:variant>
      <vt:variant>
        <vt:i4>1835063</vt:i4>
      </vt:variant>
      <vt:variant>
        <vt:i4>14</vt:i4>
      </vt:variant>
      <vt:variant>
        <vt:i4>0</vt:i4>
      </vt:variant>
      <vt:variant>
        <vt:i4>5</vt:i4>
      </vt:variant>
      <vt:variant>
        <vt:lpwstr/>
      </vt:variant>
      <vt:variant>
        <vt:lpwstr>_Toc200113498</vt:lpwstr>
      </vt:variant>
      <vt:variant>
        <vt:i4>1835063</vt:i4>
      </vt:variant>
      <vt:variant>
        <vt:i4>8</vt:i4>
      </vt:variant>
      <vt:variant>
        <vt:i4>0</vt:i4>
      </vt:variant>
      <vt:variant>
        <vt:i4>5</vt:i4>
      </vt:variant>
      <vt:variant>
        <vt:lpwstr/>
      </vt:variant>
      <vt:variant>
        <vt:lpwstr>_Toc200113497</vt:lpwstr>
      </vt:variant>
      <vt:variant>
        <vt:i4>1835063</vt:i4>
      </vt:variant>
      <vt:variant>
        <vt:i4>2</vt:i4>
      </vt:variant>
      <vt:variant>
        <vt:i4>0</vt:i4>
      </vt:variant>
      <vt:variant>
        <vt:i4>5</vt:i4>
      </vt:variant>
      <vt:variant>
        <vt:lpwstr/>
      </vt:variant>
      <vt:variant>
        <vt:lpwstr>_Toc200113496</vt:lpwstr>
      </vt:variant>
      <vt:variant>
        <vt:i4>5898251</vt:i4>
      </vt:variant>
      <vt:variant>
        <vt:i4>6066</vt:i4>
      </vt:variant>
      <vt:variant>
        <vt:i4>1025</vt:i4>
      </vt:variant>
      <vt:variant>
        <vt:i4>1</vt:i4>
      </vt:variant>
      <vt:variant>
        <vt:lpwstr>Drawing10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Escopo</dc:title>
  <dc:creator>Douglas Assumpgco Rodrigues</dc:creator>
  <cp:keywords>Astirina Group</cp:keywords>
  <cp:lastModifiedBy>Intentor</cp:lastModifiedBy>
  <cp:revision>38</cp:revision>
  <cp:lastPrinted>2008-06-03T12:41:00Z</cp:lastPrinted>
  <dcterms:created xsi:type="dcterms:W3CDTF">2009-05-05T11:38:00Z</dcterms:created>
  <dcterms:modified xsi:type="dcterms:W3CDTF">2010-06-11T12:53:00Z</dcterms:modified>
</cp:coreProperties>
</file>